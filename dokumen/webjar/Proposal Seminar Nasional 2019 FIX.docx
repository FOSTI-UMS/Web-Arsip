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5ED" w:rsidRPr="00F14640" w:rsidRDefault="001C35ED" w:rsidP="001C35ED">
      <w:pPr>
        <w:pStyle w:val="Header"/>
        <w:numPr>
          <w:ilvl w:val="0"/>
          <w:numId w:val="20"/>
        </w:numPr>
        <w:tabs>
          <w:tab w:val="clear" w:pos="4513"/>
          <w:tab w:val="clear" w:pos="9026"/>
          <w:tab w:val="center" w:pos="567"/>
        </w:tabs>
        <w:ind w:left="709"/>
        <w:rPr>
          <w:rFonts w:ascii="Times New Roman" w:hAnsi="Times New Roman" w:cs="Times New Roman"/>
          <w:b/>
          <w:color w:val="000000"/>
          <w:sz w:val="24"/>
          <w:szCs w:val="24"/>
        </w:rPr>
      </w:pPr>
      <w:bookmarkStart w:id="0" w:name="_GoBack"/>
      <w:bookmarkEnd w:id="0"/>
      <w:r w:rsidRPr="00F14640">
        <w:rPr>
          <w:rFonts w:ascii="Times New Roman" w:hAnsi="Times New Roman" w:cs="Times New Roman"/>
          <w:b/>
          <w:color w:val="000000"/>
          <w:sz w:val="24"/>
          <w:szCs w:val="24"/>
        </w:rPr>
        <w:t>PENDAHULUAN</w:t>
      </w:r>
    </w:p>
    <w:p w:rsidR="00147563" w:rsidRPr="00F14640" w:rsidRDefault="00147563" w:rsidP="00DF17B4">
      <w:pPr>
        <w:pStyle w:val="ListParagraph1"/>
        <w:spacing w:after="0" w:line="360" w:lineRule="auto"/>
        <w:ind w:left="349" w:firstLine="720"/>
        <w:jc w:val="both"/>
        <w:rPr>
          <w:rFonts w:ascii="Times New Roman" w:hAnsi="Times New Roman"/>
          <w:color w:val="000000"/>
          <w:sz w:val="24"/>
          <w:szCs w:val="24"/>
        </w:rPr>
      </w:pPr>
      <w:proofErr w:type="gramStart"/>
      <w:r w:rsidRPr="00F14640">
        <w:rPr>
          <w:rFonts w:ascii="Times New Roman" w:hAnsi="Times New Roman"/>
          <w:color w:val="000000"/>
          <w:sz w:val="24"/>
          <w:szCs w:val="24"/>
        </w:rPr>
        <w:t xml:space="preserve">Perkembangan teknologi yang pesat membuat dunia seakan tanpa batas, hampir </w:t>
      </w:r>
      <w:r w:rsidRPr="00F14640">
        <w:rPr>
          <w:rFonts w:ascii="Times New Roman" w:hAnsi="Times New Roman"/>
          <w:color w:val="000000"/>
          <w:sz w:val="24"/>
          <w:szCs w:val="24"/>
          <w:lang w:val="id-ID"/>
        </w:rPr>
        <w:t xml:space="preserve">semua </w:t>
      </w:r>
      <w:r w:rsidRPr="00F14640">
        <w:rPr>
          <w:rFonts w:ascii="Times New Roman" w:hAnsi="Times New Roman"/>
          <w:color w:val="000000"/>
          <w:sz w:val="24"/>
          <w:szCs w:val="24"/>
        </w:rPr>
        <w:t>bidang</w:t>
      </w:r>
      <w:r w:rsidRPr="00F14640">
        <w:rPr>
          <w:rFonts w:ascii="Times New Roman" w:hAnsi="Times New Roman"/>
          <w:color w:val="000000"/>
          <w:sz w:val="24"/>
          <w:szCs w:val="24"/>
          <w:lang w:val="id-ID"/>
        </w:rPr>
        <w:t xml:space="preserve"> </w:t>
      </w:r>
      <w:r w:rsidRPr="00F14640">
        <w:rPr>
          <w:rFonts w:ascii="Times New Roman" w:hAnsi="Times New Roman"/>
          <w:color w:val="000000"/>
          <w:sz w:val="24"/>
          <w:szCs w:val="24"/>
        </w:rPr>
        <w:t>kehidupan menggunakan sistem komputer.</w:t>
      </w:r>
      <w:proofErr w:type="gramEnd"/>
      <w:r w:rsidRPr="00F14640">
        <w:rPr>
          <w:rFonts w:ascii="Times New Roman" w:hAnsi="Times New Roman"/>
          <w:color w:val="000000"/>
          <w:sz w:val="24"/>
          <w:szCs w:val="24"/>
        </w:rPr>
        <w:t xml:space="preserve"> </w:t>
      </w:r>
      <w:proofErr w:type="gramStart"/>
      <w:r w:rsidRPr="00F14640">
        <w:rPr>
          <w:rFonts w:ascii="Times New Roman" w:hAnsi="Times New Roman"/>
          <w:color w:val="000000"/>
          <w:sz w:val="24"/>
          <w:szCs w:val="24"/>
        </w:rPr>
        <w:t xml:space="preserve">Hal </w:t>
      </w:r>
      <w:r w:rsidRPr="00F14640">
        <w:rPr>
          <w:rFonts w:ascii="Times New Roman" w:hAnsi="Times New Roman"/>
          <w:color w:val="000000"/>
          <w:sz w:val="24"/>
          <w:szCs w:val="24"/>
          <w:lang w:val="id-ID"/>
        </w:rPr>
        <w:t>ini bertujuan u</w:t>
      </w:r>
      <w:r w:rsidRPr="00F14640">
        <w:rPr>
          <w:rFonts w:ascii="Times New Roman" w:hAnsi="Times New Roman"/>
          <w:color w:val="000000"/>
          <w:sz w:val="24"/>
          <w:szCs w:val="24"/>
        </w:rPr>
        <w:t xml:space="preserve">ntuk meningkatkan efisiensi </w:t>
      </w:r>
      <w:r w:rsidRPr="00F14640">
        <w:rPr>
          <w:rFonts w:ascii="Times New Roman" w:hAnsi="Times New Roman"/>
          <w:color w:val="000000"/>
          <w:sz w:val="24"/>
          <w:szCs w:val="24"/>
          <w:lang w:val="id-ID"/>
        </w:rPr>
        <w:t>dan memudahkan dalam manajemen kerja</w:t>
      </w:r>
      <w:r w:rsidRPr="00F14640">
        <w:rPr>
          <w:rFonts w:ascii="Times New Roman" w:hAnsi="Times New Roman"/>
          <w:color w:val="000000"/>
          <w:sz w:val="24"/>
          <w:szCs w:val="24"/>
        </w:rPr>
        <w:t>.</w:t>
      </w:r>
      <w:proofErr w:type="gramEnd"/>
      <w:r w:rsidRPr="00F14640">
        <w:rPr>
          <w:rFonts w:ascii="Times New Roman" w:hAnsi="Times New Roman"/>
          <w:color w:val="000000"/>
          <w:sz w:val="24"/>
          <w:szCs w:val="24"/>
        </w:rPr>
        <w:t xml:space="preserve"> </w:t>
      </w:r>
    </w:p>
    <w:p w:rsidR="00147563" w:rsidRPr="00F14640" w:rsidRDefault="00147563" w:rsidP="00DF17B4">
      <w:pPr>
        <w:pStyle w:val="ListParagraph1"/>
        <w:spacing w:after="0" w:line="360" w:lineRule="auto"/>
        <w:ind w:left="349" w:firstLine="720"/>
        <w:jc w:val="both"/>
        <w:rPr>
          <w:rFonts w:ascii="Times New Roman" w:hAnsi="Times New Roman"/>
          <w:color w:val="000000"/>
          <w:sz w:val="24"/>
          <w:szCs w:val="24"/>
          <w:shd w:val="clear" w:color="auto" w:fill="FFFFFF"/>
        </w:rPr>
      </w:pPr>
      <w:r w:rsidRPr="00F14640">
        <w:rPr>
          <w:rFonts w:ascii="Times New Roman" w:hAnsi="Times New Roman"/>
          <w:color w:val="000000"/>
          <w:sz w:val="24"/>
          <w:szCs w:val="24"/>
          <w:shd w:val="clear" w:color="auto" w:fill="FFFFFF"/>
        </w:rPr>
        <w:t xml:space="preserve">Sejalan dengan perkembangan teknologi web dan internet, berkembang pula berbagai macam aplikasi pada perangkat </w:t>
      </w:r>
      <w:r w:rsidRPr="00F14640">
        <w:rPr>
          <w:rFonts w:ascii="Times New Roman" w:hAnsi="Times New Roman"/>
          <w:i/>
          <w:color w:val="000000"/>
          <w:sz w:val="24"/>
          <w:szCs w:val="24"/>
          <w:shd w:val="clear" w:color="auto" w:fill="FFFFFF"/>
        </w:rPr>
        <w:t>mobile</w:t>
      </w:r>
      <w:r w:rsidRPr="00F14640">
        <w:rPr>
          <w:rFonts w:ascii="Times New Roman" w:hAnsi="Times New Roman"/>
          <w:color w:val="000000"/>
          <w:sz w:val="24"/>
          <w:szCs w:val="24"/>
          <w:shd w:val="clear" w:color="auto" w:fill="FFFFFF"/>
        </w:rPr>
        <w:t xml:space="preserve"> yang </w:t>
      </w:r>
      <w:proofErr w:type="gramStart"/>
      <w:r w:rsidRPr="00F14640">
        <w:rPr>
          <w:rFonts w:ascii="Times New Roman" w:hAnsi="Times New Roman"/>
          <w:color w:val="000000"/>
          <w:sz w:val="24"/>
          <w:szCs w:val="24"/>
          <w:shd w:val="clear" w:color="auto" w:fill="FFFFFF"/>
        </w:rPr>
        <w:t>cara</w:t>
      </w:r>
      <w:proofErr w:type="gramEnd"/>
      <w:r w:rsidRPr="00F14640">
        <w:rPr>
          <w:rFonts w:ascii="Times New Roman" w:hAnsi="Times New Roman"/>
          <w:color w:val="000000"/>
          <w:sz w:val="24"/>
          <w:szCs w:val="24"/>
          <w:shd w:val="clear" w:color="auto" w:fill="FFFFFF"/>
        </w:rPr>
        <w:t xml:space="preserve"> kerjanya dap</w:t>
      </w:r>
      <w:r w:rsidR="00594B72">
        <w:rPr>
          <w:rFonts w:ascii="Times New Roman" w:hAnsi="Times New Roman"/>
          <w:color w:val="000000"/>
          <w:sz w:val="24"/>
          <w:szCs w:val="24"/>
          <w:shd w:val="clear" w:color="auto" w:fill="FFFFFF"/>
        </w:rPr>
        <w:t xml:space="preserve">at menyerupai perangkat komputer. </w:t>
      </w:r>
      <w:proofErr w:type="gramStart"/>
      <w:r w:rsidR="00594B72">
        <w:rPr>
          <w:rFonts w:ascii="Times New Roman" w:hAnsi="Times New Roman"/>
          <w:color w:val="000000"/>
          <w:sz w:val="24"/>
          <w:szCs w:val="24"/>
          <w:shd w:val="clear" w:color="auto" w:fill="FFFFFF"/>
        </w:rPr>
        <w:t>Sela</w:t>
      </w:r>
      <w:r w:rsidRPr="00F14640">
        <w:rPr>
          <w:rFonts w:ascii="Times New Roman" w:hAnsi="Times New Roman"/>
          <w:color w:val="000000"/>
          <w:sz w:val="24"/>
          <w:szCs w:val="24"/>
          <w:shd w:val="clear" w:color="auto" w:fill="FFFFFF"/>
        </w:rPr>
        <w:t>y</w:t>
      </w:r>
      <w:r w:rsidR="00594B72">
        <w:rPr>
          <w:rFonts w:ascii="Times New Roman" w:hAnsi="Times New Roman"/>
          <w:color w:val="000000"/>
          <w:sz w:val="24"/>
          <w:szCs w:val="24"/>
          <w:shd w:val="clear" w:color="auto" w:fill="FFFFFF"/>
        </w:rPr>
        <w:t>aknya k</w:t>
      </w:r>
      <w:r w:rsidRPr="00F14640">
        <w:rPr>
          <w:rFonts w:ascii="Times New Roman" w:hAnsi="Times New Roman"/>
          <w:color w:val="000000"/>
          <w:sz w:val="24"/>
          <w:szCs w:val="24"/>
          <w:shd w:val="clear" w:color="auto" w:fill="FFFFFF"/>
        </w:rPr>
        <w:t>omputer yang mengalami permasalahan pada</w:t>
      </w:r>
      <w:r w:rsidR="00594B72" w:rsidRPr="00594B72">
        <w:rPr>
          <w:rFonts w:ascii="Times New Roman" w:hAnsi="Times New Roman"/>
          <w:color w:val="000000"/>
          <w:sz w:val="24"/>
          <w:szCs w:val="24"/>
          <w:shd w:val="clear" w:color="auto" w:fill="FFFFFF"/>
        </w:rPr>
        <w:t xml:space="preserve"> </w:t>
      </w:r>
      <w:r w:rsidR="00594B72">
        <w:rPr>
          <w:rFonts w:ascii="Times New Roman" w:hAnsi="Times New Roman"/>
          <w:color w:val="000000"/>
          <w:sz w:val="24"/>
          <w:szCs w:val="24"/>
          <w:shd w:val="clear" w:color="auto" w:fill="FFFFFF"/>
        </w:rPr>
        <w:t>si</w:t>
      </w:r>
      <w:r w:rsidR="00594B72" w:rsidRPr="00594B72">
        <w:rPr>
          <w:rFonts w:ascii="Times New Roman" w:hAnsi="Times New Roman"/>
          <w:color w:val="000000"/>
          <w:sz w:val="24"/>
          <w:szCs w:val="24"/>
          <w:shd w:val="clear" w:color="auto" w:fill="FFFFFF"/>
        </w:rPr>
        <w:t>stem</w:t>
      </w:r>
      <w:r w:rsidR="00594B72">
        <w:rPr>
          <w:rFonts w:ascii="Times New Roman" w:hAnsi="Times New Roman"/>
          <w:color w:val="000000"/>
          <w:sz w:val="24"/>
          <w:szCs w:val="24"/>
          <w:shd w:val="clear" w:color="auto" w:fill="FFFFFF"/>
        </w:rPr>
        <w:t xml:space="preserve"> </w:t>
      </w:r>
      <w:r w:rsidRPr="00F14640">
        <w:rPr>
          <w:rFonts w:ascii="Times New Roman" w:hAnsi="Times New Roman"/>
          <w:color w:val="000000"/>
          <w:sz w:val="24"/>
          <w:szCs w:val="24"/>
          <w:shd w:val="clear" w:color="auto" w:fill="FFFFFF"/>
        </w:rPr>
        <w:t>keamanannya.</w:t>
      </w:r>
      <w:proofErr w:type="gramEnd"/>
      <w:r w:rsidRPr="00F14640">
        <w:rPr>
          <w:rFonts w:ascii="Times New Roman" w:hAnsi="Times New Roman"/>
          <w:color w:val="000000"/>
          <w:sz w:val="24"/>
          <w:szCs w:val="24"/>
          <w:shd w:val="clear" w:color="auto" w:fill="FFFFFF"/>
        </w:rPr>
        <w:t xml:space="preserve"> </w:t>
      </w:r>
      <w:proofErr w:type="gramStart"/>
      <w:r w:rsidRPr="00F14640">
        <w:rPr>
          <w:rFonts w:ascii="Times New Roman" w:hAnsi="Times New Roman"/>
          <w:color w:val="000000"/>
          <w:sz w:val="24"/>
          <w:szCs w:val="24"/>
          <w:shd w:val="clear" w:color="auto" w:fill="FFFFFF"/>
        </w:rPr>
        <w:t xml:space="preserve">Ternyata perangkat </w:t>
      </w:r>
      <w:r w:rsidRPr="00F14640">
        <w:rPr>
          <w:rFonts w:ascii="Times New Roman" w:hAnsi="Times New Roman"/>
          <w:i/>
          <w:color w:val="000000"/>
          <w:sz w:val="24"/>
          <w:szCs w:val="24"/>
          <w:shd w:val="clear" w:color="auto" w:fill="FFFFFF"/>
        </w:rPr>
        <w:t>mobile</w:t>
      </w:r>
      <w:r w:rsidRPr="00F14640">
        <w:rPr>
          <w:rFonts w:ascii="Times New Roman" w:hAnsi="Times New Roman"/>
          <w:color w:val="000000"/>
          <w:sz w:val="24"/>
          <w:szCs w:val="24"/>
          <w:shd w:val="clear" w:color="auto" w:fill="FFFFFF"/>
        </w:rPr>
        <w:t xml:space="preserve"> juga terindikasi permasalahan pada </w:t>
      </w:r>
      <w:r w:rsidR="003D4BD1">
        <w:rPr>
          <w:rFonts w:ascii="Times New Roman" w:hAnsi="Times New Roman"/>
          <w:sz w:val="24"/>
          <w:szCs w:val="24"/>
          <w:shd w:val="clear" w:color="auto" w:fill="FFFFFF"/>
        </w:rPr>
        <w:t>si</w:t>
      </w:r>
      <w:r w:rsidRPr="003D4BD1">
        <w:rPr>
          <w:rFonts w:ascii="Times New Roman" w:hAnsi="Times New Roman"/>
          <w:sz w:val="24"/>
          <w:szCs w:val="24"/>
          <w:shd w:val="clear" w:color="auto" w:fill="FFFFFF"/>
        </w:rPr>
        <w:t>stem</w:t>
      </w:r>
      <w:r w:rsidRPr="00F14640">
        <w:rPr>
          <w:rFonts w:ascii="Times New Roman" w:hAnsi="Times New Roman"/>
          <w:color w:val="000000"/>
          <w:sz w:val="24"/>
          <w:szCs w:val="24"/>
          <w:shd w:val="clear" w:color="auto" w:fill="FFFFFF"/>
        </w:rPr>
        <w:t xml:space="preserve"> keamanannya</w:t>
      </w:r>
      <w:r w:rsidR="00594B72">
        <w:rPr>
          <w:rFonts w:ascii="Times New Roman" w:hAnsi="Times New Roman"/>
          <w:color w:val="000000"/>
          <w:sz w:val="24"/>
          <w:szCs w:val="24"/>
          <w:shd w:val="clear" w:color="auto" w:fill="FFFFFF"/>
        </w:rPr>
        <w:t>.</w:t>
      </w:r>
      <w:proofErr w:type="gramEnd"/>
    </w:p>
    <w:p w:rsidR="00147563" w:rsidRPr="00F14640" w:rsidRDefault="00147563" w:rsidP="00DF17B4">
      <w:pPr>
        <w:spacing w:line="360" w:lineRule="auto"/>
        <w:ind w:left="349" w:firstLine="720"/>
        <w:jc w:val="both"/>
        <w:rPr>
          <w:rFonts w:ascii="Times New Roman" w:hAnsi="Times New Roman"/>
          <w:color w:val="000000"/>
          <w:sz w:val="24"/>
          <w:szCs w:val="24"/>
        </w:rPr>
      </w:pPr>
      <w:proofErr w:type="gramStart"/>
      <w:r w:rsidRPr="00F14640">
        <w:rPr>
          <w:rFonts w:ascii="Times New Roman" w:hAnsi="Times New Roman"/>
          <w:color w:val="000000"/>
          <w:sz w:val="24"/>
          <w:szCs w:val="24"/>
        </w:rPr>
        <w:t>Seringkali masalah keamanan sistem aplikasi terabaikan, justru setelah semua peralatan dan infrastruktur pengaman telah terpasang.</w:t>
      </w:r>
      <w:proofErr w:type="gramEnd"/>
      <w:r w:rsidRPr="00F14640">
        <w:rPr>
          <w:rFonts w:ascii="Times New Roman" w:hAnsi="Times New Roman"/>
          <w:color w:val="000000"/>
          <w:sz w:val="24"/>
          <w:szCs w:val="24"/>
        </w:rPr>
        <w:t xml:space="preserve"> </w:t>
      </w:r>
      <w:proofErr w:type="gramStart"/>
      <w:r w:rsidRPr="00F14640">
        <w:rPr>
          <w:rFonts w:ascii="Times New Roman" w:hAnsi="Times New Roman"/>
          <w:color w:val="000000"/>
          <w:sz w:val="24"/>
          <w:szCs w:val="24"/>
        </w:rPr>
        <w:t>Bahkan pentingnya pengamanan baru disadari setelah terjadi bencana.</w:t>
      </w:r>
      <w:proofErr w:type="gramEnd"/>
      <w:r w:rsidRPr="00F14640">
        <w:rPr>
          <w:rFonts w:ascii="Times New Roman" w:hAnsi="Times New Roman"/>
          <w:color w:val="000000"/>
          <w:sz w:val="24"/>
          <w:szCs w:val="24"/>
        </w:rPr>
        <w:t xml:space="preserve"> Kerugian diakibatkan dari sebuah serangan terhadap sistem aplikasi sangatlah besar, tetapi hal ini sangat sukar dideteksi, karena secara umum tidak </w:t>
      </w:r>
      <w:proofErr w:type="gramStart"/>
      <w:r w:rsidRPr="00F14640">
        <w:rPr>
          <w:rFonts w:ascii="Times New Roman" w:hAnsi="Times New Roman"/>
          <w:color w:val="000000"/>
          <w:sz w:val="24"/>
          <w:szCs w:val="24"/>
        </w:rPr>
        <w:t>akan</w:t>
      </w:r>
      <w:proofErr w:type="gramEnd"/>
      <w:r w:rsidRPr="00F14640">
        <w:rPr>
          <w:rFonts w:ascii="Times New Roman" w:hAnsi="Times New Roman"/>
          <w:color w:val="000000"/>
          <w:sz w:val="24"/>
          <w:szCs w:val="24"/>
        </w:rPr>
        <w:t xml:space="preserve"> diakui dengan berbagai alasan. Tanpa pengamanan sistem aplikasi yang baik, penerapan teknologi sehebat apapun akan sangat membahayakan institusi/organisasi itu sendiri. Nilai informasi yang begitu penting dan strategis mengakibatkan serangan dan ancaman terhadap sistem aplikasi dan arus informasi semakin meningkat. Kebutuhan keamanan sistem aplikasi timbul dari kebutuhan untuk melindungi data.</w:t>
      </w:r>
    </w:p>
    <w:p w:rsidR="00147563" w:rsidRPr="00F14640" w:rsidRDefault="00147563" w:rsidP="00DF17B4">
      <w:pPr>
        <w:spacing w:line="360" w:lineRule="auto"/>
        <w:ind w:left="349" w:firstLine="720"/>
        <w:jc w:val="both"/>
        <w:rPr>
          <w:rFonts w:ascii="Times New Roman" w:hAnsi="Times New Roman"/>
          <w:color w:val="000000"/>
          <w:sz w:val="24"/>
          <w:szCs w:val="24"/>
        </w:rPr>
      </w:pPr>
      <w:r w:rsidRPr="00F14640">
        <w:rPr>
          <w:rFonts w:ascii="Times New Roman" w:hAnsi="Times New Roman"/>
          <w:color w:val="000000"/>
          <w:sz w:val="24"/>
          <w:szCs w:val="24"/>
        </w:rPr>
        <w:t>Hal-hal yang disebutkan diatas dapat disimpulkan bahwa dalam membangun sebuah keamanan sistem informasi harus memiliki orientasi yang berbasis perspektif bagi pemakai bukan menjadi penghalang atau bahkan mempersulit dalam proses transaksi dan eksplorasi dalam pengambilan keputusan. Terdapat banyak cara untuk mengamankan data maupun informasi pada sebuah sistem. Pengamanan data dapat d</w:t>
      </w:r>
      <w:r w:rsidR="00677FCA" w:rsidRPr="00F14640">
        <w:rPr>
          <w:rFonts w:ascii="Times New Roman" w:hAnsi="Times New Roman"/>
          <w:color w:val="000000"/>
          <w:sz w:val="24"/>
          <w:szCs w:val="24"/>
        </w:rPr>
        <w:t>ibagi menjadi dua jenis yaitu, pen</w:t>
      </w:r>
      <w:r w:rsidRPr="00F14640">
        <w:rPr>
          <w:rFonts w:ascii="Times New Roman" w:hAnsi="Times New Roman"/>
          <w:color w:val="000000"/>
          <w:sz w:val="24"/>
          <w:szCs w:val="24"/>
        </w:rPr>
        <w:t xml:space="preserve">cegahan dan pengobatan. Pencegahan dilakukan supaya data tidak rusak, hilang dan dicuri, sementara pengobatan dilakukan apabila data sudah terkena </w:t>
      </w:r>
      <w:r w:rsidRPr="00F14640">
        <w:rPr>
          <w:rFonts w:ascii="Times New Roman" w:hAnsi="Times New Roman"/>
          <w:i/>
          <w:color w:val="000000"/>
          <w:sz w:val="24"/>
          <w:szCs w:val="24"/>
        </w:rPr>
        <w:t>virus</w:t>
      </w:r>
      <w:r w:rsidRPr="00F14640">
        <w:rPr>
          <w:rFonts w:ascii="Times New Roman" w:hAnsi="Times New Roman"/>
          <w:color w:val="000000"/>
          <w:sz w:val="24"/>
          <w:szCs w:val="24"/>
        </w:rPr>
        <w:t xml:space="preserve">, sistem terkena </w:t>
      </w:r>
      <w:r w:rsidRPr="00F14640">
        <w:rPr>
          <w:rFonts w:ascii="Times New Roman" w:hAnsi="Times New Roman"/>
          <w:i/>
          <w:color w:val="000000"/>
          <w:sz w:val="24"/>
          <w:szCs w:val="24"/>
        </w:rPr>
        <w:t>worm</w:t>
      </w:r>
      <w:r w:rsidR="00677FCA" w:rsidRPr="00F14640">
        <w:rPr>
          <w:rFonts w:ascii="Times New Roman" w:hAnsi="Times New Roman"/>
          <w:color w:val="000000"/>
          <w:sz w:val="24"/>
          <w:szCs w:val="24"/>
        </w:rPr>
        <w:t>, dan lubang keamanan sudah dieks</w:t>
      </w:r>
      <w:r w:rsidRPr="00F14640">
        <w:rPr>
          <w:rFonts w:ascii="Times New Roman" w:hAnsi="Times New Roman"/>
          <w:color w:val="000000"/>
          <w:sz w:val="24"/>
          <w:szCs w:val="24"/>
        </w:rPr>
        <w:t>ploitasi.</w:t>
      </w:r>
    </w:p>
    <w:p w:rsidR="00147563" w:rsidRPr="00F14640" w:rsidRDefault="00147563" w:rsidP="00DF17B4">
      <w:pPr>
        <w:spacing w:line="360" w:lineRule="auto"/>
        <w:ind w:left="349" w:firstLine="720"/>
        <w:jc w:val="both"/>
        <w:rPr>
          <w:rFonts w:ascii="Times New Roman" w:hAnsi="Times New Roman"/>
          <w:color w:val="000000"/>
          <w:sz w:val="24"/>
          <w:szCs w:val="24"/>
        </w:rPr>
      </w:pPr>
      <w:r w:rsidRPr="00F14640">
        <w:rPr>
          <w:rFonts w:ascii="Times New Roman" w:hAnsi="Times New Roman"/>
          <w:color w:val="000000"/>
          <w:sz w:val="24"/>
          <w:szCs w:val="24"/>
        </w:rPr>
        <w:lastRenderedPageBreak/>
        <w:t>Keamanan sebuah informasi merupakan suatu hal yang harus diperhatikan. Masalah tersebut penting karena jika sebuah informasi dapat di akses oleh orang yang tidak berhak atau tidak bertanggung jawab, maka keakuratan informasi tersebut akan diragukan, bahkan akan menjadi sebuah informasi yang menyesatkan.</w:t>
      </w:r>
    </w:p>
    <w:p w:rsidR="00147563" w:rsidRPr="00F14640" w:rsidRDefault="00147563" w:rsidP="00DF17B4">
      <w:pPr>
        <w:pStyle w:val="ListParagraph2"/>
        <w:spacing w:line="360" w:lineRule="auto"/>
        <w:ind w:left="349" w:firstLine="720"/>
        <w:jc w:val="both"/>
        <w:rPr>
          <w:rFonts w:ascii="Times New Roman" w:hAnsi="Times New Roman"/>
          <w:color w:val="000000"/>
          <w:sz w:val="24"/>
          <w:szCs w:val="24"/>
          <w:lang w:val="id-ID"/>
        </w:rPr>
      </w:pPr>
      <w:r w:rsidRPr="00F14640">
        <w:rPr>
          <w:rFonts w:ascii="Times New Roman" w:hAnsi="Times New Roman"/>
          <w:color w:val="000000"/>
          <w:sz w:val="24"/>
          <w:szCs w:val="24"/>
          <w:lang w:val="id-ID"/>
        </w:rPr>
        <w:t xml:space="preserve">Maka dari itu, FOSTI (Forum </w:t>
      </w:r>
      <w:r w:rsidRPr="00F14640">
        <w:rPr>
          <w:rFonts w:ascii="Times New Roman" w:hAnsi="Times New Roman"/>
          <w:i/>
          <w:color w:val="000000"/>
          <w:sz w:val="24"/>
          <w:szCs w:val="24"/>
          <w:lang w:val="id-ID"/>
        </w:rPr>
        <w:t>Open Source</w:t>
      </w:r>
      <w:r w:rsidRPr="00F14640">
        <w:rPr>
          <w:rFonts w:ascii="Times New Roman" w:hAnsi="Times New Roman"/>
          <w:color w:val="000000"/>
          <w:sz w:val="24"/>
          <w:szCs w:val="24"/>
          <w:lang w:val="id-ID"/>
        </w:rPr>
        <w:t xml:space="preserve"> Teknik Informatika) sebagai unit kegiatan mahasiswa yang bertujuan untuk mengasah dan melatih maha</w:t>
      </w:r>
      <w:r w:rsidR="00455A71">
        <w:rPr>
          <w:rFonts w:ascii="Times New Roman" w:hAnsi="Times New Roman"/>
          <w:color w:val="000000"/>
          <w:sz w:val="24"/>
          <w:szCs w:val="24"/>
          <w:lang w:val="id-ID"/>
        </w:rPr>
        <w:t>siswa dalam mengembangkan serta</w:t>
      </w:r>
      <w:r w:rsidRPr="00F14640">
        <w:rPr>
          <w:rFonts w:ascii="Times New Roman" w:hAnsi="Times New Roman"/>
          <w:color w:val="000000"/>
          <w:sz w:val="24"/>
          <w:szCs w:val="24"/>
          <w:lang w:val="id-ID"/>
        </w:rPr>
        <w:t xml:space="preserve"> mengimplementasikan perangkat lunak berbasis </w:t>
      </w:r>
      <w:r w:rsidRPr="00F14640">
        <w:rPr>
          <w:rFonts w:ascii="Times New Roman" w:hAnsi="Times New Roman"/>
          <w:i/>
          <w:color w:val="000000"/>
          <w:sz w:val="24"/>
          <w:szCs w:val="24"/>
          <w:lang w:val="id-ID"/>
        </w:rPr>
        <w:t>open source</w:t>
      </w:r>
      <w:r w:rsidRPr="00F14640">
        <w:rPr>
          <w:rFonts w:ascii="Times New Roman" w:hAnsi="Times New Roman"/>
          <w:color w:val="000000"/>
          <w:sz w:val="24"/>
          <w:szCs w:val="24"/>
          <w:lang w:val="id-ID"/>
        </w:rPr>
        <w:t xml:space="preserve"> serta jaringan dengan </w:t>
      </w:r>
      <w:r w:rsidR="00DF17B4" w:rsidRPr="00F14640">
        <w:rPr>
          <w:rFonts w:ascii="Times New Roman" w:hAnsi="Times New Roman"/>
          <w:color w:val="000000"/>
          <w:sz w:val="24"/>
          <w:szCs w:val="24"/>
          <w:lang w:val="id-ID"/>
        </w:rPr>
        <w:t>mengadakan Seminar Nasional</w:t>
      </w:r>
      <w:r w:rsidRPr="00F14640">
        <w:rPr>
          <w:rFonts w:ascii="Times New Roman" w:hAnsi="Times New Roman"/>
          <w:color w:val="000000"/>
          <w:sz w:val="24"/>
          <w:szCs w:val="24"/>
          <w:lang w:val="id-ID"/>
        </w:rPr>
        <w:t xml:space="preserve"> yang bertema</w:t>
      </w:r>
      <w:r w:rsidRPr="00F14640">
        <w:rPr>
          <w:rFonts w:ascii="Times New Roman" w:hAnsi="Times New Roman"/>
          <w:color w:val="000000"/>
          <w:sz w:val="24"/>
          <w:szCs w:val="24"/>
          <w:lang w:val="en-ID"/>
        </w:rPr>
        <w:t xml:space="preserve"> </w:t>
      </w:r>
      <w:r w:rsidRPr="00F14640">
        <w:rPr>
          <w:rFonts w:ascii="Times New Roman" w:hAnsi="Times New Roman"/>
          <w:sz w:val="24"/>
          <w:szCs w:val="24"/>
          <w:lang w:val="en-ID"/>
        </w:rPr>
        <w:t>“</w:t>
      </w:r>
      <w:r w:rsidRPr="00F14640">
        <w:rPr>
          <w:rFonts w:ascii="Times New Roman" w:hAnsi="Times New Roman"/>
          <w:b/>
          <w:i/>
          <w:sz w:val="24"/>
          <w:szCs w:val="24"/>
        </w:rPr>
        <w:t xml:space="preserve">Secure </w:t>
      </w:r>
      <w:r w:rsidR="00DF17B4" w:rsidRPr="00F14640">
        <w:rPr>
          <w:rFonts w:ascii="Times New Roman" w:hAnsi="Times New Roman"/>
          <w:b/>
          <w:i/>
          <w:sz w:val="24"/>
          <w:szCs w:val="24"/>
        </w:rPr>
        <w:t>Mobile Apps for Startup</w:t>
      </w:r>
      <w:r w:rsidRPr="00F14640">
        <w:rPr>
          <w:rFonts w:ascii="Times New Roman" w:hAnsi="Times New Roman"/>
          <w:b/>
          <w:i/>
          <w:sz w:val="24"/>
          <w:szCs w:val="24"/>
        </w:rPr>
        <w:t>”.</w:t>
      </w:r>
      <w:r w:rsidRPr="00F14640">
        <w:rPr>
          <w:rFonts w:ascii="Times New Roman" w:hAnsi="Times New Roman"/>
          <w:color w:val="000000"/>
          <w:sz w:val="24"/>
          <w:szCs w:val="24"/>
          <w:lang w:val="id-ID"/>
        </w:rPr>
        <w:t xml:space="preserve"> Dengan adanya edukasi mengenai</w:t>
      </w:r>
      <w:r w:rsidR="00A90092" w:rsidRPr="00F14640">
        <w:rPr>
          <w:rFonts w:ascii="Times New Roman" w:hAnsi="Times New Roman"/>
          <w:color w:val="000000"/>
          <w:sz w:val="24"/>
          <w:szCs w:val="24"/>
        </w:rPr>
        <w:t xml:space="preserve"> pengembangan aplikasi </w:t>
      </w:r>
      <w:r w:rsidR="00A90092" w:rsidRPr="00F14640">
        <w:rPr>
          <w:rFonts w:ascii="Times New Roman" w:hAnsi="Times New Roman"/>
          <w:i/>
          <w:color w:val="000000"/>
          <w:sz w:val="24"/>
          <w:szCs w:val="24"/>
        </w:rPr>
        <w:t xml:space="preserve">mobile </w:t>
      </w:r>
      <w:r w:rsidR="00A90092" w:rsidRPr="00F14640">
        <w:rPr>
          <w:rFonts w:ascii="Times New Roman" w:hAnsi="Times New Roman"/>
          <w:color w:val="000000"/>
          <w:sz w:val="24"/>
          <w:szCs w:val="24"/>
        </w:rPr>
        <w:t xml:space="preserve">yang aman untuk </w:t>
      </w:r>
      <w:r w:rsidR="00A90092" w:rsidRPr="00F14640">
        <w:rPr>
          <w:rFonts w:ascii="Times New Roman" w:hAnsi="Times New Roman"/>
          <w:i/>
          <w:color w:val="000000"/>
          <w:sz w:val="24"/>
          <w:szCs w:val="24"/>
        </w:rPr>
        <w:t xml:space="preserve">startup </w:t>
      </w:r>
      <w:r w:rsidRPr="00F14640">
        <w:rPr>
          <w:rFonts w:ascii="Times New Roman" w:hAnsi="Times New Roman"/>
          <w:color w:val="000000"/>
          <w:sz w:val="24"/>
          <w:szCs w:val="24"/>
          <w:lang w:val="id-ID"/>
        </w:rPr>
        <w:t xml:space="preserve">maka diharapkan masyarakat umum dan juga mahasiswa </w:t>
      </w:r>
      <w:r w:rsidR="00594B72">
        <w:rPr>
          <w:rFonts w:ascii="Times New Roman" w:hAnsi="Times New Roman"/>
          <w:color w:val="000000"/>
          <w:sz w:val="24"/>
          <w:szCs w:val="24"/>
        </w:rPr>
        <w:t xml:space="preserve">UMS </w:t>
      </w:r>
      <w:r w:rsidRPr="00F14640">
        <w:rPr>
          <w:rFonts w:ascii="Times New Roman" w:hAnsi="Times New Roman"/>
          <w:color w:val="000000"/>
          <w:sz w:val="24"/>
          <w:szCs w:val="24"/>
          <w:lang w:val="id-ID"/>
        </w:rPr>
        <w:t xml:space="preserve">kedepannya bisa lebih paham bagaimana </w:t>
      </w:r>
      <w:r w:rsidRPr="00F14640">
        <w:rPr>
          <w:rFonts w:ascii="Times New Roman" w:hAnsi="Times New Roman"/>
          <w:color w:val="000000"/>
          <w:sz w:val="24"/>
          <w:szCs w:val="24"/>
          <w:lang w:val="en-ID"/>
        </w:rPr>
        <w:t>cara mengamankan aplikasinya sendiri, sehingga aplikasi aman dari peretas</w:t>
      </w:r>
      <w:r w:rsidRPr="00F14640">
        <w:rPr>
          <w:rFonts w:ascii="Times New Roman" w:hAnsi="Times New Roman"/>
          <w:color w:val="000000"/>
          <w:sz w:val="24"/>
          <w:szCs w:val="24"/>
          <w:lang w:val="id-ID"/>
        </w:rPr>
        <w:t>.</w:t>
      </w:r>
    </w:p>
    <w:p w:rsidR="00B10912" w:rsidRPr="00F14640" w:rsidRDefault="00B10912" w:rsidP="001C35ED">
      <w:pPr>
        <w:pStyle w:val="ListParagraph1"/>
        <w:numPr>
          <w:ilvl w:val="0"/>
          <w:numId w:val="20"/>
        </w:numPr>
        <w:spacing w:after="0" w:line="360" w:lineRule="auto"/>
        <w:ind w:left="426"/>
        <w:jc w:val="both"/>
        <w:rPr>
          <w:rFonts w:ascii="Times New Roman" w:hAnsi="Times New Roman"/>
          <w:b/>
          <w:color w:val="000000"/>
          <w:sz w:val="24"/>
          <w:szCs w:val="24"/>
        </w:rPr>
      </w:pPr>
      <w:r w:rsidRPr="00F14640">
        <w:rPr>
          <w:rFonts w:ascii="Times New Roman" w:hAnsi="Times New Roman"/>
          <w:b/>
          <w:color w:val="000000"/>
          <w:sz w:val="24"/>
          <w:szCs w:val="24"/>
        </w:rPr>
        <w:t>LANDASAN KEGIATAN</w:t>
      </w:r>
    </w:p>
    <w:p w:rsidR="00C34205" w:rsidRPr="00F14640" w:rsidRDefault="00B10912">
      <w:pPr>
        <w:pStyle w:val="ListParagraph1"/>
        <w:numPr>
          <w:ilvl w:val="0"/>
          <w:numId w:val="2"/>
        </w:numPr>
        <w:spacing w:after="0" w:line="360" w:lineRule="auto"/>
        <w:ind w:left="880"/>
        <w:rPr>
          <w:rFonts w:ascii="Times New Roman" w:hAnsi="Times New Roman"/>
          <w:color w:val="000000"/>
          <w:sz w:val="24"/>
          <w:szCs w:val="24"/>
        </w:rPr>
      </w:pPr>
      <w:r w:rsidRPr="00F14640">
        <w:rPr>
          <w:rFonts w:ascii="Times New Roman" w:hAnsi="Times New Roman"/>
          <w:color w:val="000000"/>
          <w:sz w:val="24"/>
          <w:szCs w:val="24"/>
        </w:rPr>
        <w:t>Pedoman PP Muhammadiyah Nomor 02/PED/I.0/B/2012 tentang</w:t>
      </w:r>
    </w:p>
    <w:p w:rsidR="00B10912" w:rsidRPr="00F14640" w:rsidRDefault="00B10912" w:rsidP="00C34205">
      <w:pPr>
        <w:pStyle w:val="ListParagraph1"/>
        <w:spacing w:after="0" w:line="360" w:lineRule="auto"/>
        <w:rPr>
          <w:rFonts w:ascii="Times New Roman" w:hAnsi="Times New Roman"/>
          <w:color w:val="000000"/>
          <w:sz w:val="24"/>
          <w:szCs w:val="24"/>
        </w:rPr>
      </w:pPr>
      <w:r w:rsidRPr="00F14640">
        <w:rPr>
          <w:rFonts w:ascii="Times New Roman" w:hAnsi="Times New Roman"/>
          <w:color w:val="000000"/>
          <w:sz w:val="24"/>
          <w:szCs w:val="24"/>
        </w:rPr>
        <w:t>Perguruan Tinggi Muhammadiyah</w:t>
      </w:r>
    </w:p>
    <w:p w:rsidR="00B10912" w:rsidRPr="00F14640" w:rsidRDefault="00B10912">
      <w:pPr>
        <w:pStyle w:val="ListParagraph1"/>
        <w:numPr>
          <w:ilvl w:val="0"/>
          <w:numId w:val="2"/>
        </w:numPr>
        <w:spacing w:after="0" w:line="360" w:lineRule="auto"/>
        <w:ind w:left="880"/>
        <w:rPr>
          <w:rFonts w:ascii="Times New Roman" w:hAnsi="Times New Roman"/>
          <w:color w:val="000000"/>
          <w:sz w:val="24"/>
          <w:szCs w:val="24"/>
        </w:rPr>
      </w:pPr>
      <w:r w:rsidRPr="00F14640">
        <w:rPr>
          <w:rFonts w:ascii="Times New Roman" w:hAnsi="Times New Roman"/>
          <w:color w:val="000000"/>
          <w:sz w:val="24"/>
          <w:szCs w:val="24"/>
        </w:rPr>
        <w:t>Statuta Universitas Muhammadiyah Surakarta</w:t>
      </w:r>
    </w:p>
    <w:p w:rsidR="00B10912" w:rsidRPr="00F14640" w:rsidRDefault="00B10912">
      <w:pPr>
        <w:pStyle w:val="ListParagraph1"/>
        <w:numPr>
          <w:ilvl w:val="0"/>
          <w:numId w:val="2"/>
        </w:numPr>
        <w:spacing w:after="0" w:line="360" w:lineRule="auto"/>
        <w:ind w:left="880"/>
        <w:rPr>
          <w:rFonts w:ascii="Times New Roman" w:hAnsi="Times New Roman"/>
          <w:color w:val="000000"/>
          <w:sz w:val="24"/>
          <w:szCs w:val="24"/>
          <w:lang w:val="es-ES"/>
        </w:rPr>
      </w:pPr>
      <w:r w:rsidRPr="00F14640">
        <w:rPr>
          <w:rFonts w:ascii="Times New Roman" w:hAnsi="Times New Roman"/>
          <w:color w:val="000000"/>
          <w:sz w:val="24"/>
          <w:szCs w:val="24"/>
        </w:rPr>
        <w:t>Catur Dharma Perguruan Tinggi Muhammadiyah</w:t>
      </w:r>
    </w:p>
    <w:p w:rsidR="00B10912" w:rsidRPr="00F14640" w:rsidRDefault="00B10912" w:rsidP="00184A88">
      <w:pPr>
        <w:pStyle w:val="ListParagraph1"/>
        <w:numPr>
          <w:ilvl w:val="0"/>
          <w:numId w:val="2"/>
        </w:numPr>
        <w:spacing w:after="0" w:line="360" w:lineRule="auto"/>
        <w:ind w:left="720" w:hanging="265"/>
        <w:jc w:val="both"/>
        <w:rPr>
          <w:rFonts w:ascii="Times New Roman" w:hAnsi="Times New Roman"/>
          <w:color w:val="000000"/>
          <w:sz w:val="24"/>
          <w:szCs w:val="24"/>
          <w:lang w:val="es-ES"/>
        </w:rPr>
      </w:pPr>
      <w:r w:rsidRPr="00F14640">
        <w:rPr>
          <w:rFonts w:ascii="Times New Roman" w:hAnsi="Times New Roman"/>
          <w:color w:val="000000"/>
          <w:sz w:val="24"/>
          <w:szCs w:val="24"/>
          <w:lang w:val="es-ES"/>
        </w:rPr>
        <w:t xml:space="preserve">SK Dekan Fakultas Komunikasi dan Informatika </w:t>
      </w:r>
      <w:r w:rsidRPr="00F14640">
        <w:rPr>
          <w:rFonts w:ascii="Times New Roman" w:hAnsi="Times New Roman"/>
          <w:color w:val="000000"/>
          <w:sz w:val="24"/>
          <w:szCs w:val="24"/>
        </w:rPr>
        <w:t>nomor:</w:t>
      </w:r>
      <w:r w:rsidR="00184A88" w:rsidRPr="00F14640">
        <w:rPr>
          <w:rFonts w:ascii="Times New Roman" w:hAnsi="Times New Roman"/>
          <w:color w:val="000000"/>
          <w:sz w:val="24"/>
          <w:szCs w:val="24"/>
        </w:rPr>
        <w:t xml:space="preserve"> </w:t>
      </w:r>
      <w:r w:rsidRPr="00F14640">
        <w:rPr>
          <w:rFonts w:ascii="Times New Roman" w:hAnsi="Times New Roman"/>
          <w:color w:val="000000"/>
          <w:sz w:val="24"/>
          <w:szCs w:val="24"/>
        </w:rPr>
        <w:t>01</w:t>
      </w:r>
      <w:r w:rsidR="009E5BC9" w:rsidRPr="00F14640">
        <w:rPr>
          <w:rFonts w:ascii="Times New Roman" w:hAnsi="Times New Roman"/>
          <w:color w:val="000000"/>
          <w:sz w:val="24"/>
          <w:szCs w:val="24"/>
        </w:rPr>
        <w:t>1</w:t>
      </w:r>
      <w:r w:rsidRPr="00F14640">
        <w:rPr>
          <w:rFonts w:ascii="Times New Roman" w:hAnsi="Times New Roman"/>
          <w:color w:val="000000"/>
          <w:sz w:val="24"/>
          <w:szCs w:val="24"/>
        </w:rPr>
        <w:t>/A.4</w:t>
      </w:r>
      <w:r w:rsidR="00C34205" w:rsidRPr="00F14640">
        <w:rPr>
          <w:rFonts w:ascii="Times New Roman" w:hAnsi="Times New Roman"/>
          <w:color w:val="000000"/>
          <w:sz w:val="24"/>
          <w:szCs w:val="24"/>
        </w:rPr>
        <w:t>-</w:t>
      </w:r>
      <w:r w:rsidRPr="00F14640">
        <w:rPr>
          <w:rFonts w:ascii="Times New Roman" w:hAnsi="Times New Roman"/>
          <w:color w:val="000000"/>
          <w:sz w:val="24"/>
          <w:szCs w:val="24"/>
        </w:rPr>
        <w:t>I.</w:t>
      </w:r>
      <w:r w:rsidR="009E5BC9" w:rsidRPr="00F14640">
        <w:rPr>
          <w:rFonts w:ascii="Times New Roman" w:hAnsi="Times New Roman"/>
          <w:color w:val="000000"/>
          <w:sz w:val="24"/>
          <w:szCs w:val="24"/>
        </w:rPr>
        <w:t>4</w:t>
      </w:r>
      <w:r w:rsidRPr="00F14640">
        <w:rPr>
          <w:rFonts w:ascii="Times New Roman" w:hAnsi="Times New Roman"/>
          <w:color w:val="000000"/>
          <w:sz w:val="24"/>
          <w:szCs w:val="24"/>
        </w:rPr>
        <w:t>/FKI/I/201</w:t>
      </w:r>
      <w:r w:rsidR="009E5BC9" w:rsidRPr="00F14640">
        <w:rPr>
          <w:rFonts w:ascii="Times New Roman" w:hAnsi="Times New Roman"/>
          <w:color w:val="000000"/>
          <w:sz w:val="24"/>
          <w:szCs w:val="24"/>
        </w:rPr>
        <w:t>9</w:t>
      </w:r>
    </w:p>
    <w:p w:rsidR="00F14640" w:rsidRPr="00F14640" w:rsidRDefault="00B10912" w:rsidP="00455A71">
      <w:pPr>
        <w:pStyle w:val="ListParagraph1"/>
        <w:numPr>
          <w:ilvl w:val="0"/>
          <w:numId w:val="2"/>
        </w:numPr>
        <w:spacing w:line="360" w:lineRule="auto"/>
        <w:ind w:left="880"/>
        <w:rPr>
          <w:rFonts w:ascii="Times New Roman" w:hAnsi="Times New Roman"/>
          <w:color w:val="000000"/>
          <w:sz w:val="24"/>
          <w:szCs w:val="24"/>
        </w:rPr>
      </w:pPr>
      <w:r w:rsidRPr="00F14640">
        <w:rPr>
          <w:rFonts w:ascii="Times New Roman" w:hAnsi="Times New Roman"/>
          <w:color w:val="000000"/>
          <w:sz w:val="24"/>
          <w:szCs w:val="24"/>
          <w:lang w:val="es-ES"/>
        </w:rPr>
        <w:t xml:space="preserve">Program </w:t>
      </w:r>
      <w:r w:rsidRPr="00F14640">
        <w:rPr>
          <w:rFonts w:ascii="Times New Roman" w:hAnsi="Times New Roman"/>
          <w:color w:val="000000"/>
          <w:sz w:val="24"/>
          <w:szCs w:val="24"/>
        </w:rPr>
        <w:t xml:space="preserve">Kerja Divisi </w:t>
      </w:r>
      <w:r w:rsidR="00407BEB" w:rsidRPr="00F14640">
        <w:rPr>
          <w:rFonts w:ascii="Times New Roman" w:hAnsi="Times New Roman"/>
          <w:color w:val="000000"/>
          <w:sz w:val="24"/>
          <w:szCs w:val="24"/>
        </w:rPr>
        <w:t>Web da</w:t>
      </w:r>
      <w:r w:rsidR="00E11E6A" w:rsidRPr="00F14640">
        <w:rPr>
          <w:rFonts w:ascii="Times New Roman" w:hAnsi="Times New Roman"/>
          <w:color w:val="000000"/>
          <w:sz w:val="24"/>
          <w:szCs w:val="24"/>
        </w:rPr>
        <w:t>n</w:t>
      </w:r>
      <w:r w:rsidR="00407BEB" w:rsidRPr="00F14640">
        <w:rPr>
          <w:rFonts w:ascii="Times New Roman" w:hAnsi="Times New Roman"/>
          <w:color w:val="000000"/>
          <w:sz w:val="24"/>
          <w:szCs w:val="24"/>
        </w:rPr>
        <w:t xml:space="preserve"> Jaringan</w:t>
      </w:r>
      <w:r w:rsidRPr="00F14640">
        <w:rPr>
          <w:rFonts w:ascii="Times New Roman" w:hAnsi="Times New Roman"/>
          <w:color w:val="000000"/>
          <w:sz w:val="24"/>
          <w:szCs w:val="24"/>
        </w:rPr>
        <w:t xml:space="preserve"> FOSTI UMS 201</w:t>
      </w:r>
      <w:r w:rsidR="00CB0048" w:rsidRPr="00F14640">
        <w:rPr>
          <w:rFonts w:ascii="Times New Roman" w:hAnsi="Times New Roman"/>
          <w:color w:val="000000"/>
          <w:sz w:val="24"/>
          <w:szCs w:val="24"/>
        </w:rPr>
        <w:t>9</w:t>
      </w:r>
    </w:p>
    <w:p w:rsidR="00B10912" w:rsidRPr="00F14640" w:rsidRDefault="00E11E6A" w:rsidP="00455A71">
      <w:pPr>
        <w:pStyle w:val="ListParagraph1"/>
        <w:spacing w:line="360" w:lineRule="auto"/>
        <w:ind w:left="0"/>
        <w:rPr>
          <w:rFonts w:ascii="Times New Roman" w:hAnsi="Times New Roman"/>
          <w:b/>
          <w:sz w:val="24"/>
          <w:szCs w:val="24"/>
        </w:rPr>
      </w:pPr>
      <w:r w:rsidRPr="00F14640">
        <w:rPr>
          <w:rFonts w:ascii="Times New Roman" w:hAnsi="Times New Roman"/>
          <w:b/>
          <w:sz w:val="24"/>
          <w:szCs w:val="24"/>
        </w:rPr>
        <w:t xml:space="preserve">C.  </w:t>
      </w:r>
      <w:r w:rsidR="00B10912" w:rsidRPr="00F14640">
        <w:rPr>
          <w:rFonts w:ascii="Times New Roman" w:hAnsi="Times New Roman"/>
          <w:b/>
          <w:sz w:val="24"/>
          <w:szCs w:val="24"/>
        </w:rPr>
        <w:t>TUJUAN KEGIATAN</w:t>
      </w:r>
    </w:p>
    <w:p w:rsidR="00C55410" w:rsidRPr="00F14640" w:rsidRDefault="00C55410" w:rsidP="00C55410">
      <w:pPr>
        <w:pStyle w:val="ListParagraph1"/>
        <w:numPr>
          <w:ilvl w:val="0"/>
          <w:numId w:val="30"/>
        </w:numPr>
        <w:spacing w:after="0" w:line="360" w:lineRule="auto"/>
        <w:ind w:left="851"/>
        <w:jc w:val="both"/>
        <w:rPr>
          <w:rFonts w:ascii="Times New Roman" w:hAnsi="Times New Roman"/>
          <w:color w:val="000000"/>
          <w:sz w:val="24"/>
          <w:szCs w:val="24"/>
          <w:lang w:val="es-ES"/>
        </w:rPr>
      </w:pPr>
      <w:r w:rsidRPr="00F14640">
        <w:rPr>
          <w:rFonts w:ascii="Times New Roman" w:hAnsi="Times New Roman"/>
          <w:color w:val="000000"/>
          <w:sz w:val="24"/>
          <w:szCs w:val="24"/>
          <w:lang w:val="id-ID"/>
        </w:rPr>
        <w:t>Mengembangkam minat peserta terhadap</w:t>
      </w:r>
      <w:r w:rsidRPr="00F14640">
        <w:rPr>
          <w:rFonts w:ascii="Times New Roman" w:hAnsi="Times New Roman"/>
          <w:color w:val="000000"/>
          <w:sz w:val="24"/>
          <w:szCs w:val="24"/>
          <w:lang w:val="en-ID"/>
        </w:rPr>
        <w:t xml:space="preserve"> pengembangan aplikasi</w:t>
      </w:r>
    </w:p>
    <w:p w:rsidR="00A90092" w:rsidRPr="00F14640" w:rsidRDefault="00C55410" w:rsidP="00A90092">
      <w:pPr>
        <w:pStyle w:val="ListParagraph1"/>
        <w:spacing w:after="0" w:line="360" w:lineRule="auto"/>
        <w:ind w:left="491" w:firstLine="229"/>
        <w:jc w:val="both"/>
        <w:rPr>
          <w:rFonts w:ascii="Times New Roman" w:hAnsi="Times New Roman"/>
          <w:i/>
          <w:color w:val="000000"/>
          <w:sz w:val="24"/>
          <w:szCs w:val="24"/>
          <w:lang w:val="en-ID"/>
        </w:rPr>
      </w:pPr>
      <w:r w:rsidRPr="00F14640">
        <w:rPr>
          <w:rFonts w:ascii="Times New Roman" w:hAnsi="Times New Roman"/>
          <w:i/>
          <w:color w:val="000000"/>
          <w:sz w:val="24"/>
          <w:szCs w:val="24"/>
          <w:lang w:val="en-ID"/>
        </w:rPr>
        <w:t>mobile.</w:t>
      </w:r>
      <w:r w:rsidR="00A90092" w:rsidRPr="00F14640">
        <w:rPr>
          <w:rFonts w:ascii="Times New Roman" w:hAnsi="Times New Roman"/>
          <w:i/>
          <w:color w:val="000000"/>
          <w:sz w:val="24"/>
          <w:szCs w:val="24"/>
          <w:lang w:val="en-ID"/>
        </w:rPr>
        <w:t xml:space="preserve"> </w:t>
      </w:r>
    </w:p>
    <w:p w:rsidR="00A90092" w:rsidRPr="00F14640" w:rsidRDefault="00F14640" w:rsidP="00A90092">
      <w:pPr>
        <w:pStyle w:val="ListParagraph1"/>
        <w:numPr>
          <w:ilvl w:val="0"/>
          <w:numId w:val="30"/>
        </w:numPr>
        <w:spacing w:after="0" w:line="360" w:lineRule="auto"/>
        <w:ind w:left="851"/>
        <w:jc w:val="both"/>
        <w:rPr>
          <w:rFonts w:ascii="Times New Roman" w:hAnsi="Times New Roman"/>
          <w:color w:val="000000"/>
          <w:sz w:val="24"/>
          <w:szCs w:val="24"/>
          <w:lang w:val="es-ES"/>
        </w:rPr>
      </w:pPr>
      <w:r w:rsidRPr="00F14640">
        <w:rPr>
          <w:rFonts w:ascii="Times New Roman" w:hAnsi="Times New Roman"/>
          <w:color w:val="000000"/>
          <w:sz w:val="24"/>
          <w:szCs w:val="24"/>
          <w:lang w:val="es-ES"/>
        </w:rPr>
        <w:t xml:space="preserve">Memberikan tips pada peserta tentang </w:t>
      </w:r>
      <w:r w:rsidRPr="00F14640">
        <w:rPr>
          <w:rFonts w:ascii="Times New Roman" w:hAnsi="Times New Roman"/>
          <w:i/>
          <w:color w:val="000000"/>
          <w:sz w:val="24"/>
          <w:szCs w:val="24"/>
          <w:lang w:val="es-ES"/>
        </w:rPr>
        <w:t>startup.</w:t>
      </w:r>
    </w:p>
    <w:p w:rsidR="00A90092" w:rsidRPr="00F14640" w:rsidRDefault="00A90092" w:rsidP="00A90092">
      <w:pPr>
        <w:pStyle w:val="ListParagraph1"/>
        <w:numPr>
          <w:ilvl w:val="0"/>
          <w:numId w:val="30"/>
        </w:numPr>
        <w:spacing w:after="0" w:line="360" w:lineRule="auto"/>
        <w:ind w:left="851"/>
        <w:jc w:val="both"/>
        <w:rPr>
          <w:rFonts w:ascii="Times New Roman" w:hAnsi="Times New Roman"/>
          <w:color w:val="000000"/>
          <w:sz w:val="24"/>
          <w:szCs w:val="24"/>
          <w:lang w:val="es-ES"/>
        </w:rPr>
      </w:pPr>
      <w:r w:rsidRPr="00F14640">
        <w:rPr>
          <w:rFonts w:ascii="Times New Roman" w:hAnsi="Times New Roman"/>
          <w:color w:val="000000"/>
          <w:sz w:val="24"/>
          <w:szCs w:val="24"/>
          <w:lang w:val="id-ID"/>
        </w:rPr>
        <w:t xml:space="preserve">Memberikan pengenalan </w:t>
      </w:r>
      <w:r w:rsidRPr="00F14640">
        <w:rPr>
          <w:rFonts w:ascii="Times New Roman" w:hAnsi="Times New Roman"/>
          <w:color w:val="000000"/>
          <w:sz w:val="24"/>
          <w:szCs w:val="24"/>
          <w:lang w:val="en-ID"/>
        </w:rPr>
        <w:t>terhadap celah keamanan pada peserta.</w:t>
      </w:r>
      <w:r w:rsidRPr="00F14640">
        <w:rPr>
          <w:rFonts w:ascii="Times New Roman" w:hAnsi="Times New Roman"/>
          <w:color w:val="000000"/>
          <w:sz w:val="24"/>
          <w:szCs w:val="24"/>
          <w:lang w:val="id-ID"/>
        </w:rPr>
        <w:t xml:space="preserve"> </w:t>
      </w:r>
    </w:p>
    <w:p w:rsidR="00C55410" w:rsidRPr="00F14640" w:rsidRDefault="00C55410" w:rsidP="00C55410">
      <w:pPr>
        <w:pStyle w:val="ListParagraph1"/>
        <w:numPr>
          <w:ilvl w:val="0"/>
          <w:numId w:val="30"/>
        </w:numPr>
        <w:spacing w:after="0" w:line="360" w:lineRule="auto"/>
        <w:ind w:left="851"/>
        <w:jc w:val="both"/>
        <w:rPr>
          <w:rFonts w:ascii="Times New Roman" w:hAnsi="Times New Roman"/>
          <w:color w:val="000000"/>
          <w:sz w:val="24"/>
          <w:szCs w:val="24"/>
          <w:lang w:val="es-ES"/>
        </w:rPr>
      </w:pPr>
      <w:r w:rsidRPr="00F14640">
        <w:rPr>
          <w:rFonts w:ascii="Times New Roman" w:hAnsi="Times New Roman"/>
          <w:color w:val="000000"/>
          <w:sz w:val="24"/>
          <w:szCs w:val="24"/>
          <w:lang w:val="es-ES"/>
        </w:rPr>
        <w:t>Memberikan pengenalan cara agar aplikasi lebih aman.</w:t>
      </w:r>
    </w:p>
    <w:p w:rsidR="00C55410" w:rsidRPr="00F14640" w:rsidRDefault="00C55410" w:rsidP="00C55410">
      <w:pPr>
        <w:pStyle w:val="ListParagraph1"/>
        <w:numPr>
          <w:ilvl w:val="0"/>
          <w:numId w:val="30"/>
        </w:numPr>
        <w:spacing w:after="0" w:line="360" w:lineRule="auto"/>
        <w:ind w:left="851"/>
        <w:jc w:val="both"/>
        <w:rPr>
          <w:rFonts w:ascii="Times New Roman" w:hAnsi="Times New Roman"/>
          <w:color w:val="000000"/>
          <w:sz w:val="24"/>
          <w:szCs w:val="24"/>
          <w:lang w:val="es-ES"/>
        </w:rPr>
      </w:pPr>
      <w:r w:rsidRPr="00F14640">
        <w:rPr>
          <w:rFonts w:ascii="Times New Roman" w:hAnsi="Times New Roman"/>
          <w:color w:val="000000"/>
          <w:sz w:val="24"/>
          <w:szCs w:val="24"/>
          <w:lang w:val="es-ES"/>
        </w:rPr>
        <w:t>Menjalin kerjasama antar</w:t>
      </w:r>
      <w:r w:rsidRPr="00F14640">
        <w:rPr>
          <w:rFonts w:ascii="Times New Roman" w:hAnsi="Times New Roman"/>
          <w:color w:val="000000"/>
          <w:sz w:val="24"/>
          <w:szCs w:val="24"/>
          <w:lang w:val="id-ID"/>
        </w:rPr>
        <w:t xml:space="preserve"> </w:t>
      </w:r>
      <w:r w:rsidRPr="00F14640">
        <w:rPr>
          <w:rFonts w:ascii="Times New Roman" w:hAnsi="Times New Roman"/>
          <w:color w:val="000000"/>
          <w:sz w:val="24"/>
          <w:szCs w:val="24"/>
          <w:lang w:val="es-ES"/>
        </w:rPr>
        <w:t>lembaga, dan memperkenalkan UKM</w:t>
      </w:r>
    </w:p>
    <w:p w:rsidR="00C55410" w:rsidRPr="00F14640" w:rsidRDefault="00C55410" w:rsidP="00455A71">
      <w:pPr>
        <w:pStyle w:val="ListParagraph1"/>
        <w:spacing w:line="360" w:lineRule="auto"/>
        <w:ind w:left="491" w:firstLine="229"/>
        <w:jc w:val="both"/>
        <w:rPr>
          <w:rFonts w:ascii="Times New Roman" w:hAnsi="Times New Roman"/>
          <w:color w:val="000000"/>
          <w:sz w:val="24"/>
          <w:szCs w:val="24"/>
          <w:lang w:val="es-ES"/>
        </w:rPr>
      </w:pPr>
      <w:r w:rsidRPr="00F14640">
        <w:rPr>
          <w:rFonts w:ascii="Times New Roman" w:hAnsi="Times New Roman"/>
          <w:color w:val="000000"/>
          <w:sz w:val="24"/>
          <w:szCs w:val="24"/>
          <w:lang w:val="es-ES"/>
        </w:rPr>
        <w:lastRenderedPageBreak/>
        <w:t>FOSTI kepada mahasiswa UMS dan masyarakat umum.</w:t>
      </w:r>
    </w:p>
    <w:p w:rsidR="00B10912" w:rsidRPr="00F14640" w:rsidRDefault="00B10912">
      <w:pPr>
        <w:pStyle w:val="ListParagraph1"/>
        <w:numPr>
          <w:ilvl w:val="0"/>
          <w:numId w:val="5"/>
        </w:numPr>
        <w:tabs>
          <w:tab w:val="left" w:pos="425"/>
          <w:tab w:val="left" w:pos="1275"/>
        </w:tabs>
        <w:spacing w:after="0" w:line="360" w:lineRule="auto"/>
        <w:jc w:val="both"/>
        <w:rPr>
          <w:rFonts w:ascii="Times New Roman" w:hAnsi="Times New Roman"/>
          <w:b/>
          <w:sz w:val="24"/>
          <w:szCs w:val="24"/>
          <w:lang w:val="es-ES"/>
        </w:rPr>
      </w:pPr>
      <w:r w:rsidRPr="00F14640">
        <w:rPr>
          <w:rFonts w:ascii="Times New Roman" w:hAnsi="Times New Roman"/>
          <w:b/>
          <w:sz w:val="24"/>
          <w:szCs w:val="24"/>
          <w:lang w:val="es-ES"/>
        </w:rPr>
        <w:t>MANFAAT KEGIATAN</w:t>
      </w:r>
    </w:p>
    <w:p w:rsidR="00C55410" w:rsidRPr="00F14640" w:rsidRDefault="00C55410" w:rsidP="00D4736B">
      <w:pPr>
        <w:pStyle w:val="ListParagraph1"/>
        <w:numPr>
          <w:ilvl w:val="0"/>
          <w:numId w:val="32"/>
        </w:numPr>
        <w:spacing w:after="0"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lang w:val="es-ES"/>
        </w:rPr>
        <w:t xml:space="preserve">Peserta dapat </w:t>
      </w:r>
      <w:r w:rsidRPr="00F14640">
        <w:rPr>
          <w:rFonts w:ascii="Times New Roman" w:hAnsi="Times New Roman"/>
          <w:color w:val="000000"/>
          <w:sz w:val="24"/>
          <w:szCs w:val="24"/>
          <w:lang w:val="id-ID"/>
        </w:rPr>
        <w:t xml:space="preserve">membuat </w:t>
      </w:r>
      <w:r w:rsidRPr="00F14640">
        <w:rPr>
          <w:rFonts w:ascii="Times New Roman" w:hAnsi="Times New Roman"/>
          <w:color w:val="000000"/>
          <w:sz w:val="24"/>
          <w:szCs w:val="24"/>
          <w:lang w:val="en-ID"/>
        </w:rPr>
        <w:t>aplikasi sendiri dengan aman</w:t>
      </w:r>
      <w:r w:rsidRPr="00F14640">
        <w:rPr>
          <w:rFonts w:ascii="Times New Roman" w:hAnsi="Times New Roman"/>
          <w:i/>
          <w:iCs/>
          <w:color w:val="000000"/>
          <w:sz w:val="24"/>
          <w:szCs w:val="24"/>
          <w:lang w:val="id-ID"/>
        </w:rPr>
        <w:t>.</w:t>
      </w:r>
    </w:p>
    <w:p w:rsidR="00C55410" w:rsidRPr="00F14640" w:rsidRDefault="00C55410" w:rsidP="00D4736B">
      <w:pPr>
        <w:pStyle w:val="ListParagraph1"/>
        <w:numPr>
          <w:ilvl w:val="0"/>
          <w:numId w:val="32"/>
        </w:numPr>
        <w:spacing w:after="0"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rPr>
        <w:t xml:space="preserve">Menambah </w:t>
      </w:r>
      <w:r w:rsidRPr="00F14640">
        <w:rPr>
          <w:rFonts w:ascii="Times New Roman" w:hAnsi="Times New Roman"/>
          <w:color w:val="000000"/>
          <w:sz w:val="24"/>
          <w:szCs w:val="24"/>
          <w:lang w:val="es-ES"/>
        </w:rPr>
        <w:t>wawasan peserta tentang celah yang ada di aplikas</w:t>
      </w:r>
      <w:r w:rsidR="00E773E7" w:rsidRPr="00F14640">
        <w:rPr>
          <w:rFonts w:ascii="Times New Roman" w:hAnsi="Times New Roman"/>
          <w:color w:val="000000"/>
          <w:sz w:val="24"/>
          <w:szCs w:val="24"/>
          <w:lang w:val="es-ES"/>
        </w:rPr>
        <w:t>i</w:t>
      </w:r>
      <w:r w:rsidRPr="00F14640">
        <w:rPr>
          <w:rFonts w:ascii="Times New Roman" w:hAnsi="Times New Roman"/>
          <w:color w:val="000000"/>
          <w:sz w:val="24"/>
          <w:szCs w:val="24"/>
          <w:lang w:val="es-ES"/>
        </w:rPr>
        <w:t xml:space="preserve"> </w:t>
      </w:r>
      <w:r w:rsidRPr="00F14640">
        <w:rPr>
          <w:rFonts w:ascii="Times New Roman" w:hAnsi="Times New Roman"/>
          <w:i/>
          <w:color w:val="000000"/>
          <w:sz w:val="24"/>
          <w:szCs w:val="24"/>
          <w:lang w:val="es-ES"/>
        </w:rPr>
        <w:t>mobile</w:t>
      </w:r>
      <w:r w:rsidRPr="00F14640">
        <w:rPr>
          <w:rFonts w:ascii="Times New Roman" w:hAnsi="Times New Roman"/>
          <w:color w:val="000000"/>
          <w:sz w:val="24"/>
          <w:szCs w:val="24"/>
          <w:lang w:val="es-ES"/>
        </w:rPr>
        <w:t>.</w:t>
      </w:r>
    </w:p>
    <w:p w:rsidR="00C55410" w:rsidRPr="00F14640" w:rsidRDefault="00C55410" w:rsidP="00D4736B">
      <w:pPr>
        <w:pStyle w:val="ListParagraph1"/>
        <w:numPr>
          <w:ilvl w:val="0"/>
          <w:numId w:val="32"/>
        </w:numPr>
        <w:spacing w:after="0"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rPr>
        <w:t>P</w:t>
      </w:r>
      <w:r w:rsidRPr="00F14640">
        <w:rPr>
          <w:rFonts w:ascii="Times New Roman" w:hAnsi="Times New Roman"/>
          <w:color w:val="000000"/>
          <w:sz w:val="24"/>
          <w:szCs w:val="24"/>
          <w:lang w:val="id-ID"/>
        </w:rPr>
        <w:t xml:space="preserve">eserta </w:t>
      </w:r>
      <w:r w:rsidRPr="00F14640">
        <w:rPr>
          <w:rFonts w:ascii="Times New Roman" w:hAnsi="Times New Roman"/>
          <w:color w:val="000000"/>
          <w:sz w:val="24"/>
          <w:szCs w:val="24"/>
        </w:rPr>
        <w:t>lebih paham cara mengamankan aplikasinya sendiri.</w:t>
      </w:r>
    </w:p>
    <w:p w:rsidR="004B2160" w:rsidRPr="00F14640" w:rsidRDefault="00C55410" w:rsidP="00455A71">
      <w:pPr>
        <w:pStyle w:val="ListParagraph1"/>
        <w:numPr>
          <w:ilvl w:val="0"/>
          <w:numId w:val="32"/>
        </w:numPr>
        <w:spacing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rPr>
        <w:t>Peserta lebih paham pentingnya menjaga keaman</w:t>
      </w:r>
      <w:r w:rsidR="00D4736B" w:rsidRPr="00F14640">
        <w:rPr>
          <w:rFonts w:ascii="Times New Roman" w:hAnsi="Times New Roman"/>
          <w:color w:val="000000"/>
          <w:sz w:val="24"/>
          <w:szCs w:val="24"/>
        </w:rPr>
        <w:t>an aplikasi mereka dari peretas.</w:t>
      </w:r>
      <w:r w:rsidR="0054137C" w:rsidRPr="00F14640">
        <w:rPr>
          <w:rFonts w:ascii="Times New Roman" w:hAnsi="Times New Roman"/>
          <w:sz w:val="24"/>
          <w:szCs w:val="24"/>
          <w:lang w:val="id-ID"/>
        </w:rPr>
        <w:tab/>
      </w:r>
    </w:p>
    <w:p w:rsidR="00B10912" w:rsidRPr="00F14640" w:rsidRDefault="004B2160" w:rsidP="004B2160">
      <w:pPr>
        <w:pStyle w:val="ListParagraph1"/>
        <w:spacing w:after="0" w:line="360" w:lineRule="auto"/>
        <w:ind w:left="0"/>
        <w:jc w:val="both"/>
        <w:rPr>
          <w:rFonts w:ascii="Times New Roman" w:hAnsi="Times New Roman"/>
          <w:b/>
          <w:sz w:val="24"/>
          <w:szCs w:val="24"/>
        </w:rPr>
      </w:pPr>
      <w:r w:rsidRPr="00F14640">
        <w:rPr>
          <w:rFonts w:ascii="Times New Roman" w:hAnsi="Times New Roman"/>
          <w:b/>
          <w:sz w:val="24"/>
          <w:szCs w:val="24"/>
        </w:rPr>
        <w:t xml:space="preserve">E.   </w:t>
      </w:r>
      <w:r w:rsidR="00B10912" w:rsidRPr="00F14640">
        <w:rPr>
          <w:rFonts w:ascii="Times New Roman" w:hAnsi="Times New Roman"/>
          <w:b/>
          <w:sz w:val="24"/>
          <w:szCs w:val="24"/>
        </w:rPr>
        <w:t>SASARAN KEGIATAN</w:t>
      </w:r>
    </w:p>
    <w:p w:rsidR="00B10912" w:rsidRPr="00F14640" w:rsidRDefault="00B10912" w:rsidP="00E11E6A">
      <w:pPr>
        <w:pStyle w:val="ListParagraph1"/>
        <w:numPr>
          <w:ilvl w:val="0"/>
          <w:numId w:val="25"/>
        </w:numPr>
        <w:tabs>
          <w:tab w:val="left" w:pos="993"/>
        </w:tabs>
        <w:spacing w:after="0"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lang w:val="id-ID"/>
        </w:rPr>
        <w:t>P</w:t>
      </w:r>
      <w:r w:rsidRPr="00F14640">
        <w:rPr>
          <w:rFonts w:ascii="Times New Roman" w:hAnsi="Times New Roman"/>
          <w:color w:val="000000"/>
          <w:sz w:val="24"/>
          <w:szCs w:val="24"/>
          <w:lang w:val="es-ES"/>
        </w:rPr>
        <w:t>elajar SMA di seluruh Indonesia.</w:t>
      </w:r>
    </w:p>
    <w:p w:rsidR="00B10912" w:rsidRPr="00F14640" w:rsidRDefault="00B10912" w:rsidP="00E11E6A">
      <w:pPr>
        <w:pStyle w:val="ListParagraph1"/>
        <w:numPr>
          <w:ilvl w:val="0"/>
          <w:numId w:val="25"/>
        </w:numPr>
        <w:tabs>
          <w:tab w:val="left" w:pos="993"/>
        </w:tabs>
        <w:spacing w:after="0"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lang w:val="es-ES"/>
        </w:rPr>
        <w:t>Mahasiswa Universitas Muhammadiyah Surakarta.</w:t>
      </w:r>
    </w:p>
    <w:p w:rsidR="004B2160" w:rsidRPr="00F14640" w:rsidRDefault="00B10912" w:rsidP="004B2160">
      <w:pPr>
        <w:pStyle w:val="ListParagraph1"/>
        <w:numPr>
          <w:ilvl w:val="0"/>
          <w:numId w:val="25"/>
        </w:numPr>
        <w:tabs>
          <w:tab w:val="left" w:pos="993"/>
        </w:tabs>
        <w:spacing w:line="360" w:lineRule="auto"/>
        <w:jc w:val="both"/>
        <w:rPr>
          <w:rFonts w:ascii="Times New Roman" w:hAnsi="Times New Roman"/>
          <w:color w:val="000000"/>
          <w:sz w:val="24"/>
          <w:szCs w:val="24"/>
          <w:lang w:val="id-ID"/>
        </w:rPr>
      </w:pPr>
      <w:r w:rsidRPr="00F14640">
        <w:rPr>
          <w:rFonts w:ascii="Times New Roman" w:hAnsi="Times New Roman"/>
          <w:color w:val="000000"/>
          <w:sz w:val="24"/>
          <w:szCs w:val="24"/>
        </w:rPr>
        <w:t xml:space="preserve">Masyarakat umum yang memiliki minat </w:t>
      </w:r>
      <w:r w:rsidRPr="00F14640">
        <w:rPr>
          <w:rFonts w:ascii="Times New Roman" w:hAnsi="Times New Roman"/>
          <w:color w:val="000000"/>
          <w:sz w:val="24"/>
          <w:szCs w:val="24"/>
          <w:lang w:val="id-ID"/>
        </w:rPr>
        <w:t xml:space="preserve">dibidang </w:t>
      </w:r>
      <w:r w:rsidR="00B933A3">
        <w:rPr>
          <w:rFonts w:ascii="Times New Roman" w:hAnsi="Times New Roman"/>
          <w:color w:val="000000"/>
          <w:sz w:val="24"/>
          <w:szCs w:val="24"/>
        </w:rPr>
        <w:t>TI</w:t>
      </w:r>
      <w:r w:rsidRPr="00F14640">
        <w:rPr>
          <w:rFonts w:ascii="Times New Roman" w:hAnsi="Times New Roman"/>
          <w:i/>
          <w:iCs/>
          <w:color w:val="000000"/>
          <w:sz w:val="24"/>
          <w:szCs w:val="24"/>
          <w:lang w:val="id-ID"/>
        </w:rPr>
        <w:t>.</w:t>
      </w:r>
    </w:p>
    <w:p w:rsidR="00B10912" w:rsidRPr="00F14640" w:rsidRDefault="00B10912">
      <w:pPr>
        <w:pStyle w:val="ListParagraph1"/>
        <w:numPr>
          <w:ilvl w:val="0"/>
          <w:numId w:val="8"/>
        </w:numPr>
        <w:tabs>
          <w:tab w:val="left" w:pos="425"/>
        </w:tabs>
        <w:spacing w:after="0" w:line="360" w:lineRule="auto"/>
        <w:jc w:val="both"/>
        <w:rPr>
          <w:rFonts w:ascii="Times New Roman" w:hAnsi="Times New Roman"/>
          <w:b/>
          <w:sz w:val="24"/>
          <w:szCs w:val="24"/>
        </w:rPr>
      </w:pPr>
      <w:r w:rsidRPr="00F14640">
        <w:rPr>
          <w:rFonts w:ascii="Times New Roman" w:hAnsi="Times New Roman"/>
          <w:b/>
          <w:sz w:val="24"/>
          <w:szCs w:val="24"/>
        </w:rPr>
        <w:t>WAKTU DAN TEMPAT KEGIATAN</w:t>
      </w:r>
    </w:p>
    <w:p w:rsidR="00B10912" w:rsidRPr="00F14640" w:rsidRDefault="00D4736B">
      <w:pPr>
        <w:pStyle w:val="ListParagraph1"/>
        <w:spacing w:after="0" w:line="360" w:lineRule="auto"/>
        <w:ind w:left="425" w:hanging="65"/>
        <w:jc w:val="both"/>
        <w:rPr>
          <w:rFonts w:ascii="Times New Roman" w:hAnsi="Times New Roman"/>
          <w:b/>
          <w:sz w:val="24"/>
          <w:szCs w:val="24"/>
        </w:rPr>
      </w:pPr>
      <w:r w:rsidRPr="00F14640">
        <w:rPr>
          <w:rFonts w:ascii="Times New Roman" w:hAnsi="Times New Roman"/>
          <w:sz w:val="24"/>
          <w:szCs w:val="24"/>
        </w:rPr>
        <w:t>Seminar Nasional</w:t>
      </w:r>
      <w:r w:rsidR="00B10912" w:rsidRPr="00F14640">
        <w:rPr>
          <w:rFonts w:ascii="Times New Roman" w:hAnsi="Times New Roman"/>
          <w:sz w:val="24"/>
          <w:szCs w:val="24"/>
        </w:rPr>
        <w:t xml:space="preserve"> </w:t>
      </w:r>
      <w:r w:rsidR="00336BCC" w:rsidRPr="00F14640">
        <w:rPr>
          <w:rFonts w:ascii="Times New Roman" w:hAnsi="Times New Roman"/>
          <w:b/>
          <w:i/>
          <w:sz w:val="24"/>
          <w:szCs w:val="24"/>
        </w:rPr>
        <w:t>“</w:t>
      </w:r>
      <w:r w:rsidR="00E11E6A" w:rsidRPr="00F14640">
        <w:rPr>
          <w:rFonts w:ascii="Times New Roman" w:hAnsi="Times New Roman"/>
          <w:b/>
          <w:i/>
          <w:sz w:val="24"/>
          <w:szCs w:val="24"/>
        </w:rPr>
        <w:t>Secure Mobile Apps</w:t>
      </w:r>
      <w:r w:rsidR="00BB1E64">
        <w:rPr>
          <w:rFonts w:ascii="Times New Roman" w:hAnsi="Times New Roman"/>
          <w:b/>
          <w:i/>
          <w:sz w:val="24"/>
          <w:szCs w:val="24"/>
        </w:rPr>
        <w:t xml:space="preserve"> for</w:t>
      </w:r>
      <w:r w:rsidR="00E11E6A" w:rsidRPr="00F14640">
        <w:rPr>
          <w:rFonts w:ascii="Times New Roman" w:hAnsi="Times New Roman"/>
          <w:b/>
          <w:i/>
          <w:sz w:val="24"/>
          <w:szCs w:val="24"/>
        </w:rPr>
        <w:t xml:space="preserve"> Startup</w:t>
      </w:r>
      <w:r w:rsidR="00B10912" w:rsidRPr="00F14640">
        <w:rPr>
          <w:rFonts w:ascii="Times New Roman" w:hAnsi="Times New Roman"/>
          <w:b/>
          <w:i/>
          <w:sz w:val="24"/>
          <w:szCs w:val="24"/>
        </w:rPr>
        <w:t>”</w:t>
      </w:r>
      <w:r w:rsidR="00B10912" w:rsidRPr="00F14640">
        <w:rPr>
          <w:rFonts w:ascii="Times New Roman" w:hAnsi="Times New Roman"/>
          <w:b/>
          <w:sz w:val="24"/>
          <w:szCs w:val="24"/>
        </w:rPr>
        <w:t xml:space="preserve"> </w:t>
      </w:r>
      <w:r w:rsidR="00B10912" w:rsidRPr="00F14640">
        <w:rPr>
          <w:rFonts w:ascii="Times New Roman" w:hAnsi="Times New Roman"/>
          <w:sz w:val="24"/>
          <w:szCs w:val="24"/>
        </w:rPr>
        <w:t>ini akan dilaksanakan pada :</w:t>
      </w:r>
    </w:p>
    <w:p w:rsidR="00B10912" w:rsidRPr="00F14640" w:rsidRDefault="00B10912">
      <w:pPr>
        <w:spacing w:after="0" w:line="360" w:lineRule="auto"/>
        <w:ind w:left="131" w:firstLine="720"/>
        <w:jc w:val="both"/>
        <w:rPr>
          <w:rFonts w:ascii="Times New Roman" w:hAnsi="Times New Roman"/>
          <w:sz w:val="24"/>
          <w:szCs w:val="24"/>
        </w:rPr>
      </w:pPr>
      <w:r w:rsidRPr="00F14640">
        <w:rPr>
          <w:rFonts w:ascii="Times New Roman" w:hAnsi="Times New Roman"/>
          <w:sz w:val="24"/>
          <w:szCs w:val="24"/>
        </w:rPr>
        <w:t>hari</w:t>
      </w:r>
      <w:r w:rsidRPr="00F14640">
        <w:rPr>
          <w:rFonts w:ascii="Times New Roman" w:hAnsi="Times New Roman"/>
          <w:sz w:val="24"/>
          <w:szCs w:val="24"/>
        </w:rPr>
        <w:tab/>
      </w:r>
      <w:r w:rsidRPr="00F14640">
        <w:rPr>
          <w:rFonts w:ascii="Times New Roman" w:hAnsi="Times New Roman"/>
          <w:sz w:val="24"/>
          <w:szCs w:val="24"/>
        </w:rPr>
        <w:tab/>
        <w:t>:</w:t>
      </w:r>
      <w:r w:rsidR="00336BCC" w:rsidRPr="00F14640">
        <w:rPr>
          <w:rFonts w:ascii="Times New Roman" w:hAnsi="Times New Roman"/>
          <w:sz w:val="24"/>
          <w:szCs w:val="24"/>
        </w:rPr>
        <w:t xml:space="preserve"> </w:t>
      </w:r>
      <w:r w:rsidR="00E11E6A" w:rsidRPr="00F14640">
        <w:rPr>
          <w:rFonts w:ascii="Times New Roman" w:hAnsi="Times New Roman"/>
          <w:sz w:val="24"/>
          <w:szCs w:val="24"/>
        </w:rPr>
        <w:t>Sabtu</w:t>
      </w:r>
    </w:p>
    <w:p w:rsidR="00B10912" w:rsidRPr="00F14640" w:rsidRDefault="00B10912">
      <w:pPr>
        <w:spacing w:after="0" w:line="360" w:lineRule="auto"/>
        <w:ind w:left="131" w:firstLine="720"/>
        <w:jc w:val="both"/>
        <w:rPr>
          <w:rFonts w:ascii="Times New Roman" w:hAnsi="Times New Roman"/>
          <w:sz w:val="24"/>
          <w:szCs w:val="24"/>
          <w:lang w:val="id-ID"/>
        </w:rPr>
      </w:pPr>
      <w:r w:rsidRPr="00F14640">
        <w:rPr>
          <w:rFonts w:ascii="Times New Roman" w:hAnsi="Times New Roman"/>
          <w:sz w:val="24"/>
          <w:szCs w:val="24"/>
        </w:rPr>
        <w:t>tanggal</w:t>
      </w:r>
      <w:r w:rsidRPr="00F14640">
        <w:rPr>
          <w:rFonts w:ascii="Times New Roman" w:hAnsi="Times New Roman"/>
          <w:sz w:val="24"/>
          <w:szCs w:val="24"/>
        </w:rPr>
        <w:tab/>
        <w:t xml:space="preserve">: </w:t>
      </w:r>
      <w:r w:rsidR="00336BCC" w:rsidRPr="00F14640">
        <w:rPr>
          <w:rFonts w:ascii="Times New Roman" w:hAnsi="Times New Roman"/>
          <w:sz w:val="24"/>
          <w:szCs w:val="24"/>
        </w:rPr>
        <w:t>2</w:t>
      </w:r>
      <w:r w:rsidR="008C0B64">
        <w:rPr>
          <w:rFonts w:ascii="Times New Roman" w:hAnsi="Times New Roman"/>
          <w:sz w:val="24"/>
          <w:szCs w:val="24"/>
        </w:rPr>
        <w:t>0</w:t>
      </w:r>
      <w:r w:rsidR="00336BCC" w:rsidRPr="00F14640">
        <w:rPr>
          <w:rFonts w:ascii="Times New Roman" w:hAnsi="Times New Roman"/>
          <w:sz w:val="24"/>
          <w:szCs w:val="24"/>
        </w:rPr>
        <w:t xml:space="preserve"> April 2019</w:t>
      </w:r>
    </w:p>
    <w:p w:rsidR="00B10912" w:rsidRPr="00F14640" w:rsidRDefault="00B10912">
      <w:pPr>
        <w:pStyle w:val="ListParagraph2"/>
        <w:spacing w:after="0" w:line="360" w:lineRule="auto"/>
        <w:ind w:left="851"/>
        <w:jc w:val="both"/>
        <w:rPr>
          <w:rFonts w:ascii="Times New Roman" w:hAnsi="Times New Roman"/>
          <w:sz w:val="24"/>
          <w:szCs w:val="24"/>
          <w:lang w:val="en-ID"/>
        </w:rPr>
      </w:pPr>
      <w:r w:rsidRPr="00F14640">
        <w:rPr>
          <w:rFonts w:ascii="Times New Roman" w:hAnsi="Times New Roman"/>
          <w:sz w:val="24"/>
          <w:szCs w:val="24"/>
          <w:lang w:val="id-ID"/>
        </w:rPr>
        <w:t>waktu</w:t>
      </w:r>
      <w:r w:rsidRPr="00F14640">
        <w:rPr>
          <w:rFonts w:ascii="Times New Roman" w:hAnsi="Times New Roman"/>
          <w:sz w:val="24"/>
          <w:szCs w:val="24"/>
          <w:lang w:val="id-ID"/>
        </w:rPr>
        <w:tab/>
      </w:r>
      <w:r w:rsidRPr="00F14640">
        <w:rPr>
          <w:rFonts w:ascii="Times New Roman" w:hAnsi="Times New Roman"/>
          <w:sz w:val="24"/>
          <w:szCs w:val="24"/>
          <w:lang w:val="id-ID"/>
        </w:rPr>
        <w:tab/>
        <w:t xml:space="preserve">: </w:t>
      </w:r>
      <w:r w:rsidR="000A0792" w:rsidRPr="00F14640">
        <w:rPr>
          <w:rFonts w:ascii="Times New Roman" w:hAnsi="Times New Roman"/>
          <w:sz w:val="24"/>
          <w:szCs w:val="24"/>
          <w:lang w:val="en-ID"/>
        </w:rPr>
        <w:t>07.30-11.40 WIB</w:t>
      </w:r>
    </w:p>
    <w:p w:rsidR="00BF3B26" w:rsidRPr="00F14640" w:rsidRDefault="00B10912" w:rsidP="00BF3B26">
      <w:pPr>
        <w:pStyle w:val="Standard"/>
        <w:spacing w:after="0" w:line="360" w:lineRule="auto"/>
        <w:ind w:left="2160" w:hanging="1305"/>
        <w:rPr>
          <w:rFonts w:ascii="Times New Roman" w:hAnsi="Times New Roman" w:cs="Times New Roman"/>
          <w:sz w:val="24"/>
          <w:szCs w:val="24"/>
          <w:lang w:val="fr-FR"/>
        </w:rPr>
      </w:pPr>
      <w:r w:rsidRPr="00F14640">
        <w:rPr>
          <w:rFonts w:ascii="Times New Roman" w:hAnsi="Times New Roman" w:cs="Times New Roman"/>
          <w:sz w:val="24"/>
          <w:szCs w:val="24"/>
          <w:lang w:val="id-ID"/>
        </w:rPr>
        <w:t>tempat</w:t>
      </w:r>
      <w:r w:rsidRPr="00F14640">
        <w:rPr>
          <w:rFonts w:ascii="Times New Roman" w:hAnsi="Times New Roman" w:cs="Times New Roman"/>
          <w:sz w:val="24"/>
          <w:szCs w:val="24"/>
          <w:lang w:val="id-ID"/>
        </w:rPr>
        <w:tab/>
        <w:t xml:space="preserve">: </w:t>
      </w:r>
      <w:r w:rsidR="00BF3B26" w:rsidRPr="00F14640">
        <w:rPr>
          <w:rFonts w:ascii="Times New Roman" w:hAnsi="Times New Roman" w:cs="Times New Roman"/>
          <w:sz w:val="24"/>
          <w:szCs w:val="24"/>
        </w:rPr>
        <w:t xml:space="preserve"> </w:t>
      </w:r>
      <w:r w:rsidR="00BF3B26" w:rsidRPr="00F14640">
        <w:rPr>
          <w:rFonts w:ascii="Times New Roman" w:hAnsi="Times New Roman" w:cs="Times New Roman"/>
          <w:sz w:val="24"/>
          <w:szCs w:val="24"/>
          <w:lang w:val="fr-FR"/>
        </w:rPr>
        <w:t xml:space="preserve">Auditorium M. Djazman, Kampus I  Universitas  </w:t>
      </w:r>
    </w:p>
    <w:p w:rsidR="00B10912" w:rsidRPr="00F14640" w:rsidRDefault="00BF3B26" w:rsidP="00BF3B26">
      <w:pPr>
        <w:pStyle w:val="Standard"/>
        <w:spacing w:after="0" w:line="360" w:lineRule="auto"/>
        <w:ind w:left="2160"/>
        <w:rPr>
          <w:rFonts w:ascii="Times New Roman" w:hAnsi="Times New Roman" w:cs="Times New Roman"/>
          <w:sz w:val="24"/>
          <w:szCs w:val="24"/>
        </w:rPr>
      </w:pPr>
      <w:r w:rsidRPr="00F14640">
        <w:rPr>
          <w:rFonts w:ascii="Times New Roman" w:hAnsi="Times New Roman" w:cs="Times New Roman"/>
          <w:sz w:val="24"/>
          <w:szCs w:val="24"/>
          <w:lang w:val="fr-FR"/>
        </w:rPr>
        <w:t xml:space="preserve">   Muhammadiyah Surakarta</w:t>
      </w:r>
    </w:p>
    <w:p w:rsidR="00B10912" w:rsidRPr="00F14640" w:rsidRDefault="00B10912">
      <w:pPr>
        <w:widowControl w:val="0"/>
        <w:numPr>
          <w:ilvl w:val="0"/>
          <w:numId w:val="9"/>
        </w:numPr>
        <w:suppressAutoHyphens/>
        <w:spacing w:before="240" w:after="0" w:line="360" w:lineRule="auto"/>
        <w:contextualSpacing/>
        <w:jc w:val="both"/>
        <w:rPr>
          <w:rFonts w:ascii="Times New Roman" w:eastAsia="Arial Unicode MS" w:hAnsi="Times New Roman"/>
          <w:b/>
          <w:kern w:val="1"/>
          <w:sz w:val="24"/>
          <w:szCs w:val="24"/>
        </w:rPr>
      </w:pPr>
      <w:r w:rsidRPr="00F14640">
        <w:rPr>
          <w:rFonts w:ascii="Times New Roman" w:eastAsia="Arial Unicode MS" w:hAnsi="Times New Roman"/>
          <w:b/>
          <w:kern w:val="1"/>
          <w:sz w:val="24"/>
          <w:szCs w:val="24"/>
        </w:rPr>
        <w:t>TAHAP PELAKSANAAN KEGIATAN</w:t>
      </w:r>
    </w:p>
    <w:tbl>
      <w:tblPr>
        <w:tblW w:w="82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111"/>
      </w:tblGrid>
      <w:tr w:rsidR="00B10912" w:rsidRPr="00F14640" w:rsidTr="004B2160">
        <w:trPr>
          <w:trHeight w:val="638"/>
        </w:trPr>
        <w:tc>
          <w:tcPr>
            <w:tcW w:w="4111" w:type="dxa"/>
            <w:vAlign w:val="center"/>
          </w:tcPr>
          <w:p w:rsidR="00B10912" w:rsidRPr="00F14640" w:rsidRDefault="00B10912">
            <w:pPr>
              <w:pStyle w:val="ListParagraph1"/>
              <w:numPr>
                <w:ilvl w:val="0"/>
                <w:numId w:val="10"/>
              </w:numPr>
              <w:spacing w:after="0" w:line="360" w:lineRule="auto"/>
              <w:ind w:left="273" w:hanging="284"/>
              <w:rPr>
                <w:rFonts w:ascii="Times New Roman" w:hAnsi="Times New Roman"/>
                <w:sz w:val="24"/>
                <w:szCs w:val="24"/>
              </w:rPr>
            </w:pPr>
            <w:r w:rsidRPr="00F14640">
              <w:rPr>
                <w:rFonts w:ascii="Times New Roman" w:hAnsi="Times New Roman"/>
                <w:sz w:val="24"/>
                <w:szCs w:val="24"/>
              </w:rPr>
              <w:t>Pembentukan Kepanitian</w:t>
            </w:r>
          </w:p>
        </w:tc>
        <w:tc>
          <w:tcPr>
            <w:tcW w:w="4111" w:type="dxa"/>
            <w:vAlign w:val="center"/>
          </w:tcPr>
          <w:p w:rsidR="00B10912" w:rsidRPr="00F14640" w:rsidRDefault="00B10912">
            <w:pPr>
              <w:pStyle w:val="ListParagraph1"/>
              <w:spacing w:after="0" w:line="360" w:lineRule="auto"/>
              <w:ind w:left="201" w:hanging="142"/>
              <w:jc w:val="center"/>
              <w:rPr>
                <w:rFonts w:ascii="Times New Roman" w:hAnsi="Times New Roman"/>
                <w:sz w:val="24"/>
                <w:szCs w:val="24"/>
                <w:lang w:val="en-ID"/>
              </w:rPr>
            </w:pPr>
            <w:r w:rsidRPr="00F14640">
              <w:rPr>
                <w:rFonts w:ascii="Times New Roman" w:hAnsi="Times New Roman"/>
                <w:sz w:val="24"/>
                <w:szCs w:val="24"/>
              </w:rPr>
              <w:t>Minggu Ke-</w:t>
            </w:r>
            <w:r w:rsidR="00B933A3">
              <w:rPr>
                <w:rFonts w:ascii="Times New Roman" w:hAnsi="Times New Roman"/>
                <w:sz w:val="24"/>
                <w:szCs w:val="24"/>
                <w:lang w:val="en-ID"/>
              </w:rPr>
              <w:t>t</w:t>
            </w:r>
            <w:r w:rsidRPr="00F14640">
              <w:rPr>
                <w:rFonts w:ascii="Times New Roman" w:hAnsi="Times New Roman"/>
                <w:sz w:val="24"/>
                <w:szCs w:val="24"/>
                <w:lang w:val="en-ID"/>
              </w:rPr>
              <w:t>iga</w:t>
            </w:r>
            <w:r w:rsidRPr="00F14640">
              <w:rPr>
                <w:rFonts w:ascii="Times New Roman" w:hAnsi="Times New Roman"/>
                <w:sz w:val="24"/>
                <w:szCs w:val="24"/>
              </w:rPr>
              <w:t xml:space="preserve"> Bulan </w:t>
            </w:r>
            <w:r w:rsidRPr="00F14640">
              <w:rPr>
                <w:rFonts w:ascii="Times New Roman" w:hAnsi="Times New Roman"/>
                <w:sz w:val="24"/>
                <w:szCs w:val="24"/>
                <w:lang w:val="en-ID"/>
              </w:rPr>
              <w:t>Januari</w:t>
            </w:r>
          </w:p>
          <w:p w:rsidR="00B10912" w:rsidRPr="00F14640" w:rsidRDefault="00B10912">
            <w:pPr>
              <w:pStyle w:val="ListParagraph1"/>
              <w:spacing w:after="0" w:line="360" w:lineRule="auto"/>
              <w:ind w:left="201" w:hanging="142"/>
              <w:jc w:val="center"/>
              <w:rPr>
                <w:rFonts w:ascii="Times New Roman" w:hAnsi="Times New Roman"/>
                <w:sz w:val="24"/>
                <w:szCs w:val="24"/>
                <w:lang w:val="en-ID"/>
              </w:rPr>
            </w:pPr>
            <w:r w:rsidRPr="00F14640">
              <w:rPr>
                <w:rFonts w:ascii="Times New Roman" w:hAnsi="Times New Roman"/>
                <w:sz w:val="24"/>
                <w:szCs w:val="24"/>
                <w:lang w:val="en-ID"/>
              </w:rPr>
              <w:t>1</w:t>
            </w:r>
            <w:r w:rsidR="009E5BC9" w:rsidRPr="00F14640">
              <w:rPr>
                <w:rFonts w:ascii="Times New Roman" w:hAnsi="Times New Roman"/>
                <w:sz w:val="24"/>
                <w:szCs w:val="24"/>
                <w:lang w:val="en-ID"/>
              </w:rPr>
              <w:t>5</w:t>
            </w:r>
            <w:r w:rsidRPr="00F14640">
              <w:rPr>
                <w:rFonts w:ascii="Times New Roman" w:hAnsi="Times New Roman"/>
                <w:sz w:val="24"/>
                <w:szCs w:val="24"/>
                <w:lang w:val="en-ID"/>
              </w:rPr>
              <w:t xml:space="preserve"> Januari</w:t>
            </w:r>
            <w:r w:rsidRPr="00F14640">
              <w:rPr>
                <w:rFonts w:ascii="Times New Roman" w:hAnsi="Times New Roman"/>
                <w:sz w:val="24"/>
                <w:szCs w:val="24"/>
              </w:rPr>
              <w:t xml:space="preserve"> 201</w:t>
            </w:r>
            <w:r w:rsidRPr="00F14640">
              <w:rPr>
                <w:rFonts w:ascii="Times New Roman" w:hAnsi="Times New Roman"/>
                <w:sz w:val="24"/>
                <w:szCs w:val="24"/>
                <w:lang w:val="en-ID"/>
              </w:rPr>
              <w:t>9</w:t>
            </w:r>
          </w:p>
        </w:tc>
      </w:tr>
      <w:tr w:rsidR="00B10912" w:rsidRPr="00F14640" w:rsidTr="004B2160">
        <w:trPr>
          <w:trHeight w:val="701"/>
        </w:trPr>
        <w:tc>
          <w:tcPr>
            <w:tcW w:w="4111" w:type="dxa"/>
            <w:vAlign w:val="center"/>
          </w:tcPr>
          <w:p w:rsidR="00B10912" w:rsidRPr="00F14640" w:rsidRDefault="00B10912">
            <w:pPr>
              <w:pStyle w:val="ListParagraph1"/>
              <w:numPr>
                <w:ilvl w:val="0"/>
                <w:numId w:val="10"/>
              </w:numPr>
              <w:spacing w:after="0" w:line="360" w:lineRule="auto"/>
              <w:ind w:left="273" w:hanging="284"/>
              <w:rPr>
                <w:rFonts w:ascii="Times New Roman" w:hAnsi="Times New Roman"/>
                <w:sz w:val="24"/>
                <w:szCs w:val="24"/>
              </w:rPr>
            </w:pPr>
            <w:r w:rsidRPr="00F14640">
              <w:rPr>
                <w:rFonts w:ascii="Times New Roman" w:hAnsi="Times New Roman"/>
                <w:sz w:val="24"/>
                <w:szCs w:val="24"/>
              </w:rPr>
              <w:t>Penentuan Judul</w:t>
            </w:r>
          </w:p>
        </w:tc>
        <w:tc>
          <w:tcPr>
            <w:tcW w:w="4111" w:type="dxa"/>
            <w:vAlign w:val="center"/>
          </w:tcPr>
          <w:p w:rsidR="00B10912" w:rsidRPr="00F14640" w:rsidRDefault="00B10912">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t>Minggu Ke-</w:t>
            </w:r>
            <w:r w:rsidR="00B933A3">
              <w:rPr>
                <w:rFonts w:ascii="Times New Roman" w:hAnsi="Times New Roman"/>
                <w:sz w:val="24"/>
                <w:szCs w:val="24"/>
              </w:rPr>
              <w:t>t</w:t>
            </w:r>
            <w:r w:rsidR="00BF3B26" w:rsidRPr="00F14640">
              <w:rPr>
                <w:rFonts w:ascii="Times New Roman" w:hAnsi="Times New Roman"/>
                <w:sz w:val="24"/>
                <w:szCs w:val="24"/>
              </w:rPr>
              <w:t>iga</w:t>
            </w:r>
            <w:r w:rsidRPr="00F14640">
              <w:rPr>
                <w:rFonts w:ascii="Times New Roman" w:hAnsi="Times New Roman"/>
                <w:sz w:val="24"/>
                <w:szCs w:val="24"/>
              </w:rPr>
              <w:t xml:space="preserve"> Bulan </w:t>
            </w:r>
            <w:r w:rsidR="00BF3B26" w:rsidRPr="00F14640">
              <w:rPr>
                <w:rFonts w:ascii="Times New Roman" w:hAnsi="Times New Roman"/>
                <w:sz w:val="24"/>
                <w:szCs w:val="24"/>
              </w:rPr>
              <w:t>Februari</w:t>
            </w:r>
          </w:p>
          <w:p w:rsidR="00B10912" w:rsidRPr="00F14640" w:rsidRDefault="00BF3B26">
            <w:pPr>
              <w:pStyle w:val="ListParagraph1"/>
              <w:spacing w:after="0" w:line="360" w:lineRule="auto"/>
              <w:ind w:left="201" w:hanging="142"/>
              <w:jc w:val="center"/>
              <w:rPr>
                <w:rFonts w:ascii="Times New Roman" w:hAnsi="Times New Roman"/>
                <w:color w:val="000000"/>
                <w:sz w:val="24"/>
                <w:szCs w:val="24"/>
              </w:rPr>
            </w:pPr>
            <w:r w:rsidRPr="00F14640">
              <w:rPr>
                <w:rFonts w:ascii="Times New Roman" w:hAnsi="Times New Roman"/>
                <w:sz w:val="24"/>
                <w:szCs w:val="24"/>
              </w:rPr>
              <w:t>23 Februari</w:t>
            </w:r>
            <w:r w:rsidR="00B10912" w:rsidRPr="00F14640">
              <w:rPr>
                <w:rFonts w:ascii="Times New Roman" w:hAnsi="Times New Roman"/>
                <w:sz w:val="24"/>
                <w:szCs w:val="24"/>
              </w:rPr>
              <w:t xml:space="preserve"> 201</w:t>
            </w:r>
            <w:r w:rsidR="00336BCC" w:rsidRPr="00F14640">
              <w:rPr>
                <w:rFonts w:ascii="Times New Roman" w:hAnsi="Times New Roman"/>
                <w:sz w:val="24"/>
                <w:szCs w:val="24"/>
              </w:rPr>
              <w:t>9</w:t>
            </w:r>
          </w:p>
        </w:tc>
      </w:tr>
      <w:tr w:rsidR="00B10912" w:rsidRPr="00F14640" w:rsidTr="004B2160">
        <w:tc>
          <w:tcPr>
            <w:tcW w:w="4111" w:type="dxa"/>
            <w:vAlign w:val="center"/>
          </w:tcPr>
          <w:p w:rsidR="00B10912" w:rsidRPr="00F14640" w:rsidRDefault="00B10912">
            <w:pPr>
              <w:pStyle w:val="ListParagraph1"/>
              <w:numPr>
                <w:ilvl w:val="0"/>
                <w:numId w:val="10"/>
              </w:numPr>
              <w:spacing w:after="0" w:line="360" w:lineRule="auto"/>
              <w:ind w:left="273" w:hanging="284"/>
              <w:rPr>
                <w:rFonts w:ascii="Times New Roman" w:hAnsi="Times New Roman"/>
                <w:sz w:val="24"/>
                <w:szCs w:val="24"/>
              </w:rPr>
            </w:pPr>
            <w:r w:rsidRPr="00F14640">
              <w:rPr>
                <w:rFonts w:ascii="Times New Roman" w:hAnsi="Times New Roman"/>
                <w:sz w:val="24"/>
                <w:szCs w:val="24"/>
              </w:rPr>
              <w:t>Pe</w:t>
            </w:r>
            <w:r w:rsidRPr="00F14640">
              <w:rPr>
                <w:rFonts w:ascii="Times New Roman" w:hAnsi="Times New Roman"/>
                <w:sz w:val="24"/>
                <w:szCs w:val="24"/>
                <w:lang w:val="id-ID"/>
              </w:rPr>
              <w:t>netapan</w:t>
            </w:r>
            <w:r w:rsidRPr="00F14640">
              <w:rPr>
                <w:rFonts w:ascii="Times New Roman" w:hAnsi="Times New Roman"/>
                <w:sz w:val="24"/>
                <w:szCs w:val="24"/>
              </w:rPr>
              <w:t xml:space="preserve"> Pembicara</w:t>
            </w:r>
          </w:p>
        </w:tc>
        <w:tc>
          <w:tcPr>
            <w:tcW w:w="4111" w:type="dxa"/>
            <w:vAlign w:val="center"/>
          </w:tcPr>
          <w:p w:rsidR="00B10912" w:rsidRPr="00F14640" w:rsidRDefault="00B10912">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t xml:space="preserve">Minggu </w:t>
            </w:r>
            <w:r w:rsidR="00B933A3">
              <w:rPr>
                <w:rFonts w:ascii="Times New Roman" w:hAnsi="Times New Roman"/>
                <w:sz w:val="24"/>
                <w:szCs w:val="24"/>
              </w:rPr>
              <w:t>Ke-t</w:t>
            </w:r>
            <w:r w:rsidR="00D67A7E" w:rsidRPr="00F14640">
              <w:rPr>
                <w:rFonts w:ascii="Times New Roman" w:hAnsi="Times New Roman"/>
                <w:sz w:val="24"/>
                <w:szCs w:val="24"/>
              </w:rPr>
              <w:t>iga</w:t>
            </w:r>
            <w:r w:rsidRPr="00F14640">
              <w:rPr>
                <w:rFonts w:ascii="Times New Roman" w:hAnsi="Times New Roman"/>
                <w:sz w:val="24"/>
                <w:szCs w:val="24"/>
              </w:rPr>
              <w:t xml:space="preserve"> Bulan </w:t>
            </w:r>
            <w:r w:rsidR="00347F19" w:rsidRPr="00F14640">
              <w:rPr>
                <w:rFonts w:ascii="Times New Roman" w:hAnsi="Times New Roman"/>
                <w:sz w:val="24"/>
                <w:szCs w:val="24"/>
              </w:rPr>
              <w:t>Februari</w:t>
            </w:r>
          </w:p>
          <w:p w:rsidR="00B10912" w:rsidRPr="00F14640" w:rsidRDefault="008E5F08">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t xml:space="preserve">26 </w:t>
            </w:r>
            <w:r w:rsidR="00B10912" w:rsidRPr="00F14640">
              <w:rPr>
                <w:rFonts w:ascii="Times New Roman" w:hAnsi="Times New Roman"/>
                <w:sz w:val="24"/>
                <w:szCs w:val="24"/>
              </w:rPr>
              <w:t xml:space="preserve"> </w:t>
            </w:r>
            <w:r w:rsidR="00D67A7E" w:rsidRPr="00F14640">
              <w:rPr>
                <w:rFonts w:ascii="Times New Roman" w:hAnsi="Times New Roman"/>
                <w:sz w:val="24"/>
                <w:szCs w:val="24"/>
              </w:rPr>
              <w:t>Fe</w:t>
            </w:r>
            <w:r w:rsidR="00347F19" w:rsidRPr="00F14640">
              <w:rPr>
                <w:rFonts w:ascii="Times New Roman" w:hAnsi="Times New Roman"/>
                <w:sz w:val="24"/>
                <w:szCs w:val="24"/>
              </w:rPr>
              <w:t>bruari</w:t>
            </w:r>
            <w:r w:rsidR="00B10912" w:rsidRPr="00F14640">
              <w:rPr>
                <w:rFonts w:ascii="Times New Roman" w:hAnsi="Times New Roman"/>
                <w:sz w:val="24"/>
                <w:szCs w:val="24"/>
              </w:rPr>
              <w:t xml:space="preserve"> 201</w:t>
            </w:r>
            <w:r w:rsidR="00347F19" w:rsidRPr="00F14640">
              <w:rPr>
                <w:rFonts w:ascii="Times New Roman" w:hAnsi="Times New Roman"/>
                <w:sz w:val="24"/>
                <w:szCs w:val="24"/>
              </w:rPr>
              <w:t>9</w:t>
            </w:r>
          </w:p>
        </w:tc>
      </w:tr>
      <w:tr w:rsidR="00B10912" w:rsidRPr="00F14640" w:rsidTr="004B2160">
        <w:tc>
          <w:tcPr>
            <w:tcW w:w="4111" w:type="dxa"/>
            <w:vAlign w:val="center"/>
          </w:tcPr>
          <w:p w:rsidR="00B10912" w:rsidRPr="00F14640" w:rsidRDefault="00B10912">
            <w:pPr>
              <w:pStyle w:val="ListParagraph1"/>
              <w:numPr>
                <w:ilvl w:val="0"/>
                <w:numId w:val="10"/>
              </w:numPr>
              <w:spacing w:after="0" w:line="360" w:lineRule="auto"/>
              <w:ind w:left="273" w:hanging="284"/>
              <w:rPr>
                <w:rFonts w:ascii="Times New Roman" w:hAnsi="Times New Roman"/>
                <w:sz w:val="24"/>
                <w:szCs w:val="24"/>
              </w:rPr>
            </w:pPr>
            <w:r w:rsidRPr="00F14640">
              <w:rPr>
                <w:rFonts w:ascii="Times New Roman" w:hAnsi="Times New Roman"/>
                <w:sz w:val="24"/>
                <w:szCs w:val="24"/>
              </w:rPr>
              <w:t>Pengajuan Proposal</w:t>
            </w:r>
          </w:p>
        </w:tc>
        <w:tc>
          <w:tcPr>
            <w:tcW w:w="4111" w:type="dxa"/>
            <w:vAlign w:val="center"/>
          </w:tcPr>
          <w:p w:rsidR="00B10912" w:rsidRPr="00F14640" w:rsidRDefault="00B10912">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t xml:space="preserve">Minggu </w:t>
            </w:r>
            <w:r w:rsidR="00B933A3">
              <w:rPr>
                <w:rFonts w:ascii="Times New Roman" w:hAnsi="Times New Roman"/>
                <w:sz w:val="24"/>
                <w:szCs w:val="24"/>
              </w:rPr>
              <w:t>Ke-e</w:t>
            </w:r>
            <w:r w:rsidR="008E5F08" w:rsidRPr="00F14640">
              <w:rPr>
                <w:rFonts w:ascii="Times New Roman" w:hAnsi="Times New Roman"/>
                <w:sz w:val="24"/>
                <w:szCs w:val="24"/>
              </w:rPr>
              <w:t>mpat Bulan Februari</w:t>
            </w:r>
          </w:p>
          <w:p w:rsidR="00B10912" w:rsidRPr="00F14640" w:rsidRDefault="008E5F08" w:rsidP="008E5F08">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t>27</w:t>
            </w:r>
            <w:r w:rsidR="00D4736B" w:rsidRPr="00F14640">
              <w:rPr>
                <w:rFonts w:ascii="Times New Roman" w:hAnsi="Times New Roman"/>
                <w:sz w:val="24"/>
                <w:szCs w:val="24"/>
              </w:rPr>
              <w:t xml:space="preserve"> </w:t>
            </w:r>
            <w:r w:rsidRPr="00F14640">
              <w:rPr>
                <w:rFonts w:ascii="Times New Roman" w:hAnsi="Times New Roman"/>
                <w:sz w:val="24"/>
                <w:szCs w:val="24"/>
              </w:rPr>
              <w:t>Februari</w:t>
            </w:r>
            <w:r w:rsidR="00D4736B" w:rsidRPr="00F14640">
              <w:rPr>
                <w:rFonts w:ascii="Times New Roman" w:hAnsi="Times New Roman"/>
                <w:sz w:val="24"/>
                <w:szCs w:val="24"/>
              </w:rPr>
              <w:t xml:space="preserve"> 2019</w:t>
            </w:r>
          </w:p>
        </w:tc>
      </w:tr>
      <w:tr w:rsidR="00B10912" w:rsidRPr="00F14640" w:rsidTr="004B2160">
        <w:tc>
          <w:tcPr>
            <w:tcW w:w="4111" w:type="dxa"/>
            <w:vAlign w:val="center"/>
          </w:tcPr>
          <w:p w:rsidR="00B10912" w:rsidRPr="00F14640" w:rsidRDefault="00E773E7" w:rsidP="00E773E7">
            <w:pPr>
              <w:pStyle w:val="ListParagraph1"/>
              <w:spacing w:after="0" w:line="360" w:lineRule="auto"/>
              <w:ind w:left="0"/>
              <w:rPr>
                <w:rFonts w:ascii="Times New Roman" w:hAnsi="Times New Roman"/>
                <w:sz w:val="24"/>
                <w:szCs w:val="24"/>
              </w:rPr>
            </w:pPr>
            <w:r w:rsidRPr="00F14640">
              <w:rPr>
                <w:rFonts w:ascii="Times New Roman" w:hAnsi="Times New Roman"/>
                <w:sz w:val="24"/>
                <w:szCs w:val="24"/>
              </w:rPr>
              <w:t xml:space="preserve">5. </w:t>
            </w:r>
            <w:r w:rsidR="00B10912" w:rsidRPr="00F14640">
              <w:rPr>
                <w:rFonts w:ascii="Times New Roman" w:hAnsi="Times New Roman"/>
                <w:sz w:val="24"/>
                <w:szCs w:val="24"/>
              </w:rPr>
              <w:t>Peminjaman Tempat dan Alat</w:t>
            </w:r>
          </w:p>
        </w:tc>
        <w:tc>
          <w:tcPr>
            <w:tcW w:w="4111" w:type="dxa"/>
            <w:vAlign w:val="center"/>
          </w:tcPr>
          <w:p w:rsidR="00B10912" w:rsidRPr="00F14640" w:rsidRDefault="00F14640" w:rsidP="00E773E7">
            <w:pPr>
              <w:pStyle w:val="ListParagraph1"/>
              <w:spacing w:after="0" w:line="360" w:lineRule="auto"/>
              <w:ind w:left="0"/>
              <w:jc w:val="center"/>
              <w:rPr>
                <w:rFonts w:ascii="Times New Roman" w:hAnsi="Times New Roman"/>
                <w:sz w:val="24"/>
                <w:szCs w:val="24"/>
              </w:rPr>
            </w:pPr>
            <w:r w:rsidRPr="00F14640">
              <w:rPr>
                <w:rFonts w:ascii="Times New Roman" w:hAnsi="Times New Roman"/>
                <w:sz w:val="24"/>
                <w:szCs w:val="24"/>
              </w:rPr>
              <w:t xml:space="preserve">Minggu </w:t>
            </w:r>
            <w:r w:rsidR="00677FCA" w:rsidRPr="00F14640">
              <w:rPr>
                <w:rFonts w:ascii="Times New Roman" w:hAnsi="Times New Roman"/>
                <w:sz w:val="24"/>
                <w:szCs w:val="24"/>
              </w:rPr>
              <w:t>Pertama</w:t>
            </w:r>
            <w:r w:rsidR="00B10912" w:rsidRPr="00F14640">
              <w:rPr>
                <w:rFonts w:ascii="Times New Roman" w:hAnsi="Times New Roman"/>
                <w:sz w:val="24"/>
                <w:szCs w:val="24"/>
              </w:rPr>
              <w:t xml:space="preserve"> Bulan Maret</w:t>
            </w:r>
          </w:p>
          <w:p w:rsidR="00B10912" w:rsidRPr="00F14640" w:rsidRDefault="008E5F08" w:rsidP="00E773E7">
            <w:pPr>
              <w:pStyle w:val="ListParagraph1"/>
              <w:spacing w:after="0" w:line="360" w:lineRule="auto"/>
              <w:ind w:left="201" w:hanging="142"/>
              <w:jc w:val="center"/>
              <w:rPr>
                <w:rFonts w:ascii="Times New Roman" w:hAnsi="Times New Roman"/>
                <w:sz w:val="24"/>
                <w:szCs w:val="24"/>
              </w:rPr>
            </w:pPr>
            <w:r w:rsidRPr="00F14640">
              <w:rPr>
                <w:rFonts w:ascii="Times New Roman" w:hAnsi="Times New Roman"/>
                <w:sz w:val="24"/>
                <w:szCs w:val="24"/>
              </w:rPr>
              <w:lastRenderedPageBreak/>
              <w:t xml:space="preserve">04 </w:t>
            </w:r>
            <w:r w:rsidR="00D4736B" w:rsidRPr="00F14640">
              <w:rPr>
                <w:rFonts w:ascii="Times New Roman" w:hAnsi="Times New Roman"/>
                <w:sz w:val="24"/>
                <w:szCs w:val="24"/>
              </w:rPr>
              <w:t xml:space="preserve"> Maret 2019</w:t>
            </w:r>
          </w:p>
        </w:tc>
      </w:tr>
      <w:tr w:rsidR="00B10912" w:rsidRPr="00F14640" w:rsidTr="004B2160">
        <w:trPr>
          <w:trHeight w:val="359"/>
        </w:trPr>
        <w:tc>
          <w:tcPr>
            <w:tcW w:w="4111" w:type="dxa"/>
            <w:vAlign w:val="center"/>
          </w:tcPr>
          <w:p w:rsidR="00B10912" w:rsidRPr="00F14640" w:rsidRDefault="00E773E7" w:rsidP="00E773E7">
            <w:pPr>
              <w:pStyle w:val="ListParagraph1"/>
              <w:spacing w:after="0" w:line="360" w:lineRule="auto"/>
              <w:ind w:left="0"/>
              <w:rPr>
                <w:rFonts w:ascii="Times New Roman" w:hAnsi="Times New Roman"/>
                <w:sz w:val="24"/>
                <w:szCs w:val="24"/>
              </w:rPr>
            </w:pPr>
            <w:r w:rsidRPr="00F14640">
              <w:rPr>
                <w:rFonts w:ascii="Times New Roman" w:hAnsi="Times New Roman"/>
                <w:sz w:val="24"/>
                <w:szCs w:val="24"/>
              </w:rPr>
              <w:lastRenderedPageBreak/>
              <w:t xml:space="preserve">6. </w:t>
            </w:r>
            <w:r w:rsidR="00B10912" w:rsidRPr="00F14640">
              <w:rPr>
                <w:rFonts w:ascii="Times New Roman" w:hAnsi="Times New Roman"/>
                <w:sz w:val="24"/>
                <w:szCs w:val="24"/>
              </w:rPr>
              <w:t>Acara</w:t>
            </w:r>
          </w:p>
        </w:tc>
        <w:tc>
          <w:tcPr>
            <w:tcW w:w="4111" w:type="dxa"/>
            <w:vAlign w:val="center"/>
          </w:tcPr>
          <w:p w:rsidR="00B10912" w:rsidRPr="00F14640" w:rsidRDefault="008C0B64">
            <w:pPr>
              <w:spacing w:after="0" w:line="360" w:lineRule="auto"/>
              <w:ind w:left="201" w:hanging="142"/>
              <w:jc w:val="center"/>
              <w:rPr>
                <w:rFonts w:ascii="Times New Roman" w:hAnsi="Times New Roman"/>
                <w:sz w:val="24"/>
                <w:szCs w:val="24"/>
                <w:lang w:val="es-ES"/>
              </w:rPr>
            </w:pPr>
            <w:r>
              <w:rPr>
                <w:rFonts w:ascii="Times New Roman" w:hAnsi="Times New Roman"/>
                <w:sz w:val="24"/>
                <w:szCs w:val="24"/>
                <w:lang w:val="es-ES"/>
              </w:rPr>
              <w:t>Sabtu, 20</w:t>
            </w:r>
            <w:r w:rsidR="00D4736B" w:rsidRPr="00F14640">
              <w:rPr>
                <w:rFonts w:ascii="Times New Roman" w:hAnsi="Times New Roman"/>
                <w:sz w:val="24"/>
                <w:szCs w:val="24"/>
                <w:lang w:val="es-ES"/>
              </w:rPr>
              <w:t xml:space="preserve"> April 2019</w:t>
            </w:r>
          </w:p>
        </w:tc>
      </w:tr>
    </w:tbl>
    <w:p w:rsidR="00FA2D93" w:rsidRDefault="00B10912" w:rsidP="00FA2D93">
      <w:pPr>
        <w:ind w:left="-1276" w:firstLine="1276"/>
        <w:rPr>
          <w:rFonts w:ascii="Times New Roman" w:hAnsi="Times New Roman"/>
          <w:b/>
          <w:sz w:val="24"/>
          <w:szCs w:val="24"/>
          <w:lang w:val="en-ID"/>
        </w:rPr>
      </w:pPr>
      <w:r w:rsidRPr="00F14640">
        <w:rPr>
          <w:rFonts w:ascii="Times New Roman" w:hAnsi="Times New Roman"/>
          <w:sz w:val="24"/>
          <w:szCs w:val="24"/>
          <w:lang w:val="es-ES"/>
        </w:rPr>
        <w:br w:type="page"/>
      </w:r>
      <w:r w:rsidR="00FA2D93">
        <w:rPr>
          <w:rFonts w:ascii="Times New Roman" w:hAnsi="Times New Roman"/>
          <w:b/>
          <w:sz w:val="24"/>
          <w:szCs w:val="24"/>
          <w:lang w:val="en-ID"/>
        </w:rPr>
        <w:lastRenderedPageBreak/>
        <w:t>H. RENCANA PEMBIAYAAN</w:t>
      </w:r>
    </w:p>
    <w:p w:rsidR="00FA2D93" w:rsidRDefault="00FA2D93" w:rsidP="00FA2D93">
      <w:pPr>
        <w:ind w:left="-1276" w:firstLine="1276"/>
        <w:rPr>
          <w:rFonts w:ascii="Times New Roman" w:hAnsi="Times New Roman"/>
          <w:b/>
          <w:sz w:val="24"/>
          <w:szCs w:val="24"/>
          <w:lang w:val="en-ID"/>
        </w:rPr>
      </w:pPr>
      <w:r>
        <w:rPr>
          <w:rFonts w:ascii="Times New Roman" w:hAnsi="Times New Roman"/>
          <w:b/>
          <w:sz w:val="24"/>
          <w:szCs w:val="24"/>
          <w:lang w:val="en-ID"/>
        </w:rPr>
        <w:t>1. Pemasukan</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9"/>
        <w:gridCol w:w="3967"/>
        <w:gridCol w:w="2977"/>
        <w:gridCol w:w="2552"/>
      </w:tblGrid>
      <w:tr w:rsidR="00FA2D93" w:rsidTr="00FC47B1">
        <w:tc>
          <w:tcPr>
            <w:tcW w:w="569"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No</w:t>
            </w:r>
          </w:p>
        </w:tc>
        <w:tc>
          <w:tcPr>
            <w:tcW w:w="3967"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Anggaran</w:t>
            </w:r>
          </w:p>
        </w:tc>
        <w:tc>
          <w:tcPr>
            <w:tcW w:w="2977"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Rincian Anggaran</w:t>
            </w:r>
          </w:p>
        </w:tc>
        <w:tc>
          <w:tcPr>
            <w:tcW w:w="2552"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Jumlah</w:t>
            </w:r>
          </w:p>
        </w:tc>
      </w:tr>
      <w:tr w:rsidR="00FA2D93" w:rsidTr="00FC47B1">
        <w:tc>
          <w:tcPr>
            <w:tcW w:w="569"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1.</w:t>
            </w:r>
          </w:p>
        </w:tc>
        <w:tc>
          <w:tcPr>
            <w:tcW w:w="3967" w:type="dxa"/>
          </w:tcPr>
          <w:p w:rsidR="00FA2D93" w:rsidRDefault="00FA2D93" w:rsidP="00FC47B1">
            <w:pPr>
              <w:rPr>
                <w:rFonts w:ascii="Times New Roman" w:hAnsi="Times New Roman" w:cs="Arial"/>
                <w:sz w:val="24"/>
                <w:szCs w:val="24"/>
              </w:rPr>
            </w:pPr>
            <w:r>
              <w:rPr>
                <w:rFonts w:ascii="Times New Roman" w:hAnsi="Times New Roman" w:cs="Arial"/>
                <w:sz w:val="24"/>
                <w:szCs w:val="24"/>
                <w:lang w:val="en-ID"/>
              </w:rPr>
              <w:t>Dana Operasional Nalar</w:t>
            </w:r>
          </w:p>
        </w:tc>
        <w:tc>
          <w:tcPr>
            <w:tcW w:w="2977" w:type="dxa"/>
          </w:tcPr>
          <w:p w:rsidR="00FA2D93" w:rsidRDefault="00FA2D93" w:rsidP="00FC47B1">
            <w:pPr>
              <w:jc w:val="right"/>
              <w:rPr>
                <w:rFonts w:ascii="Times New Roman" w:hAnsi="Times New Roman" w:cs="Arial"/>
                <w:sz w:val="24"/>
                <w:szCs w:val="24"/>
                <w:lang w:val="en-ID"/>
              </w:rPr>
            </w:pPr>
          </w:p>
        </w:tc>
        <w:tc>
          <w:tcPr>
            <w:tcW w:w="2552" w:type="dxa"/>
          </w:tcPr>
          <w:p w:rsidR="00FA2D93" w:rsidRDefault="00FA2D93" w:rsidP="00FC47B1">
            <w:pPr>
              <w:ind w:right="174" w:firstLine="316"/>
              <w:jc w:val="both"/>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702.342</w:t>
            </w:r>
            <w:r>
              <w:rPr>
                <w:rFonts w:ascii="Times New Roman" w:hAnsi="Times New Roman" w:cs="Arial"/>
                <w:sz w:val="24"/>
                <w:szCs w:val="24"/>
                <w:lang w:val="en-ID"/>
              </w:rPr>
              <w:t>,00</w:t>
            </w:r>
          </w:p>
        </w:tc>
      </w:tr>
      <w:tr w:rsidR="00FA2D93" w:rsidTr="00FC47B1">
        <w:tc>
          <w:tcPr>
            <w:tcW w:w="569"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2.</w:t>
            </w:r>
          </w:p>
        </w:tc>
        <w:tc>
          <w:tcPr>
            <w:tcW w:w="3967" w:type="dxa"/>
          </w:tcPr>
          <w:p w:rsidR="00FA2D93" w:rsidRDefault="00FA2D93" w:rsidP="00FC47B1">
            <w:pPr>
              <w:rPr>
                <w:rFonts w:ascii="Times New Roman" w:hAnsi="Times New Roman" w:cs="Arial"/>
                <w:sz w:val="24"/>
                <w:szCs w:val="24"/>
                <w:lang w:val="en-ID"/>
              </w:rPr>
            </w:pPr>
            <w:r>
              <w:rPr>
                <w:rFonts w:ascii="Times New Roman" w:hAnsi="Times New Roman" w:cs="Arial"/>
                <w:sz w:val="24"/>
                <w:szCs w:val="24"/>
                <w:lang w:val="en-ID"/>
              </w:rPr>
              <w:t>Pendaftaran Peserta</w:t>
            </w:r>
          </w:p>
        </w:tc>
        <w:tc>
          <w:tcPr>
            <w:tcW w:w="2977"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200 orang x Rp 60.000,00</w:t>
            </w:r>
          </w:p>
        </w:tc>
        <w:tc>
          <w:tcPr>
            <w:tcW w:w="2552" w:type="dxa"/>
          </w:tcPr>
          <w:p w:rsidR="00FA2D93" w:rsidRDefault="00FA2D93" w:rsidP="00FC47B1">
            <w:pPr>
              <w:ind w:right="174" w:firstLine="316"/>
              <w:jc w:val="both"/>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12.000</w:t>
            </w:r>
            <w:r>
              <w:rPr>
                <w:rFonts w:ascii="Times New Roman" w:hAnsi="Times New Roman" w:cs="Arial"/>
                <w:sz w:val="24"/>
                <w:szCs w:val="24"/>
                <w:lang w:val="en-ID"/>
              </w:rPr>
              <w:t>.000,00</w:t>
            </w:r>
          </w:p>
        </w:tc>
      </w:tr>
      <w:tr w:rsidR="00FA2D93" w:rsidTr="00FC47B1">
        <w:tc>
          <w:tcPr>
            <w:tcW w:w="569"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3.</w:t>
            </w:r>
          </w:p>
        </w:tc>
        <w:tc>
          <w:tcPr>
            <w:tcW w:w="3967" w:type="dxa"/>
          </w:tcPr>
          <w:p w:rsidR="00FA2D93" w:rsidRPr="00461783" w:rsidRDefault="00FA2D93" w:rsidP="00FC47B1">
            <w:pPr>
              <w:rPr>
                <w:rFonts w:ascii="Times New Roman" w:hAnsi="Times New Roman" w:cs="Arial"/>
                <w:i/>
                <w:sz w:val="24"/>
                <w:szCs w:val="24"/>
                <w:lang w:val="en-ID"/>
              </w:rPr>
            </w:pPr>
            <w:r>
              <w:rPr>
                <w:rFonts w:ascii="Times New Roman" w:hAnsi="Times New Roman" w:cs="Arial"/>
                <w:sz w:val="24"/>
                <w:szCs w:val="24"/>
                <w:lang w:val="en-ID"/>
              </w:rPr>
              <w:t xml:space="preserve">Dana </w:t>
            </w:r>
            <w:r>
              <w:rPr>
                <w:rFonts w:ascii="Times New Roman" w:hAnsi="Times New Roman" w:cs="Arial"/>
                <w:i/>
                <w:sz w:val="24"/>
                <w:szCs w:val="24"/>
                <w:lang w:val="en-ID"/>
              </w:rPr>
              <w:t>Sponsorship</w:t>
            </w:r>
          </w:p>
        </w:tc>
        <w:tc>
          <w:tcPr>
            <w:tcW w:w="2977" w:type="dxa"/>
          </w:tcPr>
          <w:p w:rsidR="00FA2D93" w:rsidRDefault="00FA2D93" w:rsidP="00FC47B1">
            <w:pPr>
              <w:jc w:val="right"/>
              <w:rPr>
                <w:rFonts w:ascii="Times New Roman" w:hAnsi="Times New Roman" w:cs="Arial"/>
                <w:sz w:val="24"/>
                <w:szCs w:val="24"/>
                <w:lang w:val="en-ID"/>
              </w:rPr>
            </w:pPr>
          </w:p>
        </w:tc>
        <w:tc>
          <w:tcPr>
            <w:tcW w:w="2552" w:type="dxa"/>
          </w:tcPr>
          <w:p w:rsidR="00FA2D93" w:rsidRDefault="00FA2D93" w:rsidP="00FC47B1">
            <w:pPr>
              <w:ind w:right="174" w:firstLine="316"/>
              <w:jc w:val="both"/>
              <w:rPr>
                <w:rFonts w:ascii="Times New Roman" w:hAnsi="Times New Roman" w:cs="Arial"/>
                <w:sz w:val="24"/>
                <w:szCs w:val="24"/>
                <w:lang w:val="en-ID"/>
              </w:rPr>
            </w:pPr>
            <w:r>
              <w:rPr>
                <w:rFonts w:ascii="Times New Roman" w:hAnsi="Times New Roman" w:cs="Arial"/>
                <w:sz w:val="24"/>
                <w:szCs w:val="24"/>
                <w:lang w:val="en-ID"/>
              </w:rPr>
              <w:t>Rp     2.080.000,00</w:t>
            </w:r>
          </w:p>
        </w:tc>
      </w:tr>
      <w:tr w:rsidR="00FA2D93" w:rsidTr="00FC47B1">
        <w:tc>
          <w:tcPr>
            <w:tcW w:w="7513" w:type="dxa"/>
            <w:gridSpan w:val="3"/>
          </w:tcPr>
          <w:p w:rsidR="00FA2D93" w:rsidRDefault="00FA2D93" w:rsidP="00FC47B1">
            <w:pPr>
              <w:jc w:val="center"/>
              <w:rPr>
                <w:rFonts w:ascii="Times New Roman" w:hAnsi="Times New Roman" w:cs="Arial"/>
                <w:b/>
                <w:sz w:val="24"/>
                <w:szCs w:val="24"/>
              </w:rPr>
            </w:pPr>
            <w:r>
              <w:rPr>
                <w:rFonts w:ascii="Times New Roman" w:hAnsi="Times New Roman" w:cs="Arial"/>
                <w:b/>
                <w:sz w:val="24"/>
                <w:szCs w:val="24"/>
                <w:lang w:val="en-ID"/>
              </w:rPr>
              <w:t>T</w:t>
            </w:r>
            <w:r>
              <w:rPr>
                <w:rFonts w:ascii="Times New Roman" w:hAnsi="Times New Roman" w:cs="Arial"/>
                <w:b/>
                <w:sz w:val="24"/>
                <w:szCs w:val="24"/>
              </w:rPr>
              <w:t>OTAL</w:t>
            </w:r>
          </w:p>
        </w:tc>
        <w:tc>
          <w:tcPr>
            <w:tcW w:w="2552" w:type="dxa"/>
          </w:tcPr>
          <w:p w:rsidR="00FA2D93" w:rsidRDefault="00FA2D93" w:rsidP="00FC47B1">
            <w:pPr>
              <w:ind w:right="174" w:firstLine="316"/>
              <w:jc w:val="both"/>
              <w:rPr>
                <w:rFonts w:ascii="Times New Roman" w:hAnsi="Times New Roman" w:cs="Arial"/>
                <w:b/>
                <w:sz w:val="24"/>
                <w:szCs w:val="24"/>
                <w:lang w:val="en-ID"/>
              </w:rPr>
            </w:pPr>
            <w:r>
              <w:rPr>
                <w:rFonts w:ascii="Times New Roman" w:hAnsi="Times New Roman" w:cs="Arial"/>
                <w:b/>
                <w:sz w:val="24"/>
                <w:szCs w:val="24"/>
                <w:lang w:val="en-ID"/>
              </w:rPr>
              <w:t>Rp  14.782.342,00</w:t>
            </w:r>
          </w:p>
        </w:tc>
      </w:tr>
    </w:tbl>
    <w:p w:rsidR="00FA2D93" w:rsidRDefault="00FA2D93" w:rsidP="00FA2D93">
      <w:pPr>
        <w:ind w:left="-1276"/>
        <w:rPr>
          <w:rFonts w:ascii="Times New Roman" w:hAnsi="Times New Roman"/>
          <w:b/>
          <w:sz w:val="24"/>
          <w:szCs w:val="24"/>
          <w:lang w:val="en-ID"/>
        </w:rPr>
      </w:pPr>
    </w:p>
    <w:p w:rsidR="00FA2D93" w:rsidRDefault="00FA2D93" w:rsidP="00FA2D93">
      <w:pPr>
        <w:ind w:left="-1276" w:firstLine="1276"/>
        <w:rPr>
          <w:rFonts w:ascii="Times New Roman" w:hAnsi="Times New Roman"/>
          <w:b/>
          <w:sz w:val="24"/>
          <w:szCs w:val="24"/>
          <w:lang w:val="en-ID"/>
        </w:rPr>
      </w:pPr>
      <w:r>
        <w:rPr>
          <w:rFonts w:ascii="Times New Roman" w:hAnsi="Times New Roman"/>
          <w:b/>
          <w:sz w:val="24"/>
          <w:szCs w:val="24"/>
          <w:lang w:val="en-ID"/>
        </w:rPr>
        <w:t>2. Pengeluaran</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946"/>
        <w:gridCol w:w="2552"/>
      </w:tblGrid>
      <w:tr w:rsidR="00FA2D93" w:rsidTr="00FC47B1">
        <w:tc>
          <w:tcPr>
            <w:tcW w:w="567" w:type="dxa"/>
          </w:tcPr>
          <w:p w:rsidR="00FA2D93" w:rsidRPr="00E32AA9" w:rsidRDefault="00FA2D93" w:rsidP="00FC47B1">
            <w:pPr>
              <w:jc w:val="center"/>
              <w:rPr>
                <w:rStyle w:val="SubtleEmphasis"/>
              </w:rPr>
            </w:pPr>
            <w:r>
              <w:rPr>
                <w:rFonts w:ascii="Times New Roman" w:hAnsi="Times New Roman" w:cs="Arial"/>
                <w:b/>
                <w:sz w:val="24"/>
                <w:szCs w:val="24"/>
                <w:lang w:val="en-ID"/>
              </w:rPr>
              <w:t>No</w:t>
            </w:r>
          </w:p>
        </w:tc>
        <w:tc>
          <w:tcPr>
            <w:tcW w:w="6946"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Anggaran</w:t>
            </w:r>
          </w:p>
        </w:tc>
        <w:tc>
          <w:tcPr>
            <w:tcW w:w="2552" w:type="dxa"/>
          </w:tcPr>
          <w:p w:rsidR="00FA2D93" w:rsidRDefault="00FA2D93" w:rsidP="00FC47B1">
            <w:pPr>
              <w:jc w:val="center"/>
              <w:rPr>
                <w:rFonts w:ascii="Times New Roman" w:hAnsi="Times New Roman" w:cs="Arial"/>
                <w:b/>
                <w:sz w:val="24"/>
                <w:szCs w:val="24"/>
                <w:lang w:val="en-ID"/>
              </w:rPr>
            </w:pPr>
            <w:r>
              <w:rPr>
                <w:rFonts w:ascii="Times New Roman" w:hAnsi="Times New Roman" w:cs="Arial"/>
                <w:b/>
                <w:sz w:val="24"/>
                <w:szCs w:val="24"/>
                <w:lang w:val="en-ID"/>
              </w:rPr>
              <w:t>Jumlah</w:t>
            </w:r>
          </w:p>
        </w:tc>
      </w:tr>
      <w:tr w:rsidR="00FA2D93" w:rsidTr="00FC47B1">
        <w:tc>
          <w:tcPr>
            <w:tcW w:w="567"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1.</w:t>
            </w:r>
          </w:p>
        </w:tc>
        <w:tc>
          <w:tcPr>
            <w:tcW w:w="6946" w:type="dxa"/>
          </w:tcPr>
          <w:p w:rsidR="00FA2D93" w:rsidRDefault="00FA2D93" w:rsidP="00FC47B1">
            <w:pPr>
              <w:rPr>
                <w:rFonts w:ascii="Times New Roman" w:hAnsi="Times New Roman" w:cs="Arial"/>
                <w:sz w:val="24"/>
                <w:szCs w:val="24"/>
                <w:lang w:val="en-ID"/>
              </w:rPr>
            </w:pPr>
            <w:r>
              <w:rPr>
                <w:rFonts w:ascii="Times New Roman" w:hAnsi="Times New Roman" w:cs="Arial"/>
                <w:sz w:val="24"/>
                <w:szCs w:val="24"/>
                <w:lang w:val="en-ID"/>
              </w:rPr>
              <w:t>Konsumsi</w:t>
            </w:r>
          </w:p>
        </w:tc>
        <w:tc>
          <w:tcPr>
            <w:tcW w:w="2552" w:type="dxa"/>
          </w:tcPr>
          <w:p w:rsidR="00FA2D93" w:rsidRDefault="00FA2D93" w:rsidP="00FC47B1">
            <w:pPr>
              <w:ind w:right="181"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4.585</w:t>
            </w:r>
            <w:r>
              <w:rPr>
                <w:rFonts w:ascii="Times New Roman" w:hAnsi="Times New Roman" w:cs="Arial"/>
                <w:sz w:val="24"/>
                <w:szCs w:val="24"/>
                <w:lang w:val="en-ID"/>
              </w:rPr>
              <w:t>.000,00</w:t>
            </w:r>
          </w:p>
        </w:tc>
      </w:tr>
      <w:tr w:rsidR="00FA2D93" w:rsidTr="00FC47B1">
        <w:tc>
          <w:tcPr>
            <w:tcW w:w="567"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2.</w:t>
            </w:r>
          </w:p>
        </w:tc>
        <w:tc>
          <w:tcPr>
            <w:tcW w:w="6946" w:type="dxa"/>
          </w:tcPr>
          <w:p w:rsidR="00FA2D93" w:rsidRDefault="00FA2D93" w:rsidP="00FC47B1">
            <w:pPr>
              <w:rPr>
                <w:rFonts w:ascii="Times New Roman" w:hAnsi="Times New Roman" w:cs="Arial"/>
                <w:sz w:val="24"/>
                <w:szCs w:val="24"/>
                <w:lang w:val="en-ID"/>
              </w:rPr>
            </w:pPr>
            <w:r>
              <w:rPr>
                <w:rFonts w:ascii="Times New Roman" w:hAnsi="Times New Roman" w:cs="Arial"/>
                <w:sz w:val="24"/>
                <w:szCs w:val="24"/>
                <w:lang w:val="en-ID"/>
              </w:rPr>
              <w:t>Pubdekdok</w:t>
            </w:r>
          </w:p>
        </w:tc>
        <w:tc>
          <w:tcPr>
            <w:tcW w:w="2552" w:type="dxa"/>
          </w:tcPr>
          <w:p w:rsidR="00FA2D93" w:rsidRDefault="00FA2D93" w:rsidP="00FC47B1">
            <w:pPr>
              <w:ind w:right="181"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5.792</w:t>
            </w:r>
            <w:r>
              <w:rPr>
                <w:rFonts w:ascii="Times New Roman" w:hAnsi="Times New Roman" w:cs="Arial"/>
                <w:sz w:val="24"/>
                <w:szCs w:val="24"/>
                <w:lang w:val="en-ID"/>
              </w:rPr>
              <w:t>.000,00</w:t>
            </w:r>
          </w:p>
        </w:tc>
      </w:tr>
      <w:tr w:rsidR="00FA2D93" w:rsidTr="00FC47B1">
        <w:tc>
          <w:tcPr>
            <w:tcW w:w="567"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3.</w:t>
            </w:r>
          </w:p>
        </w:tc>
        <w:tc>
          <w:tcPr>
            <w:tcW w:w="6946" w:type="dxa"/>
          </w:tcPr>
          <w:p w:rsidR="00FA2D93" w:rsidRDefault="00FA2D93" w:rsidP="00FC47B1">
            <w:pPr>
              <w:rPr>
                <w:rFonts w:ascii="Times New Roman" w:hAnsi="Times New Roman" w:cs="Arial"/>
                <w:sz w:val="24"/>
                <w:szCs w:val="24"/>
                <w:lang w:val="en-ID"/>
              </w:rPr>
            </w:pPr>
            <w:r>
              <w:rPr>
                <w:rFonts w:ascii="Times New Roman" w:hAnsi="Times New Roman" w:cs="Arial"/>
                <w:sz w:val="24"/>
                <w:szCs w:val="24"/>
                <w:lang w:val="en-ID"/>
              </w:rPr>
              <w:t>Akomodasi dan Transportasi</w:t>
            </w:r>
          </w:p>
        </w:tc>
        <w:tc>
          <w:tcPr>
            <w:tcW w:w="2552" w:type="dxa"/>
          </w:tcPr>
          <w:p w:rsidR="00FA2D93" w:rsidRDefault="00FA2D93" w:rsidP="00FC47B1">
            <w:pPr>
              <w:ind w:right="181" w:firstLine="316"/>
              <w:rPr>
                <w:rFonts w:ascii="Times New Roman" w:hAnsi="Times New Roman" w:cs="Arial"/>
                <w:sz w:val="24"/>
                <w:szCs w:val="24"/>
                <w:lang w:val="en-ID"/>
              </w:rPr>
            </w:pPr>
            <w:r>
              <w:rPr>
                <w:rFonts w:ascii="Times New Roman" w:hAnsi="Times New Roman" w:cs="Arial"/>
                <w:sz w:val="24"/>
                <w:szCs w:val="24"/>
                <w:lang w:val="en-ID"/>
              </w:rPr>
              <w:t>Rp    4.000.342,00</w:t>
            </w:r>
          </w:p>
        </w:tc>
      </w:tr>
      <w:tr w:rsidR="00FA2D93" w:rsidTr="00FC47B1">
        <w:tc>
          <w:tcPr>
            <w:tcW w:w="567" w:type="dxa"/>
          </w:tcPr>
          <w:p w:rsidR="00FA2D93" w:rsidRDefault="00FA2D93" w:rsidP="00FC47B1">
            <w:pPr>
              <w:jc w:val="center"/>
              <w:rPr>
                <w:rFonts w:ascii="Times New Roman" w:hAnsi="Times New Roman" w:cs="Arial"/>
                <w:sz w:val="24"/>
                <w:szCs w:val="24"/>
                <w:lang w:val="en-ID"/>
              </w:rPr>
            </w:pPr>
            <w:r>
              <w:rPr>
                <w:rFonts w:ascii="Times New Roman" w:hAnsi="Times New Roman" w:cs="Arial"/>
                <w:sz w:val="24"/>
                <w:szCs w:val="24"/>
                <w:lang w:val="en-ID"/>
              </w:rPr>
              <w:t>4.</w:t>
            </w:r>
          </w:p>
        </w:tc>
        <w:tc>
          <w:tcPr>
            <w:tcW w:w="6946" w:type="dxa"/>
          </w:tcPr>
          <w:p w:rsidR="00FA2D93" w:rsidRDefault="00FA2D93" w:rsidP="00FC47B1">
            <w:pPr>
              <w:rPr>
                <w:rFonts w:ascii="Times New Roman" w:hAnsi="Times New Roman" w:cs="Arial"/>
                <w:sz w:val="24"/>
                <w:szCs w:val="24"/>
                <w:lang w:val="en-ID"/>
              </w:rPr>
            </w:pPr>
            <w:r>
              <w:rPr>
                <w:rFonts w:ascii="Times New Roman" w:hAnsi="Times New Roman" w:cs="Arial"/>
                <w:sz w:val="24"/>
                <w:szCs w:val="24"/>
                <w:lang w:val="en-ID"/>
              </w:rPr>
              <w:t>Habis Pakai</w:t>
            </w:r>
          </w:p>
        </w:tc>
        <w:tc>
          <w:tcPr>
            <w:tcW w:w="2552" w:type="dxa"/>
          </w:tcPr>
          <w:p w:rsidR="00FA2D93" w:rsidRDefault="00FA2D93" w:rsidP="00FC47B1">
            <w:pPr>
              <w:ind w:right="181" w:firstLine="316"/>
              <w:rPr>
                <w:rFonts w:ascii="Times New Roman" w:hAnsi="Times New Roman" w:cs="Arial"/>
                <w:sz w:val="24"/>
                <w:szCs w:val="24"/>
                <w:lang w:val="en-ID"/>
              </w:rPr>
            </w:pPr>
            <w:r>
              <w:rPr>
                <w:rFonts w:ascii="Times New Roman" w:hAnsi="Times New Roman" w:cs="Arial"/>
                <w:sz w:val="24"/>
                <w:szCs w:val="24"/>
                <w:lang w:val="en-ID"/>
              </w:rPr>
              <w:t>Rp       405.000,00</w:t>
            </w:r>
          </w:p>
        </w:tc>
      </w:tr>
      <w:tr w:rsidR="00FA2D93" w:rsidTr="00FC47B1">
        <w:tc>
          <w:tcPr>
            <w:tcW w:w="7513" w:type="dxa"/>
            <w:gridSpan w:val="2"/>
          </w:tcPr>
          <w:p w:rsidR="00FA2D93" w:rsidRDefault="00FA2D93" w:rsidP="00FC47B1">
            <w:pPr>
              <w:jc w:val="center"/>
              <w:rPr>
                <w:rFonts w:ascii="Times New Roman" w:hAnsi="Times New Roman" w:cs="Arial"/>
                <w:b/>
                <w:sz w:val="24"/>
                <w:szCs w:val="24"/>
              </w:rPr>
            </w:pPr>
            <w:r>
              <w:rPr>
                <w:rFonts w:ascii="Times New Roman" w:hAnsi="Times New Roman" w:cs="Arial"/>
                <w:b/>
                <w:sz w:val="24"/>
                <w:szCs w:val="24"/>
                <w:lang w:val="en-ID"/>
              </w:rPr>
              <w:t>T</w:t>
            </w:r>
            <w:r>
              <w:rPr>
                <w:rFonts w:ascii="Times New Roman" w:hAnsi="Times New Roman" w:cs="Arial"/>
                <w:b/>
                <w:sz w:val="24"/>
                <w:szCs w:val="24"/>
              </w:rPr>
              <w:t>OTAL</w:t>
            </w:r>
          </w:p>
        </w:tc>
        <w:tc>
          <w:tcPr>
            <w:tcW w:w="2552" w:type="dxa"/>
          </w:tcPr>
          <w:p w:rsidR="00FA2D93" w:rsidRDefault="00FA2D93" w:rsidP="00FC47B1">
            <w:pPr>
              <w:ind w:right="181" w:firstLine="316"/>
              <w:rPr>
                <w:rFonts w:ascii="Times New Roman" w:hAnsi="Times New Roman" w:cs="Arial"/>
                <w:b/>
                <w:sz w:val="24"/>
                <w:szCs w:val="24"/>
                <w:lang w:val="en-ID"/>
              </w:rPr>
            </w:pPr>
            <w:r>
              <w:rPr>
                <w:rFonts w:ascii="Times New Roman" w:hAnsi="Times New Roman" w:cs="Arial"/>
                <w:b/>
                <w:sz w:val="24"/>
                <w:szCs w:val="24"/>
                <w:lang w:val="en-ID"/>
              </w:rPr>
              <w:t>Rp 14.782.342,00</w:t>
            </w:r>
          </w:p>
        </w:tc>
      </w:tr>
    </w:tbl>
    <w:p w:rsidR="00FA2D93" w:rsidRDefault="00FA2D93" w:rsidP="00FA2D93">
      <w:pPr>
        <w:ind w:left="-1276"/>
        <w:rPr>
          <w:rFonts w:ascii="Times New Roman" w:hAnsi="Times New Roman"/>
          <w:b/>
          <w:sz w:val="24"/>
          <w:szCs w:val="24"/>
          <w:lang w:val="en-ID"/>
        </w:rPr>
      </w:pPr>
    </w:p>
    <w:p w:rsidR="00C530B9" w:rsidRPr="00F14640" w:rsidRDefault="00C530B9" w:rsidP="00FA2D93">
      <w:pPr>
        <w:numPr>
          <w:ilvl w:val="0"/>
          <w:numId w:val="9"/>
        </w:numPr>
        <w:spacing w:after="200" w:line="276" w:lineRule="auto"/>
        <w:rPr>
          <w:rFonts w:ascii="Times New Roman" w:hAnsi="Times New Roman"/>
          <w:b/>
          <w:sz w:val="24"/>
          <w:szCs w:val="24"/>
          <w:lang w:val="id-ID"/>
        </w:rPr>
      </w:pPr>
    </w:p>
    <w:p w:rsidR="00B10912" w:rsidRPr="00F14640" w:rsidRDefault="00677FCA">
      <w:pPr>
        <w:pStyle w:val="ListParagraph1"/>
        <w:numPr>
          <w:ilvl w:val="0"/>
          <w:numId w:val="9"/>
        </w:numPr>
        <w:tabs>
          <w:tab w:val="left" w:pos="425"/>
          <w:tab w:val="right" w:pos="8601"/>
        </w:tabs>
        <w:spacing w:after="0" w:line="360" w:lineRule="auto"/>
        <w:rPr>
          <w:rFonts w:ascii="Times New Roman" w:hAnsi="Times New Roman"/>
          <w:b/>
          <w:sz w:val="24"/>
          <w:szCs w:val="24"/>
          <w:lang w:val="es-ES"/>
        </w:rPr>
      </w:pPr>
      <w:r w:rsidRPr="00F14640">
        <w:rPr>
          <w:rFonts w:ascii="Times New Roman" w:hAnsi="Times New Roman"/>
          <w:b/>
          <w:sz w:val="24"/>
          <w:szCs w:val="24"/>
          <w:lang w:val="es-ES"/>
        </w:rPr>
        <w:t>SUSUNAN ACARA SEMINAR NASIONAL</w:t>
      </w:r>
      <w:r w:rsidR="00B10912" w:rsidRPr="00F14640">
        <w:rPr>
          <w:rFonts w:ascii="Times New Roman" w:hAnsi="Times New Roman"/>
          <w:b/>
          <w:sz w:val="24"/>
          <w:szCs w:val="24"/>
          <w:lang w:val="es-ES"/>
        </w:rPr>
        <w:tab/>
      </w:r>
    </w:p>
    <w:p w:rsidR="00B10912" w:rsidRPr="00F14640" w:rsidRDefault="00B10912">
      <w:pPr>
        <w:pStyle w:val="ListParagraph1"/>
        <w:spacing w:line="360" w:lineRule="auto"/>
        <w:ind w:left="0" w:firstLine="480"/>
        <w:rPr>
          <w:rFonts w:ascii="Times New Roman" w:hAnsi="Times New Roman"/>
          <w:i/>
          <w:sz w:val="24"/>
          <w:szCs w:val="24"/>
        </w:rPr>
      </w:pPr>
      <w:r w:rsidRPr="00F14640">
        <w:rPr>
          <w:rFonts w:ascii="Times New Roman" w:hAnsi="Times New Roman"/>
          <w:i/>
          <w:sz w:val="24"/>
          <w:szCs w:val="24"/>
        </w:rPr>
        <w:t>(terlampir )</w:t>
      </w:r>
    </w:p>
    <w:p w:rsidR="00B10912" w:rsidRPr="00F14640" w:rsidRDefault="00B10912">
      <w:pPr>
        <w:pStyle w:val="ListParagraph1"/>
        <w:numPr>
          <w:ilvl w:val="0"/>
          <w:numId w:val="9"/>
        </w:numPr>
        <w:spacing w:after="0" w:line="360" w:lineRule="auto"/>
        <w:rPr>
          <w:rFonts w:ascii="Times New Roman" w:hAnsi="Times New Roman"/>
          <w:b/>
          <w:sz w:val="24"/>
          <w:szCs w:val="24"/>
        </w:rPr>
      </w:pPr>
      <w:r w:rsidRPr="00F14640">
        <w:rPr>
          <w:rFonts w:ascii="Times New Roman" w:hAnsi="Times New Roman"/>
          <w:b/>
          <w:sz w:val="24"/>
          <w:szCs w:val="24"/>
        </w:rPr>
        <w:t>SUSUNAN PANITIA</w:t>
      </w:r>
    </w:p>
    <w:p w:rsidR="00B10912" w:rsidRPr="00F14640" w:rsidRDefault="00B10912">
      <w:pPr>
        <w:pStyle w:val="ListParagraph1"/>
        <w:spacing w:line="360" w:lineRule="auto"/>
        <w:ind w:left="0" w:firstLine="480"/>
        <w:rPr>
          <w:rFonts w:ascii="Times New Roman" w:hAnsi="Times New Roman"/>
          <w:i/>
          <w:sz w:val="24"/>
          <w:szCs w:val="24"/>
        </w:rPr>
      </w:pPr>
      <w:r w:rsidRPr="00F14640">
        <w:rPr>
          <w:rFonts w:ascii="Times New Roman" w:hAnsi="Times New Roman"/>
          <w:i/>
          <w:sz w:val="24"/>
          <w:szCs w:val="24"/>
        </w:rPr>
        <w:t>(terlampir)</w:t>
      </w:r>
    </w:p>
    <w:p w:rsidR="00B10912" w:rsidRPr="00F14640" w:rsidRDefault="00B10912">
      <w:pPr>
        <w:pStyle w:val="ListParagraph1"/>
        <w:numPr>
          <w:ilvl w:val="0"/>
          <w:numId w:val="9"/>
        </w:numPr>
        <w:spacing w:after="0" w:line="360" w:lineRule="auto"/>
        <w:rPr>
          <w:rFonts w:ascii="Times New Roman" w:hAnsi="Times New Roman"/>
          <w:b/>
          <w:sz w:val="24"/>
          <w:szCs w:val="24"/>
        </w:rPr>
      </w:pPr>
      <w:r w:rsidRPr="00F14640">
        <w:rPr>
          <w:rFonts w:ascii="Times New Roman" w:hAnsi="Times New Roman"/>
          <w:b/>
          <w:sz w:val="24"/>
          <w:szCs w:val="24"/>
        </w:rPr>
        <w:t xml:space="preserve">RINCIAN PEMBIAYAAN </w:t>
      </w:r>
    </w:p>
    <w:p w:rsidR="00B10912" w:rsidRPr="00F14640" w:rsidRDefault="00B10912">
      <w:pPr>
        <w:pStyle w:val="ListParagraph1"/>
        <w:spacing w:after="0" w:line="360" w:lineRule="auto"/>
        <w:ind w:left="0" w:firstLine="480"/>
        <w:rPr>
          <w:rFonts w:ascii="Times New Roman" w:hAnsi="Times New Roman"/>
          <w:i/>
          <w:sz w:val="24"/>
          <w:szCs w:val="24"/>
        </w:rPr>
      </w:pPr>
      <w:r w:rsidRPr="00F14640">
        <w:rPr>
          <w:rFonts w:ascii="Times New Roman" w:hAnsi="Times New Roman"/>
          <w:i/>
          <w:sz w:val="24"/>
          <w:szCs w:val="24"/>
        </w:rPr>
        <w:t>(terlampir)</w:t>
      </w:r>
    </w:p>
    <w:p w:rsidR="00B10912" w:rsidRPr="00F14640" w:rsidRDefault="00B10912">
      <w:pPr>
        <w:numPr>
          <w:ilvl w:val="0"/>
          <w:numId w:val="9"/>
        </w:numPr>
        <w:spacing w:after="0" w:line="360" w:lineRule="auto"/>
        <w:jc w:val="both"/>
        <w:rPr>
          <w:rFonts w:ascii="Times New Roman" w:hAnsi="Times New Roman"/>
          <w:b/>
          <w:sz w:val="24"/>
          <w:szCs w:val="24"/>
        </w:rPr>
      </w:pPr>
      <w:r w:rsidRPr="00F14640">
        <w:rPr>
          <w:rFonts w:ascii="Times New Roman" w:hAnsi="Times New Roman"/>
          <w:b/>
          <w:sz w:val="24"/>
          <w:szCs w:val="24"/>
        </w:rPr>
        <w:t>ESTIMASI DANA</w:t>
      </w:r>
    </w:p>
    <w:p w:rsidR="00B10912" w:rsidRPr="00F14640" w:rsidRDefault="00B10912">
      <w:pPr>
        <w:spacing w:after="0" w:line="360" w:lineRule="auto"/>
        <w:ind w:left="425"/>
        <w:jc w:val="both"/>
        <w:rPr>
          <w:rFonts w:ascii="Times New Roman" w:hAnsi="Times New Roman"/>
          <w:sz w:val="24"/>
          <w:szCs w:val="24"/>
        </w:rPr>
      </w:pPr>
      <w:r w:rsidRPr="00F14640">
        <w:rPr>
          <w:rFonts w:ascii="Times New Roman" w:hAnsi="Times New Roman"/>
          <w:sz w:val="24"/>
          <w:szCs w:val="24"/>
        </w:rPr>
        <w:t>(</w:t>
      </w:r>
      <w:r w:rsidR="00B933A3">
        <w:rPr>
          <w:rFonts w:ascii="Times New Roman" w:hAnsi="Times New Roman"/>
          <w:i/>
          <w:sz w:val="24"/>
          <w:szCs w:val="24"/>
        </w:rPr>
        <w:t>t</w:t>
      </w:r>
      <w:r w:rsidRPr="00F14640">
        <w:rPr>
          <w:rFonts w:ascii="Times New Roman" w:hAnsi="Times New Roman"/>
          <w:i/>
          <w:sz w:val="24"/>
          <w:szCs w:val="24"/>
        </w:rPr>
        <w:t>erlampir</w:t>
      </w:r>
      <w:r w:rsidRPr="00F14640">
        <w:rPr>
          <w:rFonts w:ascii="Times New Roman" w:hAnsi="Times New Roman"/>
          <w:sz w:val="24"/>
          <w:szCs w:val="24"/>
        </w:rPr>
        <w:t>)</w:t>
      </w:r>
    </w:p>
    <w:p w:rsidR="00B10912" w:rsidRPr="00F14640" w:rsidRDefault="00B10912">
      <w:pPr>
        <w:pStyle w:val="ListParagraph1"/>
        <w:numPr>
          <w:ilvl w:val="0"/>
          <w:numId w:val="9"/>
        </w:numPr>
        <w:spacing w:after="0" w:line="360" w:lineRule="auto"/>
        <w:rPr>
          <w:rFonts w:ascii="Times New Roman" w:hAnsi="Times New Roman"/>
          <w:b/>
          <w:sz w:val="24"/>
          <w:szCs w:val="24"/>
        </w:rPr>
      </w:pPr>
      <w:r w:rsidRPr="00F14640">
        <w:rPr>
          <w:rFonts w:ascii="Times New Roman" w:hAnsi="Times New Roman"/>
          <w:b/>
          <w:sz w:val="24"/>
          <w:szCs w:val="24"/>
        </w:rPr>
        <w:t>TARGET PESERTA</w:t>
      </w:r>
    </w:p>
    <w:p w:rsidR="00B10912" w:rsidRPr="00F14640" w:rsidRDefault="00B10912">
      <w:pPr>
        <w:pStyle w:val="ListParagraph1"/>
        <w:spacing w:after="0" w:line="360" w:lineRule="auto"/>
        <w:ind w:left="425"/>
        <w:rPr>
          <w:rFonts w:ascii="Times New Roman" w:hAnsi="Times New Roman"/>
          <w:i/>
          <w:sz w:val="24"/>
          <w:szCs w:val="24"/>
        </w:rPr>
      </w:pPr>
      <w:r w:rsidRPr="00F14640">
        <w:rPr>
          <w:rFonts w:ascii="Times New Roman" w:hAnsi="Times New Roman"/>
          <w:i/>
          <w:sz w:val="24"/>
          <w:szCs w:val="24"/>
        </w:rPr>
        <w:t>(</w:t>
      </w:r>
      <w:r w:rsidR="00B933A3">
        <w:rPr>
          <w:rFonts w:ascii="Times New Roman" w:hAnsi="Times New Roman"/>
          <w:i/>
          <w:sz w:val="24"/>
          <w:szCs w:val="24"/>
        </w:rPr>
        <w:t>t</w:t>
      </w:r>
      <w:r w:rsidRPr="00F14640">
        <w:rPr>
          <w:rFonts w:ascii="Times New Roman" w:hAnsi="Times New Roman"/>
          <w:i/>
          <w:sz w:val="24"/>
          <w:szCs w:val="24"/>
        </w:rPr>
        <w:t>erlampir)</w:t>
      </w:r>
    </w:p>
    <w:p w:rsidR="00B10912" w:rsidRPr="00F14640" w:rsidRDefault="00B10912" w:rsidP="003B40C2">
      <w:pPr>
        <w:spacing w:after="0" w:line="360" w:lineRule="auto"/>
        <w:jc w:val="both"/>
        <w:rPr>
          <w:rFonts w:ascii="Times New Roman" w:hAnsi="Times New Roman"/>
          <w:sz w:val="24"/>
          <w:szCs w:val="24"/>
        </w:rPr>
      </w:pPr>
    </w:p>
    <w:p w:rsidR="00D417A5" w:rsidRPr="00F14640" w:rsidRDefault="00D417A5" w:rsidP="003B40C2">
      <w:pPr>
        <w:spacing w:after="0" w:line="360" w:lineRule="auto"/>
        <w:jc w:val="both"/>
        <w:rPr>
          <w:rFonts w:ascii="Times New Roman" w:hAnsi="Times New Roman"/>
          <w:sz w:val="24"/>
          <w:szCs w:val="24"/>
        </w:rPr>
      </w:pPr>
    </w:p>
    <w:p w:rsidR="00B10912" w:rsidRPr="00F14640" w:rsidRDefault="00B10912">
      <w:pPr>
        <w:widowControl w:val="0"/>
        <w:spacing w:after="0" w:line="360" w:lineRule="auto"/>
        <w:rPr>
          <w:rFonts w:ascii="Times New Roman" w:hAnsi="Times New Roman"/>
          <w:i/>
          <w:sz w:val="24"/>
          <w:szCs w:val="24"/>
        </w:rPr>
      </w:pPr>
      <w:r w:rsidRPr="00F14640">
        <w:rPr>
          <w:rFonts w:ascii="Times New Roman" w:hAnsi="Times New Roman"/>
          <w:i/>
          <w:sz w:val="24"/>
          <w:szCs w:val="24"/>
        </w:rPr>
        <w:t>Lampiran I</w:t>
      </w:r>
    </w:p>
    <w:p w:rsidR="00B10912" w:rsidRPr="00F14640" w:rsidRDefault="00B10912">
      <w:pPr>
        <w:widowControl w:val="0"/>
        <w:spacing w:after="0" w:line="360" w:lineRule="auto"/>
        <w:jc w:val="center"/>
        <w:rPr>
          <w:rFonts w:ascii="Times New Roman" w:hAnsi="Times New Roman"/>
          <w:i/>
          <w:sz w:val="24"/>
          <w:szCs w:val="24"/>
        </w:rPr>
      </w:pPr>
      <w:r w:rsidRPr="00F14640">
        <w:rPr>
          <w:rFonts w:ascii="Times New Roman" w:eastAsia="Arial Unicode MS" w:hAnsi="Times New Roman"/>
          <w:b/>
          <w:bCs/>
          <w:kern w:val="1"/>
          <w:sz w:val="24"/>
          <w:szCs w:val="24"/>
          <w:lang w:val="es-ES"/>
        </w:rPr>
        <w:t>SUSUNAN ACARA</w:t>
      </w:r>
      <w:r w:rsidRPr="00F14640">
        <w:rPr>
          <w:rFonts w:ascii="Times New Roman" w:eastAsia="Arial Unicode MS" w:hAnsi="Times New Roman"/>
          <w:b/>
          <w:kern w:val="1"/>
          <w:sz w:val="24"/>
          <w:szCs w:val="24"/>
          <w:lang w:val="es-ES"/>
        </w:rPr>
        <w:t xml:space="preserve"> </w:t>
      </w:r>
      <w:r w:rsidR="003B40C2" w:rsidRPr="00F14640">
        <w:rPr>
          <w:rFonts w:ascii="Times New Roman" w:eastAsia="Arial Unicode MS" w:hAnsi="Times New Roman"/>
          <w:b/>
          <w:iCs/>
          <w:kern w:val="1"/>
          <w:sz w:val="24"/>
          <w:szCs w:val="24"/>
          <w:lang w:val="es-ES"/>
        </w:rPr>
        <w:t>SEMINAR NASIONAL</w:t>
      </w:r>
    </w:p>
    <w:p w:rsidR="003B40C2" w:rsidRPr="00F14640" w:rsidRDefault="00C14F8A" w:rsidP="004B2160">
      <w:pPr>
        <w:widowControl w:val="0"/>
        <w:spacing w:after="0" w:line="360" w:lineRule="auto"/>
        <w:rPr>
          <w:rFonts w:ascii="Times New Roman" w:eastAsia="Arial Unicode MS" w:hAnsi="Times New Roman"/>
          <w:b/>
          <w:kern w:val="1"/>
          <w:sz w:val="24"/>
          <w:szCs w:val="24"/>
          <w:lang w:val="es-ES"/>
        </w:rPr>
      </w:pPr>
      <w:r>
        <w:rPr>
          <w:rFonts w:ascii="Times New Roman" w:eastAsia="Arial Unicode MS" w:hAnsi="Times New Roman"/>
          <w:b/>
          <w:kern w:val="1"/>
          <w:sz w:val="24"/>
          <w:szCs w:val="24"/>
          <w:lang w:val="es-ES"/>
        </w:rPr>
        <w:t>Sabtu, 20</w:t>
      </w:r>
      <w:r w:rsidR="003B40C2" w:rsidRPr="00F14640">
        <w:rPr>
          <w:rFonts w:ascii="Times New Roman" w:eastAsia="Arial Unicode MS" w:hAnsi="Times New Roman"/>
          <w:b/>
          <w:kern w:val="1"/>
          <w:sz w:val="24"/>
          <w:szCs w:val="24"/>
          <w:lang w:val="es-ES"/>
        </w:rPr>
        <w:t xml:space="preserve"> April 2019</w:t>
      </w:r>
    </w:p>
    <w:tbl>
      <w:tblPr>
        <w:tblW w:w="870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503"/>
        <w:gridCol w:w="1795"/>
        <w:gridCol w:w="2176"/>
        <w:gridCol w:w="1696"/>
      </w:tblGrid>
      <w:tr w:rsidR="00D67A7E" w:rsidRPr="00F14640" w:rsidTr="0014289A">
        <w:trPr>
          <w:trHeight w:val="809"/>
        </w:trPr>
        <w:tc>
          <w:tcPr>
            <w:tcW w:w="532" w:type="dxa"/>
            <w:shd w:val="clear" w:color="auto" w:fill="AEAAAA"/>
          </w:tcPr>
          <w:p w:rsidR="00D67A7E" w:rsidRPr="00F14640" w:rsidRDefault="00D67A7E" w:rsidP="00EF3E2C">
            <w:pPr>
              <w:jc w:val="center"/>
              <w:rPr>
                <w:rFonts w:ascii="Times New Roman" w:hAnsi="Times New Roman"/>
                <w:b/>
                <w:sz w:val="24"/>
                <w:szCs w:val="24"/>
              </w:rPr>
            </w:pPr>
            <w:r w:rsidRPr="00F14640">
              <w:rPr>
                <w:rFonts w:ascii="Times New Roman" w:hAnsi="Times New Roman"/>
                <w:b/>
                <w:sz w:val="24"/>
                <w:szCs w:val="24"/>
              </w:rPr>
              <w:t>No</w:t>
            </w:r>
          </w:p>
        </w:tc>
        <w:tc>
          <w:tcPr>
            <w:tcW w:w="2503" w:type="dxa"/>
            <w:shd w:val="clear" w:color="auto" w:fill="AEAAAA"/>
          </w:tcPr>
          <w:p w:rsidR="00D67A7E" w:rsidRPr="00F14640" w:rsidRDefault="00D67A7E" w:rsidP="00EF3E2C">
            <w:pPr>
              <w:jc w:val="center"/>
              <w:rPr>
                <w:rFonts w:ascii="Times New Roman" w:hAnsi="Times New Roman"/>
                <w:b/>
                <w:sz w:val="24"/>
                <w:szCs w:val="24"/>
              </w:rPr>
            </w:pPr>
            <w:r w:rsidRPr="00F14640">
              <w:rPr>
                <w:rFonts w:ascii="Times New Roman" w:hAnsi="Times New Roman"/>
                <w:b/>
                <w:sz w:val="24"/>
                <w:szCs w:val="24"/>
              </w:rPr>
              <w:t>Waktu</w:t>
            </w:r>
          </w:p>
          <w:p w:rsidR="00D67A7E" w:rsidRPr="00F14640" w:rsidRDefault="00D67A7E" w:rsidP="00EF3E2C">
            <w:pPr>
              <w:jc w:val="center"/>
              <w:rPr>
                <w:rFonts w:ascii="Times New Roman" w:hAnsi="Times New Roman"/>
                <w:b/>
                <w:sz w:val="24"/>
                <w:szCs w:val="24"/>
              </w:rPr>
            </w:pPr>
          </w:p>
        </w:tc>
        <w:tc>
          <w:tcPr>
            <w:tcW w:w="1795" w:type="dxa"/>
            <w:shd w:val="clear" w:color="auto" w:fill="AEAAAA"/>
          </w:tcPr>
          <w:p w:rsidR="00D67A7E" w:rsidRPr="00F14640" w:rsidRDefault="00D67A7E" w:rsidP="00EF3E2C">
            <w:pPr>
              <w:jc w:val="center"/>
              <w:rPr>
                <w:rFonts w:ascii="Times New Roman" w:hAnsi="Times New Roman"/>
                <w:b/>
                <w:sz w:val="24"/>
                <w:szCs w:val="24"/>
              </w:rPr>
            </w:pPr>
            <w:r w:rsidRPr="00F14640">
              <w:rPr>
                <w:rFonts w:ascii="Times New Roman" w:hAnsi="Times New Roman"/>
                <w:b/>
                <w:sz w:val="24"/>
                <w:szCs w:val="24"/>
              </w:rPr>
              <w:t>Acara</w:t>
            </w:r>
          </w:p>
        </w:tc>
        <w:tc>
          <w:tcPr>
            <w:tcW w:w="2176" w:type="dxa"/>
            <w:shd w:val="clear" w:color="auto" w:fill="AEAAAA"/>
          </w:tcPr>
          <w:p w:rsidR="00D67A7E" w:rsidRPr="00F14640" w:rsidRDefault="00D67A7E" w:rsidP="00EF3E2C">
            <w:pPr>
              <w:jc w:val="center"/>
              <w:rPr>
                <w:rFonts w:ascii="Times New Roman" w:hAnsi="Times New Roman"/>
                <w:b/>
                <w:sz w:val="24"/>
                <w:szCs w:val="24"/>
              </w:rPr>
            </w:pPr>
            <w:r w:rsidRPr="00F14640">
              <w:rPr>
                <w:rFonts w:ascii="Times New Roman" w:hAnsi="Times New Roman"/>
                <w:b/>
                <w:sz w:val="24"/>
                <w:szCs w:val="24"/>
              </w:rPr>
              <w:t>Keterangan</w:t>
            </w:r>
          </w:p>
        </w:tc>
        <w:tc>
          <w:tcPr>
            <w:tcW w:w="1696" w:type="dxa"/>
            <w:shd w:val="clear" w:color="auto" w:fill="AEAAAA"/>
          </w:tcPr>
          <w:p w:rsidR="00D67A7E" w:rsidRPr="00F14640" w:rsidRDefault="00D67A7E" w:rsidP="00EF3E2C">
            <w:pPr>
              <w:jc w:val="center"/>
              <w:rPr>
                <w:rFonts w:ascii="Times New Roman" w:hAnsi="Times New Roman"/>
                <w:b/>
                <w:sz w:val="24"/>
                <w:szCs w:val="24"/>
              </w:rPr>
            </w:pPr>
            <w:r w:rsidRPr="00F14640">
              <w:rPr>
                <w:rFonts w:ascii="Times New Roman" w:hAnsi="Times New Roman"/>
                <w:b/>
                <w:sz w:val="24"/>
                <w:szCs w:val="24"/>
              </w:rPr>
              <w:t>Penanggung Jawab</w:t>
            </w:r>
          </w:p>
        </w:tc>
      </w:tr>
      <w:tr w:rsidR="00D67A7E" w:rsidRPr="00F14640" w:rsidTr="0014289A">
        <w:trPr>
          <w:trHeight w:val="341"/>
        </w:trPr>
        <w:tc>
          <w:tcPr>
            <w:tcW w:w="532"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1.</w:t>
            </w:r>
          </w:p>
        </w:tc>
        <w:tc>
          <w:tcPr>
            <w:tcW w:w="2503"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07.30 – 08.00</w:t>
            </w: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Registrasi Peserta</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Daftar Ulang Peserta</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2C12B4" w:rsidP="00537D60">
            <w:pPr>
              <w:jc w:val="center"/>
              <w:rPr>
                <w:rFonts w:ascii="Times New Roman" w:hAnsi="Times New Roman"/>
                <w:sz w:val="24"/>
                <w:szCs w:val="24"/>
              </w:rPr>
            </w:pPr>
            <w:r w:rsidRPr="00F14640">
              <w:rPr>
                <w:rFonts w:ascii="Times New Roman" w:hAnsi="Times New Roman"/>
                <w:sz w:val="24"/>
                <w:szCs w:val="24"/>
              </w:rPr>
              <w:t>Ahmad Faizal Al Amin</w:t>
            </w:r>
          </w:p>
        </w:tc>
      </w:tr>
      <w:tr w:rsidR="00D67A7E" w:rsidRPr="00F14640" w:rsidTr="0014289A">
        <w:trPr>
          <w:trHeight w:val="188"/>
        </w:trPr>
        <w:tc>
          <w:tcPr>
            <w:tcW w:w="532"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2.</w:t>
            </w:r>
          </w:p>
        </w:tc>
        <w:tc>
          <w:tcPr>
            <w:tcW w:w="2503"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08.00 – 08.15</w:t>
            </w:r>
          </w:p>
        </w:tc>
        <w:tc>
          <w:tcPr>
            <w:tcW w:w="1795"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Pembukaan</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Pembukaan acara oleh MC</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Salma</w:t>
            </w:r>
            <w:r w:rsidR="002C12B4" w:rsidRPr="00F14640">
              <w:rPr>
                <w:rFonts w:ascii="Times New Roman" w:hAnsi="Times New Roman"/>
                <w:sz w:val="24"/>
                <w:szCs w:val="24"/>
              </w:rPr>
              <w:t>a Khoirun’ Nisaa</w:t>
            </w:r>
          </w:p>
        </w:tc>
      </w:tr>
      <w:tr w:rsidR="00D67A7E" w:rsidRPr="00F14640" w:rsidTr="0014289A">
        <w:trPr>
          <w:trHeight w:val="282"/>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Pembacaan Ayat Suci Al-Qu</w:t>
            </w:r>
            <w:r w:rsidR="00D07A56" w:rsidRPr="00F14640">
              <w:rPr>
                <w:rFonts w:ascii="Times New Roman" w:hAnsi="Times New Roman"/>
                <w:sz w:val="24"/>
                <w:szCs w:val="24"/>
              </w:rPr>
              <w:t>r</w:t>
            </w:r>
            <w:r w:rsidRPr="00F14640">
              <w:rPr>
                <w:rFonts w:ascii="Times New Roman" w:hAnsi="Times New Roman"/>
                <w:sz w:val="24"/>
                <w:szCs w:val="24"/>
              </w:rPr>
              <w:t>’an</w:t>
            </w:r>
          </w:p>
        </w:tc>
        <w:tc>
          <w:tcPr>
            <w:tcW w:w="1696" w:type="dxa"/>
            <w:shd w:val="clear" w:color="auto" w:fill="auto"/>
            <w:vAlign w:val="center"/>
          </w:tcPr>
          <w:p w:rsidR="00D67A7E" w:rsidRPr="00F14640" w:rsidRDefault="002C12B4" w:rsidP="00537D60">
            <w:pPr>
              <w:tabs>
                <w:tab w:val="left" w:pos="438"/>
                <w:tab w:val="center" w:pos="904"/>
              </w:tabs>
              <w:jc w:val="center"/>
              <w:rPr>
                <w:rFonts w:ascii="Times New Roman" w:hAnsi="Times New Roman"/>
                <w:sz w:val="24"/>
                <w:szCs w:val="24"/>
              </w:rPr>
            </w:pPr>
            <w:r w:rsidRPr="00F14640">
              <w:rPr>
                <w:rFonts w:ascii="Times New Roman" w:hAnsi="Times New Roman"/>
                <w:sz w:val="24"/>
                <w:szCs w:val="24"/>
              </w:rPr>
              <w:t>Salmaa Khoirun’ Nisaa</w:t>
            </w:r>
          </w:p>
        </w:tc>
      </w:tr>
      <w:tr w:rsidR="00D67A7E" w:rsidRPr="00F14640" w:rsidTr="0014289A">
        <w:trPr>
          <w:trHeight w:val="281"/>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 xml:space="preserve">Menyanyikan </w:t>
            </w:r>
            <w:r w:rsidR="00594B72">
              <w:rPr>
                <w:rFonts w:ascii="Times New Roman" w:hAnsi="Times New Roman"/>
                <w:sz w:val="24"/>
                <w:szCs w:val="24"/>
              </w:rPr>
              <w:t xml:space="preserve">Lagu </w:t>
            </w:r>
            <w:r w:rsidRPr="00F14640">
              <w:rPr>
                <w:rFonts w:ascii="Times New Roman" w:hAnsi="Times New Roman"/>
                <w:sz w:val="24"/>
                <w:szCs w:val="24"/>
              </w:rPr>
              <w:t>Indonesia Raya</w:t>
            </w:r>
          </w:p>
        </w:tc>
        <w:tc>
          <w:tcPr>
            <w:tcW w:w="1696" w:type="dxa"/>
            <w:shd w:val="clear" w:color="auto" w:fill="auto"/>
            <w:vAlign w:val="center"/>
          </w:tcPr>
          <w:p w:rsidR="00D67A7E" w:rsidRPr="00F14640" w:rsidRDefault="002C12B4" w:rsidP="00537D60">
            <w:pPr>
              <w:jc w:val="center"/>
              <w:rPr>
                <w:rFonts w:ascii="Times New Roman" w:hAnsi="Times New Roman"/>
                <w:sz w:val="24"/>
                <w:szCs w:val="24"/>
              </w:rPr>
            </w:pPr>
            <w:r w:rsidRPr="00F14640">
              <w:rPr>
                <w:rFonts w:ascii="Times New Roman" w:hAnsi="Times New Roman"/>
                <w:sz w:val="24"/>
                <w:szCs w:val="24"/>
                <w:lang w:val="es-ES"/>
              </w:rPr>
              <w:t>Yusrina Khairin Rusydina</w:t>
            </w:r>
          </w:p>
        </w:tc>
      </w:tr>
      <w:tr w:rsidR="00D67A7E" w:rsidRPr="00F14640" w:rsidTr="0014289A">
        <w:trPr>
          <w:trHeight w:val="126"/>
        </w:trPr>
        <w:tc>
          <w:tcPr>
            <w:tcW w:w="532"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3.</w:t>
            </w:r>
          </w:p>
        </w:tc>
        <w:tc>
          <w:tcPr>
            <w:tcW w:w="2503"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08.15 – 08.30</w:t>
            </w:r>
          </w:p>
        </w:tc>
        <w:tc>
          <w:tcPr>
            <w:tcW w:w="1795"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Sambutan</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Sambutan Ketua Panitia</w:t>
            </w: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(Reylian Prealdream Anareka)</w:t>
            </w:r>
          </w:p>
        </w:tc>
        <w:tc>
          <w:tcPr>
            <w:tcW w:w="1696" w:type="dxa"/>
            <w:shd w:val="clear" w:color="auto" w:fill="auto"/>
            <w:vAlign w:val="center"/>
          </w:tcPr>
          <w:p w:rsidR="00537D60" w:rsidRPr="00F14640" w:rsidRDefault="00537D60"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rPr>
              <w:t>Ahmad Faizal Al Amin</w:t>
            </w:r>
          </w:p>
        </w:tc>
      </w:tr>
      <w:tr w:rsidR="00D67A7E" w:rsidRPr="00F14640" w:rsidTr="0014289A">
        <w:trPr>
          <w:trHeight w:val="125"/>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Sambutan Ketua Umum FOSTI</w:t>
            </w: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(Muhammad Vicky Al Hasri)</w:t>
            </w:r>
          </w:p>
        </w:tc>
        <w:tc>
          <w:tcPr>
            <w:tcW w:w="1696" w:type="dxa"/>
            <w:shd w:val="clear" w:color="auto" w:fill="auto"/>
            <w:vAlign w:val="center"/>
          </w:tcPr>
          <w:p w:rsidR="00D67A7E" w:rsidRPr="00F14640" w:rsidRDefault="000A0792" w:rsidP="00537D60">
            <w:pPr>
              <w:jc w:val="center"/>
              <w:rPr>
                <w:rFonts w:ascii="Times New Roman" w:hAnsi="Times New Roman"/>
                <w:sz w:val="24"/>
                <w:szCs w:val="24"/>
              </w:rPr>
            </w:pPr>
            <w:r w:rsidRPr="00F14640">
              <w:rPr>
                <w:rFonts w:ascii="Times New Roman" w:hAnsi="Times New Roman"/>
                <w:sz w:val="24"/>
                <w:szCs w:val="24"/>
                <w:lang w:val="es-ES"/>
              </w:rPr>
              <w:t>Brian Aditya Hermansyah</w:t>
            </w:r>
          </w:p>
        </w:tc>
      </w:tr>
      <w:tr w:rsidR="00D67A7E" w:rsidRPr="00F14640" w:rsidTr="0014289A">
        <w:trPr>
          <w:trHeight w:val="282"/>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Sambutan Kaprodi FKI</w:t>
            </w: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(Heru Supriyono</w:t>
            </w:r>
            <w:r w:rsidR="00BC4F98" w:rsidRPr="00F14640">
              <w:rPr>
                <w:rFonts w:ascii="Times New Roman" w:hAnsi="Times New Roman"/>
                <w:sz w:val="24"/>
                <w:szCs w:val="24"/>
              </w:rPr>
              <w:t>,</w:t>
            </w:r>
            <w:r w:rsidR="00C73D85" w:rsidRPr="00F14640">
              <w:rPr>
                <w:rFonts w:ascii="Times New Roman" w:hAnsi="Times New Roman"/>
                <w:sz w:val="24"/>
                <w:szCs w:val="24"/>
              </w:rPr>
              <w:t xml:space="preserve"> Ph.D</w:t>
            </w:r>
            <w:r w:rsidRPr="00F14640">
              <w:rPr>
                <w:rFonts w:ascii="Times New Roman" w:hAnsi="Times New Roman"/>
                <w:sz w:val="24"/>
                <w:szCs w:val="24"/>
              </w:rPr>
              <w:t>)</w:t>
            </w:r>
          </w:p>
        </w:tc>
        <w:tc>
          <w:tcPr>
            <w:tcW w:w="1696" w:type="dxa"/>
            <w:shd w:val="clear" w:color="auto" w:fill="auto"/>
            <w:vAlign w:val="center"/>
          </w:tcPr>
          <w:p w:rsidR="00537D60" w:rsidRPr="00F14640" w:rsidRDefault="00537D60"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rPr>
              <w:t>Ahmad Faizal Al Amin</w:t>
            </w:r>
          </w:p>
        </w:tc>
      </w:tr>
      <w:tr w:rsidR="00D67A7E" w:rsidRPr="00F14640" w:rsidTr="0014289A">
        <w:trPr>
          <w:trHeight w:val="281"/>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0A0792" w:rsidP="00537D60">
            <w:pPr>
              <w:jc w:val="center"/>
              <w:rPr>
                <w:rFonts w:ascii="Times New Roman" w:hAnsi="Times New Roman"/>
                <w:sz w:val="24"/>
                <w:szCs w:val="24"/>
              </w:rPr>
            </w:pPr>
            <w:r w:rsidRPr="00F14640">
              <w:rPr>
                <w:rFonts w:ascii="Times New Roman" w:hAnsi="Times New Roman"/>
                <w:sz w:val="24"/>
                <w:szCs w:val="24"/>
              </w:rPr>
              <w:t>Sambutan Dekan FKI</w:t>
            </w: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lastRenderedPageBreak/>
              <w:t>(</w:t>
            </w:r>
            <w:r w:rsidR="00BC4F98" w:rsidRPr="00F14640">
              <w:rPr>
                <w:rFonts w:ascii="Times New Roman" w:hAnsi="Times New Roman"/>
                <w:sz w:val="24"/>
                <w:szCs w:val="24"/>
              </w:rPr>
              <w:t>Nurgiyatna,</w:t>
            </w:r>
            <w:r w:rsidRPr="00F14640">
              <w:rPr>
                <w:rFonts w:ascii="Times New Roman" w:hAnsi="Times New Roman"/>
                <w:sz w:val="24"/>
                <w:szCs w:val="24"/>
              </w:rPr>
              <w:t>Ph.D</w:t>
            </w:r>
            <w:r w:rsidR="00BC4F98" w:rsidRPr="00F14640">
              <w:rPr>
                <w:rFonts w:ascii="Times New Roman" w:hAnsi="Times New Roman"/>
                <w:sz w:val="24"/>
                <w:szCs w:val="24"/>
              </w:rPr>
              <w:t>.</w:t>
            </w:r>
            <w:r w:rsidRPr="00F14640">
              <w:rPr>
                <w:rFonts w:ascii="Times New Roman" w:hAnsi="Times New Roman"/>
                <w:sz w:val="24"/>
                <w:szCs w:val="24"/>
              </w:rPr>
              <w:t>)</w:t>
            </w:r>
          </w:p>
        </w:tc>
        <w:tc>
          <w:tcPr>
            <w:tcW w:w="1696" w:type="dxa"/>
            <w:shd w:val="clear" w:color="auto" w:fill="auto"/>
            <w:vAlign w:val="center"/>
          </w:tcPr>
          <w:p w:rsidR="00D67A7E" w:rsidRPr="00F14640" w:rsidRDefault="000A0792" w:rsidP="00537D60">
            <w:pPr>
              <w:jc w:val="center"/>
              <w:rPr>
                <w:rFonts w:ascii="Times New Roman" w:hAnsi="Times New Roman"/>
                <w:sz w:val="24"/>
                <w:szCs w:val="24"/>
              </w:rPr>
            </w:pPr>
            <w:r w:rsidRPr="00F14640">
              <w:rPr>
                <w:rFonts w:ascii="Times New Roman" w:hAnsi="Times New Roman"/>
                <w:sz w:val="24"/>
                <w:szCs w:val="24"/>
                <w:lang w:val="es-ES"/>
              </w:rPr>
              <w:lastRenderedPageBreak/>
              <w:t>Brian Aditya Hermansyah</w:t>
            </w:r>
          </w:p>
        </w:tc>
      </w:tr>
      <w:tr w:rsidR="0014289A" w:rsidRPr="00F14640" w:rsidTr="0014289A">
        <w:trPr>
          <w:trHeight w:val="1871"/>
        </w:trPr>
        <w:tc>
          <w:tcPr>
            <w:tcW w:w="532" w:type="dxa"/>
            <w:shd w:val="clear" w:color="auto" w:fill="auto"/>
            <w:vAlign w:val="center"/>
          </w:tcPr>
          <w:p w:rsidR="0014289A" w:rsidRPr="00F14640" w:rsidRDefault="0014289A" w:rsidP="00537D60">
            <w:pPr>
              <w:jc w:val="center"/>
              <w:rPr>
                <w:rFonts w:ascii="Times New Roman" w:hAnsi="Times New Roman"/>
                <w:sz w:val="24"/>
                <w:szCs w:val="24"/>
              </w:rPr>
            </w:pPr>
          </w:p>
          <w:p w:rsidR="0014289A" w:rsidRPr="00F14640" w:rsidRDefault="0014289A" w:rsidP="00537D60">
            <w:pPr>
              <w:jc w:val="center"/>
              <w:rPr>
                <w:rFonts w:ascii="Times New Roman" w:hAnsi="Times New Roman"/>
                <w:sz w:val="24"/>
                <w:szCs w:val="24"/>
              </w:rPr>
            </w:pPr>
          </w:p>
          <w:p w:rsidR="0014289A" w:rsidRPr="00F14640" w:rsidRDefault="0014289A" w:rsidP="00537D60">
            <w:pPr>
              <w:jc w:val="center"/>
              <w:rPr>
                <w:rFonts w:ascii="Times New Roman" w:hAnsi="Times New Roman"/>
                <w:sz w:val="24"/>
                <w:szCs w:val="24"/>
              </w:rPr>
            </w:pPr>
            <w:r w:rsidRPr="00F14640">
              <w:rPr>
                <w:rFonts w:ascii="Times New Roman" w:hAnsi="Times New Roman"/>
                <w:sz w:val="24"/>
                <w:szCs w:val="24"/>
              </w:rPr>
              <w:t>4.</w:t>
            </w:r>
          </w:p>
        </w:tc>
        <w:tc>
          <w:tcPr>
            <w:tcW w:w="2503" w:type="dxa"/>
            <w:shd w:val="clear" w:color="auto" w:fill="auto"/>
            <w:vAlign w:val="center"/>
          </w:tcPr>
          <w:p w:rsidR="0014289A" w:rsidRPr="00F14640" w:rsidRDefault="0014289A" w:rsidP="00537D60">
            <w:pPr>
              <w:jc w:val="center"/>
              <w:rPr>
                <w:rFonts w:ascii="Times New Roman" w:hAnsi="Times New Roman"/>
                <w:sz w:val="24"/>
                <w:szCs w:val="24"/>
              </w:rPr>
            </w:pPr>
          </w:p>
          <w:p w:rsidR="0014289A" w:rsidRPr="00F14640" w:rsidRDefault="0014289A" w:rsidP="00537D60">
            <w:pPr>
              <w:jc w:val="center"/>
              <w:rPr>
                <w:rFonts w:ascii="Times New Roman" w:hAnsi="Times New Roman"/>
                <w:sz w:val="24"/>
                <w:szCs w:val="24"/>
              </w:rPr>
            </w:pPr>
          </w:p>
          <w:p w:rsidR="0014289A" w:rsidRPr="00F14640" w:rsidRDefault="0014289A" w:rsidP="00537D60">
            <w:pPr>
              <w:jc w:val="center"/>
              <w:rPr>
                <w:rFonts w:ascii="Times New Roman" w:hAnsi="Times New Roman"/>
                <w:sz w:val="24"/>
                <w:szCs w:val="24"/>
              </w:rPr>
            </w:pPr>
            <w:r w:rsidRPr="00F14640">
              <w:rPr>
                <w:rFonts w:ascii="Times New Roman" w:hAnsi="Times New Roman"/>
                <w:sz w:val="24"/>
                <w:szCs w:val="24"/>
              </w:rPr>
              <w:t>08.30 – 09.45</w:t>
            </w:r>
          </w:p>
        </w:tc>
        <w:tc>
          <w:tcPr>
            <w:tcW w:w="1795" w:type="dxa"/>
            <w:shd w:val="clear" w:color="auto" w:fill="auto"/>
            <w:vAlign w:val="center"/>
          </w:tcPr>
          <w:p w:rsidR="0014289A" w:rsidRPr="00F14640" w:rsidRDefault="0014289A" w:rsidP="0014289A">
            <w:pPr>
              <w:jc w:val="center"/>
              <w:rPr>
                <w:rFonts w:ascii="Times New Roman" w:hAnsi="Times New Roman"/>
                <w:sz w:val="24"/>
                <w:szCs w:val="24"/>
              </w:rPr>
            </w:pPr>
          </w:p>
          <w:p w:rsidR="0014289A" w:rsidRPr="00F14640" w:rsidRDefault="0014289A" w:rsidP="0014289A">
            <w:pPr>
              <w:jc w:val="center"/>
              <w:rPr>
                <w:rFonts w:ascii="Times New Roman" w:hAnsi="Times New Roman"/>
                <w:sz w:val="24"/>
                <w:szCs w:val="24"/>
              </w:rPr>
            </w:pPr>
            <w:r w:rsidRPr="00F14640">
              <w:rPr>
                <w:rFonts w:ascii="Times New Roman" w:hAnsi="Times New Roman"/>
                <w:sz w:val="24"/>
                <w:szCs w:val="24"/>
              </w:rPr>
              <w:t>Judul materi 1</w:t>
            </w:r>
          </w:p>
          <w:p w:rsidR="0014289A" w:rsidRPr="00F14640" w:rsidRDefault="0014289A" w:rsidP="0014289A">
            <w:pPr>
              <w:jc w:val="center"/>
              <w:rPr>
                <w:rFonts w:ascii="Times New Roman" w:hAnsi="Times New Roman"/>
                <w:sz w:val="24"/>
                <w:szCs w:val="24"/>
              </w:rPr>
            </w:pPr>
          </w:p>
          <w:p w:rsidR="0014289A" w:rsidRPr="00F14640" w:rsidRDefault="0014289A" w:rsidP="0014289A">
            <w:pPr>
              <w:jc w:val="center"/>
              <w:rPr>
                <w:rFonts w:ascii="Times New Roman" w:hAnsi="Times New Roman"/>
                <w:sz w:val="24"/>
                <w:szCs w:val="24"/>
              </w:rPr>
            </w:pPr>
          </w:p>
        </w:tc>
        <w:tc>
          <w:tcPr>
            <w:tcW w:w="2176" w:type="dxa"/>
            <w:shd w:val="clear" w:color="auto" w:fill="auto"/>
            <w:vAlign w:val="center"/>
          </w:tcPr>
          <w:p w:rsidR="0014289A" w:rsidRPr="00F14640" w:rsidRDefault="0014289A" w:rsidP="0014289A">
            <w:pPr>
              <w:jc w:val="center"/>
              <w:rPr>
                <w:rFonts w:ascii="Times New Roman" w:hAnsi="Times New Roman"/>
                <w:sz w:val="24"/>
                <w:szCs w:val="24"/>
              </w:rPr>
            </w:pPr>
          </w:p>
          <w:p w:rsidR="0014289A" w:rsidRPr="00F14640" w:rsidRDefault="0014289A" w:rsidP="0014289A">
            <w:pPr>
              <w:jc w:val="center"/>
              <w:rPr>
                <w:rFonts w:ascii="Times New Roman" w:hAnsi="Times New Roman"/>
                <w:sz w:val="24"/>
                <w:szCs w:val="24"/>
              </w:rPr>
            </w:pPr>
            <w:r w:rsidRPr="00F14640">
              <w:rPr>
                <w:rFonts w:ascii="Times New Roman" w:hAnsi="Times New Roman"/>
                <w:sz w:val="24"/>
                <w:szCs w:val="24"/>
              </w:rPr>
              <w:t xml:space="preserve">Materi </w:t>
            </w:r>
            <w:r w:rsidRPr="00F14640">
              <w:rPr>
                <w:rFonts w:ascii="Times New Roman" w:hAnsi="Times New Roman"/>
                <w:i/>
                <w:sz w:val="24"/>
                <w:szCs w:val="24"/>
              </w:rPr>
              <w:t>Mobile Apps</w:t>
            </w:r>
          </w:p>
          <w:p w:rsidR="0014289A" w:rsidRPr="00F14640" w:rsidRDefault="0014289A" w:rsidP="0014289A">
            <w:pPr>
              <w:jc w:val="center"/>
              <w:rPr>
                <w:rFonts w:ascii="Times New Roman" w:hAnsi="Times New Roman"/>
                <w:sz w:val="24"/>
                <w:szCs w:val="24"/>
              </w:rPr>
            </w:pPr>
            <w:r w:rsidRPr="00F14640">
              <w:rPr>
                <w:rFonts w:ascii="Times New Roman" w:hAnsi="Times New Roman"/>
                <w:sz w:val="24"/>
                <w:szCs w:val="24"/>
              </w:rPr>
              <w:t>(</w:t>
            </w:r>
            <w:r w:rsidR="00A67F45">
              <w:rPr>
                <w:rFonts w:ascii="Times New Roman" w:hAnsi="Times New Roman"/>
                <w:sz w:val="24"/>
                <w:szCs w:val="24"/>
              </w:rPr>
              <w:t>Annisa Nurul Azhar</w:t>
            </w:r>
            <w:r w:rsidRPr="00F14640">
              <w:rPr>
                <w:rFonts w:ascii="Times New Roman" w:hAnsi="Times New Roman"/>
                <w:sz w:val="24"/>
                <w:szCs w:val="24"/>
              </w:rPr>
              <w:t>)</w:t>
            </w:r>
          </w:p>
          <w:p w:rsidR="0014289A" w:rsidRPr="00F14640" w:rsidRDefault="0014289A" w:rsidP="0014289A">
            <w:pPr>
              <w:jc w:val="center"/>
              <w:rPr>
                <w:rFonts w:ascii="Times New Roman" w:hAnsi="Times New Roman"/>
                <w:sz w:val="24"/>
                <w:szCs w:val="24"/>
              </w:rPr>
            </w:pPr>
          </w:p>
          <w:p w:rsidR="0014289A" w:rsidRPr="00F14640" w:rsidRDefault="0014289A" w:rsidP="0014289A">
            <w:pPr>
              <w:jc w:val="center"/>
              <w:rPr>
                <w:rFonts w:ascii="Times New Roman" w:hAnsi="Times New Roman"/>
                <w:sz w:val="24"/>
                <w:szCs w:val="24"/>
              </w:rPr>
            </w:pPr>
          </w:p>
        </w:tc>
        <w:tc>
          <w:tcPr>
            <w:tcW w:w="1696" w:type="dxa"/>
            <w:shd w:val="clear" w:color="auto" w:fill="auto"/>
            <w:vAlign w:val="center"/>
          </w:tcPr>
          <w:p w:rsidR="0014289A" w:rsidRPr="00F14640" w:rsidRDefault="0014289A" w:rsidP="0014289A">
            <w:pPr>
              <w:jc w:val="center"/>
              <w:rPr>
                <w:rFonts w:ascii="Times New Roman" w:hAnsi="Times New Roman"/>
                <w:sz w:val="24"/>
                <w:szCs w:val="24"/>
              </w:rPr>
            </w:pPr>
            <w:r w:rsidRPr="00F14640">
              <w:rPr>
                <w:rFonts w:ascii="Times New Roman" w:hAnsi="Times New Roman"/>
                <w:sz w:val="24"/>
                <w:szCs w:val="24"/>
                <w:lang w:val="es-ES"/>
              </w:rPr>
              <w:t>Dzaki Fadhlurrohman</w:t>
            </w:r>
          </w:p>
          <w:p w:rsidR="0014289A" w:rsidRPr="00F14640" w:rsidRDefault="0014289A" w:rsidP="0014289A">
            <w:pPr>
              <w:jc w:val="center"/>
              <w:rPr>
                <w:rFonts w:ascii="Times New Roman" w:hAnsi="Times New Roman"/>
                <w:sz w:val="24"/>
                <w:szCs w:val="24"/>
              </w:rPr>
            </w:pPr>
          </w:p>
          <w:p w:rsidR="0014289A" w:rsidRPr="00F14640" w:rsidRDefault="0014289A" w:rsidP="0014289A">
            <w:pPr>
              <w:jc w:val="center"/>
              <w:rPr>
                <w:rFonts w:ascii="Times New Roman" w:hAnsi="Times New Roman"/>
                <w:sz w:val="24"/>
                <w:szCs w:val="24"/>
              </w:rPr>
            </w:pPr>
          </w:p>
        </w:tc>
      </w:tr>
      <w:tr w:rsidR="00D67A7E" w:rsidRPr="00F14640" w:rsidTr="0014289A">
        <w:trPr>
          <w:trHeight w:val="642"/>
        </w:trPr>
        <w:tc>
          <w:tcPr>
            <w:tcW w:w="532"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5.</w:t>
            </w:r>
          </w:p>
        </w:tc>
        <w:tc>
          <w:tcPr>
            <w:tcW w:w="2503"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09.45 - 09.50</w:t>
            </w: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Seserahan kepada pemateri 1</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Menyerahkan kenang- kenangan kepada pemateri 1</w:t>
            </w:r>
          </w:p>
        </w:tc>
        <w:tc>
          <w:tcPr>
            <w:tcW w:w="1696" w:type="dxa"/>
            <w:shd w:val="clear" w:color="auto" w:fill="auto"/>
            <w:vAlign w:val="center"/>
          </w:tcPr>
          <w:p w:rsidR="00537D60" w:rsidRPr="00F14640" w:rsidRDefault="00537D60"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rPr>
              <w:t>Ahmad Faizal Al Amin</w:t>
            </w:r>
          </w:p>
        </w:tc>
      </w:tr>
      <w:tr w:rsidR="00D67A7E" w:rsidRPr="00F14640" w:rsidTr="0014289A">
        <w:trPr>
          <w:trHeight w:val="680"/>
        </w:trPr>
        <w:tc>
          <w:tcPr>
            <w:tcW w:w="532"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6.</w:t>
            </w:r>
          </w:p>
        </w:tc>
        <w:tc>
          <w:tcPr>
            <w:tcW w:w="2503"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09.50 – 10.05</w:t>
            </w: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Istirahat</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594B72">
              <w:rPr>
                <w:rFonts w:ascii="Times New Roman" w:hAnsi="Times New Roman"/>
                <w:i/>
                <w:sz w:val="24"/>
                <w:szCs w:val="24"/>
              </w:rPr>
              <w:t>Coffe Break</w:t>
            </w:r>
            <w:r w:rsidRPr="00F14640">
              <w:rPr>
                <w:rFonts w:ascii="Times New Roman" w:hAnsi="Times New Roman"/>
                <w:sz w:val="24"/>
                <w:szCs w:val="24"/>
              </w:rPr>
              <w:t xml:space="preserve"> (Gitar + menyanyi)</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2C12B4" w:rsidP="00537D60">
            <w:pPr>
              <w:jc w:val="center"/>
              <w:rPr>
                <w:rFonts w:ascii="Times New Roman" w:hAnsi="Times New Roman"/>
                <w:sz w:val="24"/>
                <w:szCs w:val="24"/>
              </w:rPr>
            </w:pPr>
            <w:r w:rsidRPr="00F14640">
              <w:rPr>
                <w:rFonts w:ascii="Times New Roman" w:hAnsi="Times New Roman"/>
                <w:sz w:val="24"/>
                <w:szCs w:val="24"/>
                <w:lang w:val="es-ES"/>
              </w:rPr>
              <w:t>Yusrina Khairin Rusydina</w:t>
            </w:r>
          </w:p>
        </w:tc>
      </w:tr>
      <w:tr w:rsidR="00D67A7E" w:rsidRPr="00F14640" w:rsidTr="0014289A">
        <w:trPr>
          <w:trHeight w:val="562"/>
        </w:trPr>
        <w:tc>
          <w:tcPr>
            <w:tcW w:w="532"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7.</w:t>
            </w:r>
          </w:p>
        </w:tc>
        <w:tc>
          <w:tcPr>
            <w:tcW w:w="2503"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10.05 – 11.20</w:t>
            </w: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Judul materi 2</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14289A" w:rsidP="00537D60">
            <w:pPr>
              <w:jc w:val="center"/>
              <w:rPr>
                <w:rFonts w:ascii="Times New Roman" w:hAnsi="Times New Roman"/>
                <w:sz w:val="24"/>
                <w:szCs w:val="24"/>
              </w:rPr>
            </w:pPr>
            <w:r w:rsidRPr="00F14640">
              <w:rPr>
                <w:rFonts w:ascii="Times New Roman" w:hAnsi="Times New Roman"/>
                <w:sz w:val="24"/>
                <w:szCs w:val="24"/>
              </w:rPr>
              <w:t xml:space="preserve">Materi </w:t>
            </w:r>
            <w:r w:rsidR="00677FCA" w:rsidRPr="00F14640">
              <w:rPr>
                <w:rFonts w:ascii="Times New Roman" w:hAnsi="Times New Roman"/>
                <w:sz w:val="24"/>
                <w:szCs w:val="24"/>
              </w:rPr>
              <w:t>Keamanan Aplikasi</w:t>
            </w:r>
          </w:p>
          <w:p w:rsidR="002975DF" w:rsidRPr="00F14640" w:rsidRDefault="002975DF" w:rsidP="00A67F45">
            <w:pPr>
              <w:jc w:val="center"/>
              <w:rPr>
                <w:rFonts w:ascii="Times New Roman" w:hAnsi="Times New Roman"/>
                <w:sz w:val="24"/>
                <w:szCs w:val="24"/>
              </w:rPr>
            </w:pPr>
            <w:r w:rsidRPr="00F14640">
              <w:rPr>
                <w:rFonts w:ascii="Times New Roman" w:hAnsi="Times New Roman"/>
                <w:sz w:val="24"/>
                <w:szCs w:val="24"/>
              </w:rPr>
              <w:t>(</w:t>
            </w:r>
            <w:r w:rsidR="00A67F45">
              <w:rPr>
                <w:rFonts w:ascii="Times New Roman" w:hAnsi="Times New Roman"/>
                <w:sz w:val="24"/>
                <w:szCs w:val="24"/>
              </w:rPr>
              <w:t>Esa Firman</w:t>
            </w:r>
            <w:r w:rsidRPr="00F14640">
              <w:rPr>
                <w:rFonts w:ascii="Times New Roman" w:hAnsi="Times New Roman"/>
                <w:sz w:val="24"/>
                <w:szCs w:val="24"/>
              </w:rPr>
              <w:t>)</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lang w:val="es-ES"/>
              </w:rPr>
              <w:t>Dzaki Fadhlurrohman</w:t>
            </w:r>
          </w:p>
        </w:tc>
      </w:tr>
      <w:tr w:rsidR="00D67A7E" w:rsidRPr="00F14640" w:rsidTr="0014289A">
        <w:trPr>
          <w:trHeight w:val="556"/>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Tanya Jawab</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Tanya Jawab</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lang w:val="es-ES"/>
              </w:rPr>
              <w:t>Dzaki Fadhlurrohman</w:t>
            </w:r>
          </w:p>
        </w:tc>
      </w:tr>
      <w:tr w:rsidR="00D67A7E" w:rsidRPr="00F14640" w:rsidTr="0014289A">
        <w:trPr>
          <w:trHeight w:val="283"/>
        </w:trPr>
        <w:tc>
          <w:tcPr>
            <w:tcW w:w="532"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8.</w:t>
            </w:r>
          </w:p>
        </w:tc>
        <w:tc>
          <w:tcPr>
            <w:tcW w:w="2503"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11.20 – 11.25</w:t>
            </w:r>
          </w:p>
        </w:tc>
        <w:tc>
          <w:tcPr>
            <w:tcW w:w="1795"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Seserahan kepada pemateri 2</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Menyerahkan kenang- kenangan kepada pemateri 2</w:t>
            </w:r>
          </w:p>
        </w:tc>
        <w:tc>
          <w:tcPr>
            <w:tcW w:w="169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rPr>
              <w:t>Ahmad Faizal Al Amin</w:t>
            </w:r>
          </w:p>
        </w:tc>
      </w:tr>
      <w:tr w:rsidR="00D67A7E" w:rsidRPr="00F14640" w:rsidTr="0014289A">
        <w:trPr>
          <w:trHeight w:val="283"/>
        </w:trPr>
        <w:tc>
          <w:tcPr>
            <w:tcW w:w="532"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9.</w:t>
            </w:r>
          </w:p>
        </w:tc>
        <w:tc>
          <w:tcPr>
            <w:tcW w:w="2503"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11.25 – 11.40</w:t>
            </w:r>
          </w:p>
        </w:tc>
        <w:tc>
          <w:tcPr>
            <w:tcW w:w="1795" w:type="dxa"/>
            <w:vMerge w:val="restart"/>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Penutup</w:t>
            </w: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Penutupan acara</w:t>
            </w:r>
          </w:p>
        </w:tc>
        <w:tc>
          <w:tcPr>
            <w:tcW w:w="1696" w:type="dxa"/>
            <w:shd w:val="clear" w:color="auto" w:fill="auto"/>
            <w:vAlign w:val="center"/>
          </w:tcPr>
          <w:p w:rsidR="00D67A7E" w:rsidRPr="00F14640" w:rsidRDefault="002C12B4" w:rsidP="00537D60">
            <w:pPr>
              <w:jc w:val="center"/>
              <w:rPr>
                <w:rFonts w:ascii="Times New Roman" w:hAnsi="Times New Roman"/>
                <w:sz w:val="24"/>
                <w:szCs w:val="24"/>
              </w:rPr>
            </w:pPr>
            <w:r w:rsidRPr="00F14640">
              <w:rPr>
                <w:rFonts w:ascii="Times New Roman" w:hAnsi="Times New Roman"/>
                <w:sz w:val="24"/>
                <w:szCs w:val="24"/>
                <w:lang w:val="es-ES"/>
              </w:rPr>
              <w:t>Yusrina Khairin Rusydina</w:t>
            </w:r>
          </w:p>
        </w:tc>
      </w:tr>
      <w:tr w:rsidR="00D67A7E" w:rsidRPr="00F14640" w:rsidTr="0014289A">
        <w:trPr>
          <w:trHeight w:val="572"/>
        </w:trPr>
        <w:tc>
          <w:tcPr>
            <w:tcW w:w="532"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503"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1795" w:type="dxa"/>
            <w:vMerge/>
            <w:shd w:val="clear" w:color="auto" w:fill="auto"/>
            <w:vAlign w:val="center"/>
          </w:tcPr>
          <w:p w:rsidR="00D67A7E" w:rsidRPr="00F14640" w:rsidRDefault="00D67A7E" w:rsidP="00537D60">
            <w:pPr>
              <w:jc w:val="center"/>
              <w:rPr>
                <w:rFonts w:ascii="Times New Roman" w:hAnsi="Times New Roman"/>
                <w:sz w:val="24"/>
                <w:szCs w:val="24"/>
              </w:rPr>
            </w:pPr>
          </w:p>
        </w:tc>
        <w:tc>
          <w:tcPr>
            <w:tcW w:w="2176" w:type="dxa"/>
            <w:shd w:val="clear" w:color="auto" w:fill="auto"/>
            <w:vAlign w:val="center"/>
          </w:tcPr>
          <w:p w:rsidR="00D67A7E" w:rsidRPr="00F14640" w:rsidRDefault="00D67A7E" w:rsidP="00537D60">
            <w:pPr>
              <w:jc w:val="center"/>
              <w:rPr>
                <w:rFonts w:ascii="Times New Roman" w:hAnsi="Times New Roman"/>
                <w:sz w:val="24"/>
                <w:szCs w:val="24"/>
              </w:rPr>
            </w:pPr>
          </w:p>
          <w:p w:rsidR="00D67A7E" w:rsidRPr="00F14640" w:rsidRDefault="00D67A7E" w:rsidP="00537D60">
            <w:pPr>
              <w:jc w:val="center"/>
              <w:rPr>
                <w:rFonts w:ascii="Times New Roman" w:hAnsi="Times New Roman"/>
                <w:sz w:val="24"/>
                <w:szCs w:val="24"/>
              </w:rPr>
            </w:pPr>
            <w:r w:rsidRPr="00F14640">
              <w:rPr>
                <w:rFonts w:ascii="Times New Roman" w:hAnsi="Times New Roman"/>
                <w:sz w:val="24"/>
                <w:szCs w:val="24"/>
              </w:rPr>
              <w:t>Foto Bersama</w:t>
            </w:r>
          </w:p>
        </w:tc>
        <w:tc>
          <w:tcPr>
            <w:tcW w:w="1696" w:type="dxa"/>
            <w:shd w:val="clear" w:color="auto" w:fill="auto"/>
            <w:vAlign w:val="center"/>
          </w:tcPr>
          <w:p w:rsidR="00D67A7E" w:rsidRPr="00F14640" w:rsidRDefault="00537D60" w:rsidP="00537D60">
            <w:pPr>
              <w:jc w:val="center"/>
              <w:rPr>
                <w:rFonts w:ascii="Times New Roman" w:hAnsi="Times New Roman"/>
                <w:sz w:val="24"/>
                <w:szCs w:val="24"/>
              </w:rPr>
            </w:pPr>
            <w:r w:rsidRPr="00F14640">
              <w:rPr>
                <w:rFonts w:ascii="Times New Roman" w:hAnsi="Times New Roman"/>
                <w:sz w:val="24"/>
                <w:szCs w:val="24"/>
                <w:lang w:val="es-ES"/>
              </w:rPr>
              <w:t>Dzaki Fadhlurrohman</w:t>
            </w:r>
          </w:p>
        </w:tc>
      </w:tr>
    </w:tbl>
    <w:p w:rsidR="00B10912" w:rsidRPr="00F14640" w:rsidRDefault="00B10912">
      <w:pPr>
        <w:widowControl w:val="0"/>
        <w:spacing w:after="0" w:line="360" w:lineRule="auto"/>
        <w:ind w:left="-720"/>
        <w:rPr>
          <w:rFonts w:ascii="Times New Roman" w:hAnsi="Times New Roman"/>
          <w:sz w:val="24"/>
          <w:szCs w:val="24"/>
        </w:rPr>
      </w:pPr>
    </w:p>
    <w:p w:rsidR="00BF3B26" w:rsidRPr="00F14640" w:rsidRDefault="00B10912" w:rsidP="00BF3B26">
      <w:pPr>
        <w:spacing w:after="0" w:line="360" w:lineRule="auto"/>
        <w:rPr>
          <w:rFonts w:ascii="Times New Roman" w:hAnsi="Times New Roman"/>
          <w:i/>
          <w:iCs/>
          <w:sz w:val="24"/>
          <w:szCs w:val="24"/>
          <w:lang w:val="es-ES"/>
        </w:rPr>
      </w:pPr>
      <w:r w:rsidRPr="00F14640">
        <w:rPr>
          <w:rFonts w:ascii="Times New Roman" w:hAnsi="Times New Roman"/>
          <w:i/>
          <w:sz w:val="24"/>
          <w:szCs w:val="24"/>
          <w:lang w:val="es-ES"/>
        </w:rPr>
        <w:br w:type="page"/>
      </w:r>
      <w:r w:rsidR="00BF3B26" w:rsidRPr="00F14640">
        <w:rPr>
          <w:rFonts w:ascii="Times New Roman" w:hAnsi="Times New Roman"/>
          <w:i/>
          <w:iCs/>
          <w:sz w:val="24"/>
          <w:szCs w:val="24"/>
          <w:lang w:val="es-ES"/>
        </w:rPr>
        <w:lastRenderedPageBreak/>
        <w:t>Lampiran II</w:t>
      </w:r>
    </w:p>
    <w:p w:rsidR="00BF3B26" w:rsidRPr="00F14640" w:rsidRDefault="00BF3B26" w:rsidP="00F96821">
      <w:pPr>
        <w:spacing w:after="0" w:line="360" w:lineRule="auto"/>
        <w:jc w:val="center"/>
        <w:rPr>
          <w:rFonts w:ascii="Times New Roman" w:hAnsi="Times New Roman"/>
          <w:b/>
          <w:sz w:val="24"/>
          <w:szCs w:val="24"/>
          <w:lang w:val="es-ES"/>
        </w:rPr>
      </w:pPr>
      <w:r w:rsidRPr="00F14640">
        <w:rPr>
          <w:rFonts w:ascii="Times New Roman" w:hAnsi="Times New Roman"/>
          <w:b/>
          <w:sz w:val="24"/>
          <w:szCs w:val="24"/>
          <w:lang w:val="es-ES"/>
        </w:rPr>
        <w:t>SUSUNAN PANITIA</w:t>
      </w:r>
    </w:p>
    <w:p w:rsidR="00BF3B26" w:rsidRPr="00F14640" w:rsidRDefault="00BF3B26" w:rsidP="00BF3B26">
      <w:pPr>
        <w:pStyle w:val="Standard"/>
        <w:spacing w:afterLines="30" w:after="72" w:line="360" w:lineRule="auto"/>
        <w:rPr>
          <w:rFonts w:ascii="Times New Roman" w:hAnsi="Times New Roman" w:cs="Times New Roman"/>
          <w:b/>
          <w:sz w:val="24"/>
          <w:szCs w:val="24"/>
          <w:lang w:val="id-ID"/>
        </w:rPr>
      </w:pPr>
      <w:r w:rsidRPr="00F14640">
        <w:rPr>
          <w:rFonts w:ascii="Times New Roman" w:hAnsi="Times New Roman" w:cs="Times New Roman"/>
          <w:sz w:val="24"/>
          <w:szCs w:val="24"/>
          <w:lang w:val="es-ES"/>
        </w:rPr>
        <w:t xml:space="preserve">Pelindung </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00677FCA" w:rsidRPr="00F14640">
        <w:rPr>
          <w:rFonts w:ascii="Times New Roman" w:hAnsi="Times New Roman" w:cs="Times New Roman"/>
          <w:sz w:val="24"/>
          <w:szCs w:val="24"/>
          <w:lang w:val="es-ES"/>
        </w:rPr>
        <w:t xml:space="preserve"> </w:t>
      </w:r>
      <w:r w:rsidRPr="00F14640">
        <w:rPr>
          <w:rFonts w:ascii="Times New Roman" w:hAnsi="Times New Roman" w:cs="Times New Roman"/>
          <w:sz w:val="24"/>
          <w:szCs w:val="24"/>
          <w:lang w:val="es-ES"/>
        </w:rPr>
        <w:t xml:space="preserve">: </w:t>
      </w:r>
      <w:r w:rsidRPr="00F14640">
        <w:rPr>
          <w:rFonts w:ascii="Times New Roman" w:hAnsi="Times New Roman" w:cs="Times New Roman"/>
          <w:sz w:val="24"/>
          <w:szCs w:val="24"/>
          <w:lang w:val="id-ID"/>
        </w:rPr>
        <w:t>Nurgiyatna, Ph.D.</w:t>
      </w:r>
    </w:p>
    <w:p w:rsidR="00BF3B26" w:rsidRPr="00F14640" w:rsidRDefault="00BF3B26" w:rsidP="00BF3B26">
      <w:pPr>
        <w:pStyle w:val="Standard"/>
        <w:tabs>
          <w:tab w:val="left" w:pos="720"/>
          <w:tab w:val="left" w:pos="1440"/>
          <w:tab w:val="left" w:pos="2160"/>
          <w:tab w:val="left" w:pos="2880"/>
          <w:tab w:val="left" w:pos="3600"/>
          <w:tab w:val="left" w:pos="4320"/>
          <w:tab w:val="left" w:pos="5040"/>
        </w:tabs>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id-ID"/>
        </w:rPr>
        <w:t>Penasehat</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 xml:space="preserve"> : Agus Triyono, M.</w:t>
      </w:r>
      <w:r w:rsidRPr="00F14640">
        <w:rPr>
          <w:rFonts w:ascii="Times New Roman" w:hAnsi="Times New Roman" w:cs="Times New Roman"/>
          <w:sz w:val="24"/>
          <w:szCs w:val="24"/>
        </w:rPr>
        <w:t>S</w:t>
      </w:r>
      <w:r w:rsidRPr="00F14640">
        <w:rPr>
          <w:rFonts w:ascii="Times New Roman" w:hAnsi="Times New Roman" w:cs="Times New Roman"/>
          <w:sz w:val="24"/>
          <w:szCs w:val="24"/>
          <w:lang w:val="id-ID"/>
        </w:rPr>
        <w:t>i</w:t>
      </w:r>
      <w:r w:rsidRPr="00F14640">
        <w:rPr>
          <w:rFonts w:ascii="Times New Roman" w:hAnsi="Times New Roman" w:cs="Times New Roman"/>
          <w:sz w:val="24"/>
          <w:szCs w:val="24"/>
        </w:rPr>
        <w:t>.</w:t>
      </w:r>
      <w:r w:rsidRPr="00F14640">
        <w:rPr>
          <w:rFonts w:ascii="Times New Roman" w:hAnsi="Times New Roman" w:cs="Times New Roman"/>
          <w:sz w:val="24"/>
          <w:szCs w:val="24"/>
        </w:rPr>
        <w:tab/>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id-ID"/>
        </w:rPr>
        <w:t>Penanggung Jawab</w:t>
      </w:r>
      <w:r w:rsidRPr="00F14640">
        <w:rPr>
          <w:rFonts w:ascii="Times New Roman" w:hAnsi="Times New Roman" w:cs="Times New Roman"/>
          <w:sz w:val="24"/>
          <w:szCs w:val="24"/>
          <w:lang w:val="id-ID"/>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 xml:space="preserve"> : </w:t>
      </w:r>
      <w:r w:rsidR="00677FCA" w:rsidRPr="00F14640">
        <w:rPr>
          <w:rFonts w:ascii="Times New Roman" w:hAnsi="Times New Roman" w:cs="Times New Roman"/>
          <w:sz w:val="24"/>
          <w:szCs w:val="24"/>
        </w:rPr>
        <w:t>Muhammad Vicky Al Hasri</w:t>
      </w:r>
      <w:r w:rsidR="00677FCA" w:rsidRPr="00F14640">
        <w:rPr>
          <w:rFonts w:ascii="Times New Roman" w:hAnsi="Times New Roman" w:cs="Times New Roman"/>
          <w:sz w:val="24"/>
          <w:szCs w:val="24"/>
        </w:rPr>
        <w:tab/>
      </w:r>
      <w:r w:rsidRPr="00F14640">
        <w:rPr>
          <w:rFonts w:ascii="Times New Roman" w:hAnsi="Times New Roman" w:cs="Times New Roman"/>
          <w:sz w:val="24"/>
          <w:szCs w:val="24"/>
        </w:rPr>
        <w:tab/>
        <w:t>(L200170065)</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id-ID"/>
        </w:rPr>
      </w:pPr>
      <w:r w:rsidRPr="00F14640">
        <w:rPr>
          <w:rFonts w:ascii="Times New Roman" w:hAnsi="Times New Roman" w:cs="Times New Roman"/>
          <w:sz w:val="24"/>
          <w:szCs w:val="24"/>
        </w:rPr>
        <w:t>SC</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rPr>
        <w:t xml:space="preserve"> : </w:t>
      </w:r>
      <w:r w:rsidRPr="00F14640">
        <w:rPr>
          <w:rFonts w:ascii="Times New Roman" w:hAnsi="Times New Roman" w:cs="Times New Roman"/>
          <w:sz w:val="24"/>
          <w:szCs w:val="24"/>
          <w:lang w:val="id-ID"/>
        </w:rPr>
        <w:t xml:space="preserve">Hafidz Al Afaf </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(L200170134)</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Ketua Panitia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rPr>
        <w:t xml:space="preserve"> :  Reylian Prealdream  Anareka</w:t>
      </w:r>
      <w:r w:rsidRPr="00F14640">
        <w:rPr>
          <w:rFonts w:ascii="Times New Roman" w:hAnsi="Times New Roman" w:cs="Times New Roman"/>
          <w:sz w:val="24"/>
          <w:szCs w:val="24"/>
        </w:rPr>
        <w:tab/>
      </w:r>
      <w:r w:rsidRPr="00F14640">
        <w:rPr>
          <w:rFonts w:ascii="Times New Roman" w:hAnsi="Times New Roman" w:cs="Times New Roman"/>
          <w:sz w:val="24"/>
          <w:szCs w:val="24"/>
        </w:rPr>
        <w:tab/>
        <w:t>(L200180087)</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Sekretaris</w:t>
      </w:r>
      <w:r w:rsidRPr="00F14640">
        <w:rPr>
          <w:rFonts w:ascii="Times New Roman" w:hAnsi="Times New Roman" w:cs="Times New Roman"/>
          <w:sz w:val="24"/>
          <w:szCs w:val="24"/>
          <w:lang w:val="id-ID"/>
        </w:rPr>
        <w:t xml:space="preserve"> 1</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rPr>
        <w:t xml:space="preserve"> : Karina Muslimah</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(L200180138)</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id-ID"/>
        </w:rPr>
        <w:t>Sekretaris 2</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00677FCA"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 xml:space="preserve"> : </w:t>
      </w:r>
      <w:r w:rsidRPr="00F14640">
        <w:rPr>
          <w:rFonts w:ascii="Times New Roman" w:hAnsi="Times New Roman" w:cs="Times New Roman"/>
          <w:sz w:val="24"/>
          <w:szCs w:val="24"/>
        </w:rPr>
        <w:t>Putri Siwi Utami</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w:t>
      </w:r>
      <w:r w:rsidRPr="00F14640">
        <w:rPr>
          <w:rFonts w:ascii="Times New Roman" w:hAnsi="Times New Roman" w:cs="Times New Roman"/>
          <w:sz w:val="24"/>
          <w:szCs w:val="24"/>
          <w:lang w:val="id-ID"/>
        </w:rPr>
        <w:t>80146</w:t>
      </w:r>
      <w:r w:rsidRPr="00F14640">
        <w:rPr>
          <w:rFonts w:ascii="Times New Roman" w:hAnsi="Times New Roman" w:cs="Times New Roman"/>
          <w:sz w:val="24"/>
          <w:szCs w:val="24"/>
        </w:rPr>
        <w:t>)</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Bendahara</w:t>
      </w:r>
      <w:r w:rsidRPr="00F14640">
        <w:rPr>
          <w:rFonts w:ascii="Times New Roman" w:hAnsi="Times New Roman" w:cs="Times New Roman"/>
          <w:sz w:val="24"/>
          <w:szCs w:val="24"/>
          <w:lang w:val="id-ID"/>
        </w:rPr>
        <w:t xml:space="preserve"> 1</w:t>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 Pasha  Bhima</w:t>
      </w:r>
      <w:r w:rsidR="00FA35CD">
        <w:rPr>
          <w:rFonts w:ascii="Times New Roman" w:hAnsi="Times New Roman" w:cs="Times New Roman"/>
          <w:sz w:val="24"/>
          <w:szCs w:val="24"/>
        </w:rPr>
        <w:t>s</w:t>
      </w:r>
      <w:r w:rsidRPr="00F14640">
        <w:rPr>
          <w:rFonts w:ascii="Times New Roman" w:hAnsi="Times New Roman" w:cs="Times New Roman"/>
          <w:sz w:val="24"/>
          <w:szCs w:val="24"/>
        </w:rPr>
        <w:t>ty</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w:t>
      </w:r>
      <w:r w:rsidRPr="00F14640">
        <w:rPr>
          <w:rFonts w:ascii="Times New Roman" w:hAnsi="Times New Roman" w:cs="Times New Roman"/>
          <w:sz w:val="24"/>
          <w:szCs w:val="24"/>
          <w:lang w:val="id-ID"/>
        </w:rPr>
        <w:t>80123</w:t>
      </w:r>
      <w:r w:rsidRPr="00F14640">
        <w:rPr>
          <w:rFonts w:ascii="Times New Roman" w:hAnsi="Times New Roman" w:cs="Times New Roman"/>
          <w:sz w:val="24"/>
          <w:szCs w:val="24"/>
        </w:rPr>
        <w:t>)</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id-ID"/>
        </w:rPr>
      </w:pPr>
      <w:r w:rsidRPr="00F14640">
        <w:rPr>
          <w:rFonts w:ascii="Times New Roman" w:hAnsi="Times New Roman" w:cs="Times New Roman"/>
          <w:sz w:val="24"/>
          <w:szCs w:val="24"/>
          <w:lang w:val="id-ID"/>
        </w:rPr>
        <w:t>Bendahara 2</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 </w:t>
      </w:r>
      <w:r w:rsidRPr="00F14640">
        <w:rPr>
          <w:rFonts w:ascii="Times New Roman" w:hAnsi="Times New Roman" w:cs="Times New Roman"/>
          <w:sz w:val="24"/>
          <w:szCs w:val="24"/>
        </w:rPr>
        <w:t>Ainayah Syifa Hendri</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(L200183203)</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Sie Acara</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 1. Ahmad Faizal Al Amin</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(L200170183)</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2. Brian Aditya Hermansyah</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(L200180116)</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3.Yusrina Khairin Rusy</w:t>
      </w:r>
      <w:r w:rsidR="00FA35CD">
        <w:rPr>
          <w:rFonts w:ascii="Times New Roman" w:hAnsi="Times New Roman" w:cs="Times New Roman"/>
          <w:sz w:val="24"/>
          <w:szCs w:val="24"/>
          <w:lang w:val="es-ES"/>
        </w:rPr>
        <w:t>i</w:t>
      </w:r>
      <w:r w:rsidRPr="00F14640">
        <w:rPr>
          <w:rFonts w:ascii="Times New Roman" w:hAnsi="Times New Roman" w:cs="Times New Roman"/>
          <w:sz w:val="24"/>
          <w:szCs w:val="24"/>
          <w:lang w:val="es-ES"/>
        </w:rPr>
        <w:t>dina</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(L200180025)</w:t>
      </w:r>
    </w:p>
    <w:p w:rsidR="00BF3B26" w:rsidRPr="00F14640" w:rsidRDefault="00FA35CD" w:rsidP="00BF3B26">
      <w:pPr>
        <w:pStyle w:val="Standard"/>
        <w:spacing w:afterLines="30" w:after="72"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4. Nadhifah Cha</w:t>
      </w:r>
      <w:r w:rsidR="00BF3B26" w:rsidRPr="00F14640">
        <w:rPr>
          <w:rFonts w:ascii="Times New Roman" w:hAnsi="Times New Roman" w:cs="Times New Roman"/>
          <w:sz w:val="24"/>
          <w:szCs w:val="24"/>
          <w:lang w:val="es-ES"/>
        </w:rPr>
        <w:t>irunnisa</w:t>
      </w:r>
      <w:r w:rsidR="00BF3B26" w:rsidRPr="00F14640">
        <w:rPr>
          <w:rFonts w:ascii="Times New Roman" w:hAnsi="Times New Roman" w:cs="Times New Roman"/>
          <w:sz w:val="24"/>
          <w:szCs w:val="24"/>
          <w:lang w:val="es-ES"/>
        </w:rPr>
        <w:tab/>
      </w:r>
      <w:r w:rsidR="00BF3B26" w:rsidRPr="00F14640">
        <w:rPr>
          <w:rFonts w:ascii="Times New Roman" w:hAnsi="Times New Roman" w:cs="Times New Roman"/>
          <w:sz w:val="24"/>
          <w:szCs w:val="24"/>
          <w:lang w:val="es-ES"/>
        </w:rPr>
        <w:tab/>
      </w:r>
      <w:r w:rsidR="00BF3B26" w:rsidRPr="00F14640">
        <w:rPr>
          <w:rFonts w:ascii="Times New Roman" w:hAnsi="Times New Roman" w:cs="Times New Roman"/>
          <w:sz w:val="24"/>
          <w:szCs w:val="24"/>
          <w:lang w:val="es-ES"/>
        </w:rPr>
        <w:tab/>
        <w:t>(L200184137)</w:t>
      </w:r>
    </w:p>
    <w:p w:rsidR="00BF3B26" w:rsidRPr="00F14640" w:rsidRDefault="00BF3B26" w:rsidP="00BF3B26">
      <w:pPr>
        <w:pStyle w:val="Standard"/>
        <w:spacing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5. Dzaki Fadhlurrohman</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(L200180064)</w:t>
      </w:r>
    </w:p>
    <w:p w:rsidR="00BF3B26" w:rsidRPr="00F14640" w:rsidRDefault="00BF3B26" w:rsidP="00F73416">
      <w:pPr>
        <w:pStyle w:val="Standard"/>
        <w:spacing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6. Salmaa Khoirun Nisaa’</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(L200180019)</w:t>
      </w:r>
    </w:p>
    <w:p w:rsidR="00BF3B26" w:rsidRPr="00F14640" w:rsidRDefault="00BF3B26" w:rsidP="00F73416">
      <w:pPr>
        <w:pStyle w:val="Standard"/>
        <w:spacing w:before="240"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es-ES"/>
        </w:rPr>
        <w:t>Sie Perlengkapan</w:t>
      </w:r>
      <w:r w:rsidRPr="00F14640">
        <w:rPr>
          <w:rFonts w:ascii="Times New Roman" w:hAnsi="Times New Roman" w:cs="Times New Roman"/>
          <w:sz w:val="24"/>
          <w:szCs w:val="24"/>
          <w:lang w:val="es-ES"/>
        </w:rPr>
        <w:tab/>
        <w:t xml:space="preserve"> : </w:t>
      </w:r>
      <w:r w:rsidR="00F96821" w:rsidRPr="00F14640">
        <w:rPr>
          <w:rFonts w:ascii="Times New Roman" w:hAnsi="Times New Roman" w:cs="Times New Roman"/>
          <w:sz w:val="24"/>
          <w:szCs w:val="24"/>
          <w:lang w:val="es-ES"/>
        </w:rPr>
        <w:t xml:space="preserve"> </w:t>
      </w:r>
      <w:r w:rsidRPr="00F14640">
        <w:rPr>
          <w:rFonts w:ascii="Times New Roman" w:hAnsi="Times New Roman" w:cs="Times New Roman"/>
          <w:sz w:val="24"/>
          <w:szCs w:val="24"/>
          <w:lang w:val="es-ES"/>
        </w:rPr>
        <w:t>1.</w:t>
      </w:r>
      <w:r w:rsidRPr="00F14640">
        <w:rPr>
          <w:rFonts w:ascii="Times New Roman" w:hAnsi="Times New Roman" w:cs="Times New Roman"/>
          <w:sz w:val="24"/>
          <w:szCs w:val="24"/>
          <w:lang w:val="id-ID"/>
        </w:rPr>
        <w:t xml:space="preserve"> </w:t>
      </w:r>
      <w:r w:rsidRPr="00F14640">
        <w:rPr>
          <w:rFonts w:ascii="Times New Roman" w:hAnsi="Times New Roman" w:cs="Times New Roman"/>
          <w:sz w:val="24"/>
          <w:szCs w:val="24"/>
        </w:rPr>
        <w:t xml:space="preserve">Rahmat Beny Susanto </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(L200180079)</w:t>
      </w:r>
    </w:p>
    <w:p w:rsidR="00BF3B26" w:rsidRPr="00F14640" w:rsidRDefault="00BF3B26" w:rsidP="00BF3B26">
      <w:pPr>
        <w:pStyle w:val="Standard"/>
        <w:spacing w:afterLines="30" w:after="72" w:line="360" w:lineRule="auto"/>
        <w:ind w:left="2160"/>
        <w:jc w:val="both"/>
        <w:rPr>
          <w:rFonts w:ascii="Times New Roman" w:hAnsi="Times New Roman" w:cs="Times New Roman"/>
          <w:sz w:val="24"/>
          <w:szCs w:val="24"/>
        </w:rPr>
      </w:pPr>
      <w:r w:rsidRPr="00F14640">
        <w:rPr>
          <w:rFonts w:ascii="Times New Roman" w:hAnsi="Times New Roman" w:cs="Times New Roman"/>
          <w:sz w:val="24"/>
          <w:szCs w:val="24"/>
        </w:rPr>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lang w:val="es-ES"/>
        </w:rPr>
        <w:t xml:space="preserve">2. </w:t>
      </w:r>
      <w:r w:rsidRPr="00F14640">
        <w:rPr>
          <w:rFonts w:ascii="Times New Roman" w:hAnsi="Times New Roman" w:cs="Times New Roman"/>
          <w:sz w:val="24"/>
          <w:szCs w:val="24"/>
        </w:rPr>
        <w:t>Andika Wirapala Fathin Azfar</w:t>
      </w:r>
      <w:r w:rsidR="00092AEA">
        <w:rPr>
          <w:rFonts w:ascii="Times New Roman" w:hAnsi="Times New Roman" w:cs="Times New Roman"/>
          <w:sz w:val="24"/>
          <w:szCs w:val="24"/>
          <w:lang w:val="id-ID"/>
        </w:rPr>
        <w:tab/>
      </w:r>
      <w:r w:rsidR="00092AEA">
        <w:rPr>
          <w:rFonts w:ascii="Times New Roman" w:hAnsi="Times New Roman" w:cs="Times New Roman"/>
          <w:sz w:val="24"/>
          <w:szCs w:val="24"/>
          <w:lang w:val="id-ID"/>
        </w:rPr>
        <w:tab/>
        <w:t>(L200180014</w:t>
      </w:r>
      <w:r w:rsidRPr="00F14640">
        <w:rPr>
          <w:rFonts w:ascii="Times New Roman" w:hAnsi="Times New Roman" w:cs="Times New Roman"/>
          <w:sz w:val="24"/>
          <w:szCs w:val="24"/>
          <w:lang w:val="id-ID"/>
        </w:rPr>
        <w:t>)</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lang w:val="id-ID"/>
        </w:rPr>
      </w:pPr>
      <w:r w:rsidRPr="00F14640">
        <w:rPr>
          <w:rFonts w:ascii="Times New Roman" w:hAnsi="Times New Roman" w:cs="Times New Roman"/>
          <w:sz w:val="24"/>
          <w:szCs w:val="24"/>
        </w:rPr>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3.</w:t>
      </w:r>
      <w:r w:rsidRPr="00F14640">
        <w:rPr>
          <w:rFonts w:ascii="Times New Roman" w:hAnsi="Times New Roman" w:cs="Times New Roman"/>
          <w:sz w:val="24"/>
          <w:szCs w:val="24"/>
        </w:rPr>
        <w:t xml:space="preserve"> Fandhitya Giovani</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(L200180118)</w:t>
      </w:r>
      <w:r w:rsidRPr="00F14640">
        <w:rPr>
          <w:rFonts w:ascii="Times New Roman" w:hAnsi="Times New Roman" w:cs="Times New Roman"/>
          <w:sz w:val="24"/>
          <w:szCs w:val="24"/>
          <w:lang w:val="id-ID"/>
        </w:rPr>
        <w:tab/>
      </w:r>
    </w:p>
    <w:p w:rsidR="00BF3B26" w:rsidRPr="00F14640" w:rsidRDefault="00BF3B26" w:rsidP="00BF3B26">
      <w:pPr>
        <w:pStyle w:val="Standard"/>
        <w:spacing w:afterLines="30" w:after="72" w:line="360" w:lineRule="auto"/>
        <w:ind w:left="2160"/>
        <w:jc w:val="both"/>
        <w:rPr>
          <w:rFonts w:ascii="Times New Roman" w:hAnsi="Times New Roman" w:cs="Times New Roman"/>
          <w:sz w:val="24"/>
          <w:szCs w:val="24"/>
        </w:rPr>
      </w:pPr>
      <w:r w:rsidRPr="00F14640">
        <w:rPr>
          <w:rFonts w:ascii="Times New Roman" w:hAnsi="Times New Roman" w:cs="Times New Roman"/>
          <w:sz w:val="24"/>
          <w:szCs w:val="24"/>
        </w:rPr>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4.</w:t>
      </w:r>
      <w:r w:rsidR="00FA35CD">
        <w:rPr>
          <w:rFonts w:ascii="Times New Roman" w:hAnsi="Times New Roman" w:cs="Times New Roman"/>
          <w:sz w:val="24"/>
          <w:szCs w:val="24"/>
        </w:rPr>
        <w:t xml:space="preserve">Muhammad Dharul </w:t>
      </w:r>
      <w:r w:rsidRPr="00F14640">
        <w:rPr>
          <w:rFonts w:ascii="Times New Roman" w:hAnsi="Times New Roman" w:cs="Times New Roman"/>
          <w:sz w:val="24"/>
          <w:szCs w:val="24"/>
        </w:rPr>
        <w:t>Khadafie</w:t>
      </w:r>
      <w:r w:rsidRPr="00F14640">
        <w:rPr>
          <w:rFonts w:ascii="Times New Roman" w:hAnsi="Times New Roman" w:cs="Times New Roman"/>
          <w:sz w:val="24"/>
          <w:szCs w:val="24"/>
        </w:rPr>
        <w:tab/>
      </w:r>
      <w:r w:rsidRPr="00F14640">
        <w:rPr>
          <w:rFonts w:ascii="Times New Roman" w:hAnsi="Times New Roman" w:cs="Times New Roman"/>
          <w:sz w:val="24"/>
          <w:szCs w:val="24"/>
        </w:rPr>
        <w:tab/>
        <w:t>(L200180112)</w:t>
      </w:r>
    </w:p>
    <w:p w:rsidR="00BF3B26" w:rsidRPr="00F14640" w:rsidRDefault="00BF3B26" w:rsidP="00F73416">
      <w:pPr>
        <w:pStyle w:val="Standard"/>
        <w:spacing w:afterLines="30" w:after="72" w:line="360" w:lineRule="auto"/>
        <w:ind w:left="2160"/>
        <w:jc w:val="both"/>
        <w:rPr>
          <w:rFonts w:ascii="Times New Roman" w:hAnsi="Times New Roman" w:cs="Times New Roman"/>
          <w:sz w:val="24"/>
          <w:szCs w:val="24"/>
        </w:rPr>
      </w:pPr>
      <w:r w:rsidRPr="00F14640">
        <w:rPr>
          <w:rFonts w:ascii="Times New Roman" w:hAnsi="Times New Roman" w:cs="Times New Roman"/>
          <w:sz w:val="24"/>
          <w:szCs w:val="24"/>
        </w:rPr>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rPr>
        <w:t>5. Rohmad Khoirudin</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(L200180101)</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es-ES"/>
        </w:rPr>
        <w:t>Sie Humas</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w:t>
      </w:r>
      <w:r w:rsidR="00F96821" w:rsidRPr="00F14640">
        <w:rPr>
          <w:rFonts w:ascii="Times New Roman" w:hAnsi="Times New Roman" w:cs="Times New Roman"/>
          <w:sz w:val="24"/>
          <w:szCs w:val="24"/>
          <w:lang w:val="es-ES"/>
        </w:rPr>
        <w:t xml:space="preserve">  </w:t>
      </w:r>
      <w:r w:rsidRPr="00F14640">
        <w:rPr>
          <w:rFonts w:ascii="Times New Roman" w:hAnsi="Times New Roman" w:cs="Times New Roman"/>
          <w:sz w:val="24"/>
          <w:szCs w:val="24"/>
          <w:lang w:val="es-ES"/>
        </w:rPr>
        <w:t xml:space="preserve">1. </w:t>
      </w:r>
      <w:r w:rsidRPr="00F14640">
        <w:rPr>
          <w:rFonts w:ascii="Times New Roman" w:hAnsi="Times New Roman" w:cs="Times New Roman"/>
          <w:sz w:val="24"/>
          <w:szCs w:val="24"/>
        </w:rPr>
        <w:t xml:space="preserve"> Donny Rizal Adhi Pratama</w:t>
      </w:r>
      <w:r w:rsidRPr="00F14640">
        <w:rPr>
          <w:rFonts w:ascii="Times New Roman" w:hAnsi="Times New Roman" w:cs="Times New Roman"/>
          <w:sz w:val="24"/>
          <w:szCs w:val="24"/>
        </w:rPr>
        <w:tab/>
        <w:t xml:space="preserve"> </w:t>
      </w:r>
      <w:r w:rsidRPr="00F14640">
        <w:rPr>
          <w:rFonts w:ascii="Times New Roman" w:hAnsi="Times New Roman" w:cs="Times New Roman"/>
          <w:sz w:val="24"/>
          <w:szCs w:val="24"/>
        </w:rPr>
        <w:tab/>
        <w:t>(L200183161)</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w:t>
      </w:r>
      <w:r w:rsidR="00F96821" w:rsidRPr="00F14640">
        <w:rPr>
          <w:rFonts w:ascii="Times New Roman" w:hAnsi="Times New Roman" w:cs="Times New Roman"/>
          <w:sz w:val="24"/>
          <w:szCs w:val="24"/>
        </w:rPr>
        <w:t xml:space="preserve">  </w:t>
      </w:r>
      <w:r w:rsidR="00FA35CD">
        <w:rPr>
          <w:rFonts w:ascii="Times New Roman" w:hAnsi="Times New Roman" w:cs="Times New Roman"/>
          <w:sz w:val="24"/>
          <w:szCs w:val="24"/>
        </w:rPr>
        <w:t>2. MuchF</w:t>
      </w:r>
      <w:r w:rsidRPr="00F14640">
        <w:rPr>
          <w:rFonts w:ascii="Times New Roman" w:hAnsi="Times New Roman" w:cs="Times New Roman"/>
          <w:sz w:val="24"/>
          <w:szCs w:val="24"/>
        </w:rPr>
        <w:t>atan Rahmadan</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(L200180061)</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rPr>
        <w:t xml:space="preserve">3. Sheila Rahmah El Wahda Razzaq </w:t>
      </w:r>
      <w:r w:rsidRPr="00F14640">
        <w:rPr>
          <w:rFonts w:ascii="Times New Roman" w:hAnsi="Times New Roman" w:cs="Times New Roman"/>
          <w:sz w:val="24"/>
          <w:szCs w:val="24"/>
        </w:rPr>
        <w:tab/>
        <w:t>(L100180123)</w:t>
      </w:r>
    </w:p>
    <w:p w:rsidR="00BF3B26" w:rsidRPr="00F14640"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rPr>
        <w:t>4. Danang Ady Saputro Widodo</w:t>
      </w:r>
      <w:r w:rsidRPr="00F14640">
        <w:rPr>
          <w:rFonts w:ascii="Times New Roman" w:hAnsi="Times New Roman" w:cs="Times New Roman"/>
          <w:sz w:val="24"/>
          <w:szCs w:val="24"/>
        </w:rPr>
        <w:tab/>
        <w:t xml:space="preserve">           </w:t>
      </w:r>
      <w:r w:rsidR="00BD1645" w:rsidRPr="00F14640">
        <w:rPr>
          <w:rFonts w:ascii="Times New Roman" w:hAnsi="Times New Roman" w:cs="Times New Roman"/>
          <w:sz w:val="24"/>
          <w:szCs w:val="24"/>
        </w:rPr>
        <w:t xml:space="preserve"> </w:t>
      </w:r>
      <w:r w:rsidRPr="00F14640">
        <w:rPr>
          <w:rFonts w:ascii="Times New Roman" w:hAnsi="Times New Roman" w:cs="Times New Roman"/>
          <w:sz w:val="24"/>
          <w:szCs w:val="24"/>
        </w:rPr>
        <w:t>(L200180205)</w:t>
      </w:r>
    </w:p>
    <w:p w:rsidR="00BF3B26" w:rsidRDefault="00BF3B26" w:rsidP="00BF3B26">
      <w:pPr>
        <w:pStyle w:val="Standard"/>
        <w:spacing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rPr>
        <w:lastRenderedPageBreak/>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w:t>
      </w:r>
      <w:r w:rsidR="00F96821" w:rsidRPr="00F14640">
        <w:rPr>
          <w:rFonts w:ascii="Times New Roman" w:hAnsi="Times New Roman" w:cs="Times New Roman"/>
          <w:sz w:val="24"/>
          <w:szCs w:val="24"/>
        </w:rPr>
        <w:t xml:space="preserve">  </w:t>
      </w:r>
      <w:r w:rsidRPr="00F14640">
        <w:rPr>
          <w:rFonts w:ascii="Times New Roman" w:hAnsi="Times New Roman" w:cs="Times New Roman"/>
          <w:sz w:val="24"/>
          <w:szCs w:val="24"/>
        </w:rPr>
        <w:t>5. Mo</w:t>
      </w:r>
      <w:r w:rsidR="00BD1645" w:rsidRPr="00F14640">
        <w:rPr>
          <w:rFonts w:ascii="Times New Roman" w:hAnsi="Times New Roman" w:cs="Times New Roman"/>
          <w:sz w:val="24"/>
          <w:szCs w:val="24"/>
        </w:rPr>
        <w:t>chammad Afrizal</w:t>
      </w:r>
      <w:r w:rsidR="00BD1645" w:rsidRPr="00F14640">
        <w:rPr>
          <w:rFonts w:ascii="Times New Roman" w:hAnsi="Times New Roman" w:cs="Times New Roman"/>
          <w:sz w:val="24"/>
          <w:szCs w:val="24"/>
        </w:rPr>
        <w:tab/>
      </w:r>
      <w:r w:rsidR="00BD1645" w:rsidRPr="00F14640">
        <w:rPr>
          <w:rFonts w:ascii="Times New Roman" w:hAnsi="Times New Roman" w:cs="Times New Roman"/>
          <w:sz w:val="24"/>
          <w:szCs w:val="24"/>
        </w:rPr>
        <w:tab/>
        <w:t xml:space="preserve">            </w:t>
      </w:r>
      <w:r w:rsidRPr="00F14640">
        <w:rPr>
          <w:rFonts w:ascii="Times New Roman" w:hAnsi="Times New Roman" w:cs="Times New Roman"/>
          <w:sz w:val="24"/>
          <w:szCs w:val="24"/>
        </w:rPr>
        <w:t>(L200180022)</w:t>
      </w:r>
    </w:p>
    <w:p w:rsidR="00A908FA" w:rsidRPr="00F14640" w:rsidRDefault="00A908FA" w:rsidP="00BF3B26">
      <w:pPr>
        <w:pStyle w:val="Standard"/>
        <w:spacing w:afterLines="30" w:after="72"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 </w:t>
      </w:r>
      <w:r w:rsidRPr="007A6682">
        <w:rPr>
          <w:rFonts w:ascii="Times New Roman" w:eastAsia="Times New Roman" w:hAnsi="Times New Roman" w:cs="Times New Roman"/>
          <w:color w:val="000000"/>
          <w:sz w:val="24"/>
          <w:szCs w:val="24"/>
          <w:lang w:val="en-ID"/>
        </w:rPr>
        <w:t xml:space="preserve">Aris Rahmat Fantoni </w:t>
      </w:r>
      <w:r w:rsidRPr="007A6682">
        <w:rPr>
          <w:rFonts w:ascii="Times New Roman" w:eastAsia="Times New Roman" w:hAnsi="Times New Roman" w:cs="Times New Roman"/>
          <w:color w:val="000000"/>
          <w:sz w:val="24"/>
          <w:szCs w:val="24"/>
          <w:lang w:val="en-ID"/>
        </w:rPr>
        <w:tab/>
      </w:r>
      <w:r>
        <w:rPr>
          <w:rFonts w:ascii="Times New Roman" w:eastAsia="Times New Roman" w:hAnsi="Times New Roman" w:cs="Times New Roman"/>
          <w:color w:val="000000"/>
          <w:sz w:val="24"/>
          <w:szCs w:val="24"/>
          <w:lang w:val="en-ID"/>
        </w:rPr>
        <w:t xml:space="preserve">                        </w:t>
      </w:r>
      <w:r w:rsidRPr="007A6682">
        <w:rPr>
          <w:rFonts w:ascii="Times New Roman" w:eastAsia="Times New Roman" w:hAnsi="Times New Roman" w:cs="Times New Roman"/>
          <w:color w:val="000000"/>
          <w:sz w:val="24"/>
          <w:szCs w:val="24"/>
          <w:lang w:val="en-ID"/>
        </w:rPr>
        <w:t>(L200174081)</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lang w:val="id-ID"/>
        </w:rPr>
      </w:pPr>
      <w:r w:rsidRPr="00F14640">
        <w:rPr>
          <w:rFonts w:ascii="Times New Roman" w:hAnsi="Times New Roman" w:cs="Times New Roman"/>
          <w:sz w:val="24"/>
          <w:szCs w:val="24"/>
          <w:lang w:val="id-ID"/>
        </w:rPr>
        <w:t>Sie Dekdok</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1. </w:t>
      </w:r>
      <w:r w:rsidRPr="00F14640">
        <w:rPr>
          <w:rFonts w:ascii="Times New Roman" w:hAnsi="Times New Roman" w:cs="Times New Roman"/>
          <w:sz w:val="24"/>
          <w:szCs w:val="24"/>
        </w:rPr>
        <w:t>Huan Wendy Ariono</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(L200180086)</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lang w:val="id-ID"/>
        </w:rPr>
      </w:pPr>
      <w:r w:rsidRPr="00F14640">
        <w:rPr>
          <w:rFonts w:ascii="Times New Roman" w:hAnsi="Times New Roman" w:cs="Times New Roman"/>
          <w:sz w:val="24"/>
          <w:szCs w:val="24"/>
        </w:rPr>
        <w:t xml:space="preserve"> </w:t>
      </w:r>
      <w:r w:rsidRPr="00F14640">
        <w:rPr>
          <w:rFonts w:ascii="Times New Roman" w:hAnsi="Times New Roman" w:cs="Times New Roman"/>
          <w:sz w:val="24"/>
          <w:szCs w:val="24"/>
          <w:lang w:val="id-ID"/>
        </w:rPr>
        <w:t xml:space="preserve"> 2. </w:t>
      </w:r>
      <w:r w:rsidRPr="00F14640">
        <w:rPr>
          <w:rFonts w:ascii="Times New Roman" w:hAnsi="Times New Roman" w:cs="Times New Roman"/>
          <w:sz w:val="24"/>
          <w:szCs w:val="24"/>
        </w:rPr>
        <w:t>Hafshah Fitri Afifah</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lang w:val="id-ID"/>
        </w:rPr>
        <w:tab/>
        <w:t>(L200184172)</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3. .Siwi Restu Nugraheni Sri Hatmoko</w:t>
      </w:r>
      <w:r w:rsidRPr="00F14640">
        <w:rPr>
          <w:rFonts w:ascii="Times New Roman" w:hAnsi="Times New Roman" w:cs="Times New Roman"/>
          <w:sz w:val="24"/>
          <w:szCs w:val="24"/>
        </w:rPr>
        <w:tab/>
        <w:t>(A710180100)</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4. Nurul Eka Safitri</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(L100180012)</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5. Happy Tri Mi</w:t>
      </w:r>
      <w:r w:rsidR="00400850">
        <w:rPr>
          <w:rFonts w:ascii="Times New Roman" w:hAnsi="Times New Roman" w:cs="Times New Roman"/>
          <w:sz w:val="24"/>
          <w:szCs w:val="24"/>
        </w:rPr>
        <w:t>l</w:t>
      </w:r>
      <w:r w:rsidRPr="00F14640">
        <w:rPr>
          <w:rFonts w:ascii="Times New Roman" w:hAnsi="Times New Roman" w:cs="Times New Roman"/>
          <w:sz w:val="24"/>
          <w:szCs w:val="24"/>
        </w:rPr>
        <w:t>liarta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(L200170022)</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6. Faizal Wahyu Nuramdhan</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(L200180011)</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id-ID"/>
        </w:rPr>
        <w:t>Sie Konsumsi</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1. </w:t>
      </w:r>
      <w:r w:rsidRPr="00F14640">
        <w:rPr>
          <w:rFonts w:ascii="Times New Roman" w:hAnsi="Times New Roman" w:cs="Times New Roman"/>
          <w:sz w:val="24"/>
          <w:szCs w:val="24"/>
        </w:rPr>
        <w:t>Nafiah Nurrahmah</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w:t>
      </w:r>
      <w:r w:rsidRPr="00F14640">
        <w:rPr>
          <w:rFonts w:ascii="Times New Roman" w:hAnsi="Times New Roman" w:cs="Times New Roman"/>
          <w:sz w:val="24"/>
          <w:szCs w:val="24"/>
          <w:lang w:val="id-ID"/>
        </w:rPr>
        <w:t>70114)</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lang w:val="id-ID"/>
        </w:rPr>
      </w:pPr>
      <w:r w:rsidRPr="00F14640">
        <w:rPr>
          <w:rFonts w:ascii="Times New Roman" w:hAnsi="Times New Roman" w:cs="Times New Roman"/>
          <w:sz w:val="24"/>
          <w:szCs w:val="24"/>
        </w:rPr>
        <w:tab/>
        <w:t xml:space="preserve">  </w:t>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2. Aqshal Fatwa Ibrahim</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(L200184040)</w:t>
      </w:r>
    </w:p>
    <w:p w:rsidR="00BF3B26" w:rsidRPr="00F14640" w:rsidRDefault="00BF3B26" w:rsidP="00BF3B26">
      <w:pPr>
        <w:pStyle w:val="Standard"/>
        <w:spacing w:afterLines="30" w:after="72" w:line="360" w:lineRule="auto"/>
        <w:ind w:left="2160"/>
        <w:jc w:val="both"/>
        <w:rPr>
          <w:rFonts w:ascii="Times New Roman" w:hAnsi="Times New Roman" w:cs="Times New Roman"/>
          <w:sz w:val="24"/>
          <w:szCs w:val="24"/>
        </w:rPr>
      </w:pPr>
      <w:r w:rsidRPr="00F14640">
        <w:rPr>
          <w:rFonts w:ascii="Times New Roman" w:hAnsi="Times New Roman" w:cs="Times New Roman"/>
          <w:sz w:val="24"/>
          <w:szCs w:val="24"/>
          <w:lang w:val="id-ID"/>
        </w:rPr>
        <w:t xml:space="preserve">  3. Rima </w:t>
      </w:r>
      <w:r w:rsidRPr="00F14640">
        <w:rPr>
          <w:rFonts w:ascii="Times New Roman" w:hAnsi="Times New Roman" w:cs="Times New Roman"/>
          <w:sz w:val="24"/>
          <w:szCs w:val="24"/>
        </w:rPr>
        <w:t>Dwi Novika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(L200170044)</w:t>
      </w:r>
    </w:p>
    <w:p w:rsidR="00BF3B26" w:rsidRPr="00F14640" w:rsidRDefault="00BF3B26" w:rsidP="00BF3B26">
      <w:pPr>
        <w:pStyle w:val="Standard"/>
        <w:spacing w:afterLines="30" w:after="72" w:line="360" w:lineRule="auto"/>
        <w:ind w:left="2160"/>
        <w:jc w:val="both"/>
        <w:rPr>
          <w:rFonts w:ascii="Times New Roman" w:hAnsi="Times New Roman" w:cs="Times New Roman"/>
          <w:sz w:val="24"/>
          <w:szCs w:val="24"/>
        </w:rPr>
      </w:pPr>
      <w:r w:rsidRPr="00F14640">
        <w:rPr>
          <w:rFonts w:ascii="Times New Roman" w:hAnsi="Times New Roman" w:cs="Times New Roman"/>
          <w:sz w:val="24"/>
          <w:szCs w:val="24"/>
        </w:rPr>
        <w:t xml:space="preserve">  4. Yudha Gana Prasetyo Wibowo</w:t>
      </w:r>
      <w:r w:rsidRPr="00F14640">
        <w:rPr>
          <w:rFonts w:ascii="Times New Roman" w:hAnsi="Times New Roman" w:cs="Times New Roman"/>
          <w:sz w:val="24"/>
          <w:szCs w:val="24"/>
          <w:lang w:val="es-ES"/>
        </w:rPr>
        <w:t xml:space="preserve">    </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es-ES"/>
        </w:rPr>
        <w:t>(L2001</w:t>
      </w:r>
      <w:r w:rsidR="00092AEA">
        <w:rPr>
          <w:rFonts w:ascii="Times New Roman" w:hAnsi="Times New Roman" w:cs="Times New Roman"/>
          <w:sz w:val="24"/>
          <w:szCs w:val="24"/>
          <w:lang w:val="id-ID"/>
        </w:rPr>
        <w:t>80150</w:t>
      </w:r>
      <w:r w:rsidRPr="00F14640">
        <w:rPr>
          <w:rFonts w:ascii="Times New Roman" w:hAnsi="Times New Roman" w:cs="Times New Roman"/>
          <w:sz w:val="24"/>
          <w:szCs w:val="24"/>
          <w:lang w:val="id-ID"/>
        </w:rPr>
        <w:t>)</w:t>
      </w:r>
    </w:p>
    <w:p w:rsidR="00BF3B26" w:rsidRPr="00F14640" w:rsidRDefault="00BF3B26"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5. Arga Dwi Ardinata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(L200180114)</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rPr>
      </w:pPr>
      <w:r w:rsidRPr="00F14640">
        <w:rPr>
          <w:rFonts w:ascii="Times New Roman" w:hAnsi="Times New Roman" w:cs="Times New Roman"/>
          <w:sz w:val="24"/>
          <w:szCs w:val="24"/>
          <w:lang w:val="es-ES"/>
        </w:rPr>
        <w:t>Sie Kesekr</w:t>
      </w:r>
      <w:r w:rsidRPr="00F14640">
        <w:rPr>
          <w:rFonts w:ascii="Times New Roman" w:hAnsi="Times New Roman" w:cs="Times New Roman"/>
          <w:sz w:val="24"/>
          <w:szCs w:val="24"/>
          <w:lang w:val="id-ID"/>
        </w:rPr>
        <w:t>e</w:t>
      </w:r>
      <w:r w:rsidR="00F96821" w:rsidRPr="00F14640">
        <w:rPr>
          <w:rFonts w:ascii="Times New Roman" w:hAnsi="Times New Roman" w:cs="Times New Roman"/>
          <w:sz w:val="24"/>
          <w:szCs w:val="24"/>
          <w:lang w:val="es-ES"/>
        </w:rPr>
        <w:t>tariatan</w:t>
      </w:r>
      <w:r w:rsidR="00F96821"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w:t>
      </w:r>
      <w:r w:rsidRPr="00F14640">
        <w:rPr>
          <w:rFonts w:ascii="Times New Roman" w:hAnsi="Times New Roman" w:cs="Times New Roman"/>
          <w:sz w:val="24"/>
          <w:szCs w:val="24"/>
          <w:lang w:val="id-ID"/>
        </w:rPr>
        <w:t xml:space="preserve"> </w:t>
      </w:r>
      <w:r w:rsidRPr="00F14640">
        <w:rPr>
          <w:rFonts w:ascii="Times New Roman" w:hAnsi="Times New Roman" w:cs="Times New Roman"/>
          <w:sz w:val="24"/>
          <w:szCs w:val="24"/>
          <w:lang w:val="es-ES"/>
        </w:rPr>
        <w:t>1.</w:t>
      </w:r>
      <w:r w:rsidRPr="00F14640">
        <w:rPr>
          <w:rFonts w:ascii="Times New Roman" w:hAnsi="Times New Roman" w:cs="Times New Roman"/>
          <w:sz w:val="24"/>
          <w:szCs w:val="24"/>
        </w:rPr>
        <w:t xml:space="preserve"> Mochammad Itmamul Wafa</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rPr>
        <w:t>(L200170184)</w:t>
      </w:r>
    </w:p>
    <w:p w:rsidR="00BF3B26" w:rsidRPr="00F14640" w:rsidRDefault="00F96821" w:rsidP="00BF3B26">
      <w:pPr>
        <w:pStyle w:val="Standard"/>
        <w:spacing w:afterLines="30" w:after="72" w:line="360" w:lineRule="auto"/>
        <w:ind w:left="567"/>
        <w:jc w:val="both"/>
        <w:rPr>
          <w:rFonts w:ascii="Times New Roman" w:hAnsi="Times New Roman" w:cs="Times New Roman"/>
          <w:sz w:val="24"/>
          <w:szCs w:val="24"/>
          <w:lang w:val="id-ID"/>
        </w:rPr>
      </w:pP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00BF3B26" w:rsidRPr="00F14640">
        <w:rPr>
          <w:rFonts w:ascii="Times New Roman" w:hAnsi="Times New Roman" w:cs="Times New Roman"/>
          <w:sz w:val="24"/>
          <w:szCs w:val="24"/>
        </w:rPr>
        <w:t xml:space="preserve">  2.</w:t>
      </w:r>
      <w:r w:rsidR="00BF3B26" w:rsidRPr="00F14640">
        <w:rPr>
          <w:rFonts w:ascii="Times New Roman" w:hAnsi="Times New Roman" w:cs="Times New Roman"/>
          <w:sz w:val="24"/>
          <w:szCs w:val="24"/>
          <w:lang w:val="id-ID"/>
        </w:rPr>
        <w:t xml:space="preserve"> </w:t>
      </w:r>
      <w:r w:rsidR="00BF3B26" w:rsidRPr="00F14640">
        <w:rPr>
          <w:rFonts w:ascii="Times New Roman" w:hAnsi="Times New Roman" w:cs="Times New Roman"/>
          <w:sz w:val="24"/>
          <w:szCs w:val="24"/>
        </w:rPr>
        <w:t>Afiq Tri Nugraha</w:t>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lang w:val="id-ID"/>
        </w:rPr>
        <w:tab/>
        <w:t xml:space="preserve">            (</w:t>
      </w:r>
      <w:r w:rsidR="00BF3B26" w:rsidRPr="00F14640">
        <w:rPr>
          <w:rFonts w:ascii="Times New Roman" w:hAnsi="Times New Roman" w:cs="Times New Roman"/>
          <w:sz w:val="24"/>
          <w:szCs w:val="24"/>
        </w:rPr>
        <w:t>L200180080</w:t>
      </w:r>
      <w:r w:rsidR="00BF3B26" w:rsidRPr="00F14640">
        <w:rPr>
          <w:rFonts w:ascii="Times New Roman" w:hAnsi="Times New Roman" w:cs="Times New Roman"/>
          <w:sz w:val="24"/>
          <w:szCs w:val="24"/>
          <w:lang w:val="id-ID"/>
        </w:rPr>
        <w:t>)</w:t>
      </w:r>
    </w:p>
    <w:p w:rsidR="00BF3B26" w:rsidRPr="00F14640" w:rsidRDefault="00F96821" w:rsidP="00BF3B26">
      <w:pPr>
        <w:pStyle w:val="Standard"/>
        <w:spacing w:afterLines="30" w:after="72" w:line="360" w:lineRule="auto"/>
        <w:ind w:left="1440" w:firstLine="720"/>
        <w:jc w:val="both"/>
        <w:rPr>
          <w:rFonts w:ascii="Times New Roman" w:hAnsi="Times New Roman" w:cs="Times New Roman"/>
          <w:sz w:val="24"/>
          <w:szCs w:val="24"/>
          <w:lang w:val="id-ID"/>
        </w:rPr>
      </w:pPr>
      <w:r w:rsidRPr="00F14640">
        <w:rPr>
          <w:rFonts w:ascii="Times New Roman" w:hAnsi="Times New Roman" w:cs="Times New Roman"/>
          <w:sz w:val="24"/>
          <w:szCs w:val="24"/>
        </w:rPr>
        <w:t xml:space="preserve"> </w:t>
      </w:r>
      <w:r w:rsidR="00BF3B26" w:rsidRPr="00F14640">
        <w:rPr>
          <w:rFonts w:ascii="Times New Roman" w:hAnsi="Times New Roman" w:cs="Times New Roman"/>
          <w:sz w:val="24"/>
          <w:szCs w:val="24"/>
          <w:lang w:val="id-ID"/>
        </w:rPr>
        <w:t xml:space="preserve"> 3.</w:t>
      </w:r>
      <w:r w:rsidR="00BF3B26" w:rsidRPr="00F14640">
        <w:rPr>
          <w:rFonts w:ascii="Times New Roman" w:hAnsi="Times New Roman" w:cs="Times New Roman"/>
          <w:sz w:val="24"/>
          <w:szCs w:val="24"/>
        </w:rPr>
        <w:t xml:space="preserve"> Rossanti Kusumadewi</w:t>
      </w:r>
      <w:r w:rsidR="00092AEA">
        <w:rPr>
          <w:rFonts w:ascii="Times New Roman" w:hAnsi="Times New Roman" w:cs="Times New Roman"/>
          <w:sz w:val="24"/>
          <w:szCs w:val="24"/>
          <w:lang w:val="id-ID"/>
        </w:rPr>
        <w:tab/>
      </w:r>
      <w:r w:rsidR="00092AEA">
        <w:rPr>
          <w:rFonts w:ascii="Times New Roman" w:hAnsi="Times New Roman" w:cs="Times New Roman"/>
          <w:sz w:val="24"/>
          <w:szCs w:val="24"/>
          <w:lang w:val="id-ID"/>
        </w:rPr>
        <w:tab/>
      </w:r>
      <w:r w:rsidR="00092AEA">
        <w:rPr>
          <w:rFonts w:ascii="Times New Roman" w:hAnsi="Times New Roman" w:cs="Times New Roman"/>
          <w:sz w:val="24"/>
          <w:szCs w:val="24"/>
          <w:lang w:val="id-ID"/>
        </w:rPr>
        <w:tab/>
        <w:t>(L200170092</w:t>
      </w:r>
      <w:r w:rsidR="00BF3B26" w:rsidRPr="00F14640">
        <w:rPr>
          <w:rFonts w:ascii="Times New Roman" w:hAnsi="Times New Roman" w:cs="Times New Roman"/>
          <w:sz w:val="24"/>
          <w:szCs w:val="24"/>
          <w:lang w:val="id-ID"/>
        </w:rPr>
        <w:t>)</w:t>
      </w:r>
    </w:p>
    <w:p w:rsidR="00BF3B26" w:rsidRPr="00F14640" w:rsidRDefault="00BF3B26" w:rsidP="00F96821">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4. Riska Meilina Puspa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(L200180192)</w:t>
      </w:r>
    </w:p>
    <w:p w:rsidR="00BF3B26" w:rsidRPr="00F14640" w:rsidRDefault="00F96821" w:rsidP="00BF3B26">
      <w:pPr>
        <w:pStyle w:val="Standard"/>
        <w:spacing w:afterLines="30" w:after="72" w:line="360" w:lineRule="auto"/>
        <w:ind w:left="1440" w:firstLine="720"/>
        <w:jc w:val="both"/>
        <w:rPr>
          <w:rFonts w:ascii="Times New Roman" w:hAnsi="Times New Roman" w:cs="Times New Roman"/>
          <w:sz w:val="24"/>
          <w:szCs w:val="24"/>
        </w:rPr>
      </w:pPr>
      <w:r w:rsidRPr="00F14640">
        <w:rPr>
          <w:rFonts w:ascii="Times New Roman" w:hAnsi="Times New Roman" w:cs="Times New Roman"/>
          <w:sz w:val="24"/>
          <w:szCs w:val="24"/>
        </w:rPr>
        <w:t xml:space="preserve">  </w:t>
      </w:r>
      <w:r w:rsidR="00BF3B26" w:rsidRPr="00F14640">
        <w:rPr>
          <w:rFonts w:ascii="Times New Roman" w:hAnsi="Times New Roman" w:cs="Times New Roman"/>
          <w:sz w:val="24"/>
          <w:szCs w:val="24"/>
        </w:rPr>
        <w:t>5. Berlian Vidia Puspa</w:t>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rPr>
        <w:tab/>
        <w:t>(L200180107)</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lang w:val="id-ID"/>
        </w:rPr>
      </w:pPr>
      <w:r w:rsidRPr="00F14640">
        <w:rPr>
          <w:rFonts w:ascii="Times New Roman" w:hAnsi="Times New Roman" w:cs="Times New Roman"/>
          <w:sz w:val="24"/>
          <w:szCs w:val="24"/>
          <w:lang w:val="id-ID"/>
        </w:rPr>
        <w:t xml:space="preserve">Sie </w:t>
      </w:r>
      <w:r w:rsidRPr="003D4BD1">
        <w:rPr>
          <w:rFonts w:ascii="Times New Roman" w:hAnsi="Times New Roman" w:cs="Times New Roman"/>
          <w:i/>
          <w:sz w:val="24"/>
          <w:szCs w:val="24"/>
          <w:lang w:val="id-ID"/>
        </w:rPr>
        <w:t>Sponsorship</w:t>
      </w:r>
      <w:r w:rsidRPr="00F14640">
        <w:rPr>
          <w:rFonts w:ascii="Times New Roman" w:hAnsi="Times New Roman" w:cs="Times New Roman"/>
          <w:sz w:val="24"/>
          <w:szCs w:val="24"/>
          <w:lang w:val="id-ID"/>
        </w:rPr>
        <w:tab/>
        <w:t xml:space="preserve">: 1. </w:t>
      </w:r>
      <w:r w:rsidRPr="00F14640">
        <w:rPr>
          <w:rFonts w:ascii="Times New Roman" w:hAnsi="Times New Roman" w:cs="Times New Roman"/>
          <w:sz w:val="24"/>
          <w:szCs w:val="24"/>
        </w:rPr>
        <w:t>Wahyu Setyaji Rama Dwijaya</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(L200180065)</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lang w:val="id-ID"/>
        </w:rPr>
      </w:pPr>
      <w:r w:rsidRPr="00F14640">
        <w:rPr>
          <w:rFonts w:ascii="Times New Roman" w:hAnsi="Times New Roman" w:cs="Times New Roman"/>
          <w:sz w:val="24"/>
          <w:szCs w:val="24"/>
          <w:lang w:val="id-ID"/>
        </w:rPr>
        <w:tab/>
        <w:t xml:space="preserve">  </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2. </w:t>
      </w:r>
      <w:r w:rsidRPr="00F14640">
        <w:rPr>
          <w:rFonts w:ascii="Times New Roman" w:hAnsi="Times New Roman" w:cs="Times New Roman"/>
          <w:sz w:val="24"/>
          <w:szCs w:val="24"/>
        </w:rPr>
        <w:t>Afrizal Meka Mulyana</w:t>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(L200170019)</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lang w:val="id-ID"/>
        </w:rPr>
      </w:pP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3.</w:t>
      </w:r>
      <w:r w:rsidRPr="00F14640">
        <w:rPr>
          <w:rFonts w:ascii="Times New Roman" w:hAnsi="Times New Roman" w:cs="Times New Roman"/>
          <w:sz w:val="24"/>
          <w:szCs w:val="24"/>
        </w:rPr>
        <w:t xml:space="preserve"> Muhammad Azka Nur Lutfi</w:t>
      </w:r>
      <w:r w:rsidR="00067E07">
        <w:rPr>
          <w:rFonts w:ascii="Times New Roman" w:hAnsi="Times New Roman" w:cs="Times New Roman"/>
          <w:sz w:val="24"/>
          <w:szCs w:val="24"/>
          <w:lang w:val="id-ID"/>
        </w:rPr>
        <w:tab/>
      </w:r>
      <w:r w:rsidR="00067E07">
        <w:rPr>
          <w:rFonts w:ascii="Times New Roman" w:hAnsi="Times New Roman" w:cs="Times New Roman"/>
          <w:sz w:val="24"/>
          <w:szCs w:val="24"/>
          <w:lang w:val="id-ID"/>
        </w:rPr>
        <w:tab/>
        <w:t>(L200180181</w:t>
      </w:r>
      <w:r w:rsidRPr="00F14640">
        <w:rPr>
          <w:rFonts w:ascii="Times New Roman" w:hAnsi="Times New Roman" w:cs="Times New Roman"/>
          <w:sz w:val="24"/>
          <w:szCs w:val="24"/>
          <w:lang w:val="id-ID"/>
        </w:rPr>
        <w:t>)</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rPr>
      </w:pP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4. Cecylia</w:t>
      </w:r>
      <w:r w:rsidRPr="00F14640">
        <w:rPr>
          <w:rFonts w:ascii="Times New Roman" w:hAnsi="Times New Roman" w:cs="Times New Roman"/>
          <w:sz w:val="24"/>
          <w:szCs w:val="24"/>
        </w:rPr>
        <w:t xml:space="preserve"> Ivanka Hermanita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(L200180210) </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rPr>
      </w:pP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r>
      <w:r w:rsidRPr="00F14640">
        <w:rPr>
          <w:rFonts w:ascii="Times New Roman" w:hAnsi="Times New Roman" w:cs="Times New Roman"/>
          <w:sz w:val="24"/>
          <w:szCs w:val="24"/>
          <w:lang w:val="id-ID"/>
        </w:rPr>
        <w:tab/>
        <w:t xml:space="preserve">  </w:t>
      </w:r>
      <w:r w:rsidRPr="00F14640">
        <w:rPr>
          <w:rFonts w:ascii="Times New Roman" w:hAnsi="Times New Roman" w:cs="Times New Roman"/>
          <w:sz w:val="24"/>
          <w:szCs w:val="24"/>
        </w:rPr>
        <w:t>5. Nadya Ayu Widya</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(L200180099)</w:t>
      </w:r>
    </w:p>
    <w:p w:rsidR="00A67F45" w:rsidRPr="00F14640" w:rsidRDefault="00400850" w:rsidP="00D42C95">
      <w:pPr>
        <w:pStyle w:val="Standard"/>
        <w:spacing w:afterLines="30" w:after="72"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 Fawwaz Haidar Abyansy</w:t>
      </w:r>
      <w:r w:rsidR="00BF3B26" w:rsidRPr="00F14640">
        <w:rPr>
          <w:rFonts w:ascii="Times New Roman" w:hAnsi="Times New Roman" w:cs="Times New Roman"/>
          <w:sz w:val="24"/>
          <w:szCs w:val="24"/>
        </w:rPr>
        <w:t xml:space="preserve">ah Kusuma </w:t>
      </w:r>
      <w:r w:rsidR="00BF3B26" w:rsidRPr="00F14640">
        <w:rPr>
          <w:rFonts w:ascii="Times New Roman" w:hAnsi="Times New Roman" w:cs="Times New Roman"/>
          <w:sz w:val="24"/>
          <w:szCs w:val="24"/>
        </w:rPr>
        <w:tab/>
        <w:t>(L200183143</w:t>
      </w:r>
      <w:r w:rsidR="009B12C7" w:rsidRPr="00F14640">
        <w:rPr>
          <w:rFonts w:ascii="Times New Roman" w:hAnsi="Times New Roman" w:cs="Times New Roman"/>
          <w:sz w:val="24"/>
          <w:szCs w:val="24"/>
        </w:rPr>
        <w:t>)</w:t>
      </w:r>
    </w:p>
    <w:p w:rsidR="00BF3B26" w:rsidRPr="00F14640" w:rsidRDefault="00BF3B26" w:rsidP="00420D94">
      <w:pPr>
        <w:pStyle w:val="Standard"/>
        <w:spacing w:before="240" w:afterLines="30" w:after="72" w:line="360" w:lineRule="auto"/>
        <w:jc w:val="both"/>
        <w:rPr>
          <w:rFonts w:ascii="Times New Roman" w:hAnsi="Times New Roman" w:cs="Times New Roman"/>
          <w:sz w:val="24"/>
          <w:szCs w:val="24"/>
          <w:lang w:val="es-ES"/>
        </w:rPr>
      </w:pPr>
      <w:r w:rsidRPr="00F14640">
        <w:rPr>
          <w:rFonts w:ascii="Times New Roman" w:hAnsi="Times New Roman" w:cs="Times New Roman"/>
          <w:sz w:val="24"/>
          <w:szCs w:val="24"/>
          <w:lang w:val="es-ES"/>
        </w:rPr>
        <w:t xml:space="preserve">Sie </w:t>
      </w:r>
      <w:r w:rsidRPr="00F14640">
        <w:rPr>
          <w:rFonts w:ascii="Times New Roman" w:hAnsi="Times New Roman" w:cs="Times New Roman"/>
          <w:sz w:val="24"/>
          <w:szCs w:val="24"/>
          <w:lang w:val="id-ID"/>
        </w:rPr>
        <w:t>Pub</w:t>
      </w:r>
      <w:r w:rsidRPr="00F14640">
        <w:rPr>
          <w:rFonts w:ascii="Times New Roman" w:hAnsi="Times New Roman" w:cs="Times New Roman"/>
          <w:sz w:val="24"/>
          <w:szCs w:val="24"/>
          <w:lang w:val="es-ES"/>
        </w:rPr>
        <w:t>likasi</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1. Muhammad </w:t>
      </w:r>
      <w:r w:rsidRPr="00F14640">
        <w:rPr>
          <w:rFonts w:ascii="Times New Roman" w:hAnsi="Times New Roman" w:cs="Times New Roman"/>
          <w:sz w:val="24"/>
          <w:szCs w:val="24"/>
        </w:rPr>
        <w:t>Irfan</w:t>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(L200184165)</w:t>
      </w:r>
    </w:p>
    <w:p w:rsidR="00BF3B26" w:rsidRPr="00F14640" w:rsidRDefault="00BF3B26" w:rsidP="00BF3B26">
      <w:pPr>
        <w:pStyle w:val="Standard"/>
        <w:spacing w:afterLines="30" w:after="72" w:line="360" w:lineRule="auto"/>
        <w:ind w:left="567"/>
        <w:jc w:val="both"/>
        <w:rPr>
          <w:rFonts w:ascii="Times New Roman" w:hAnsi="Times New Roman" w:cs="Times New Roman"/>
          <w:sz w:val="24"/>
          <w:szCs w:val="24"/>
          <w:lang w:val="id-ID"/>
        </w:rPr>
      </w:pPr>
      <w:r w:rsidRPr="00F14640">
        <w:rPr>
          <w:rFonts w:ascii="Times New Roman" w:hAnsi="Times New Roman" w:cs="Times New Roman"/>
          <w:sz w:val="24"/>
          <w:szCs w:val="24"/>
          <w:lang w:val="es-ES"/>
        </w:rPr>
        <w:lastRenderedPageBreak/>
        <w:tab/>
      </w:r>
      <w:r w:rsidRPr="00F14640">
        <w:rPr>
          <w:rFonts w:ascii="Times New Roman" w:hAnsi="Times New Roman" w:cs="Times New Roman"/>
          <w:sz w:val="24"/>
          <w:szCs w:val="24"/>
          <w:lang w:val="es-ES"/>
        </w:rPr>
        <w:tab/>
      </w:r>
      <w:r w:rsidRPr="00F14640">
        <w:rPr>
          <w:rFonts w:ascii="Times New Roman" w:hAnsi="Times New Roman" w:cs="Times New Roman"/>
          <w:sz w:val="24"/>
          <w:szCs w:val="24"/>
          <w:lang w:val="es-ES"/>
        </w:rPr>
        <w:tab/>
        <w:t xml:space="preserve"> </w:t>
      </w:r>
      <w:r w:rsidRPr="00F14640">
        <w:rPr>
          <w:rFonts w:ascii="Times New Roman" w:hAnsi="Times New Roman" w:cs="Times New Roman"/>
          <w:sz w:val="24"/>
          <w:szCs w:val="24"/>
          <w:lang w:val="id-ID"/>
        </w:rPr>
        <w:t xml:space="preserve"> </w:t>
      </w:r>
      <w:r w:rsidR="007D46A4">
        <w:rPr>
          <w:rFonts w:ascii="Times New Roman" w:hAnsi="Times New Roman" w:cs="Times New Roman"/>
          <w:sz w:val="24"/>
          <w:szCs w:val="24"/>
        </w:rPr>
        <w:t>2. Suryo Pramuda Wicaksono</w:t>
      </w: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lang w:val="id-ID"/>
        </w:rPr>
        <w:t>(</w:t>
      </w:r>
      <w:r w:rsidR="007D46A4">
        <w:rPr>
          <w:rFonts w:ascii="Times New Roman" w:hAnsi="Times New Roman" w:cs="Times New Roman"/>
          <w:sz w:val="24"/>
          <w:szCs w:val="24"/>
        </w:rPr>
        <w:t>L200180053</w:t>
      </w:r>
      <w:r w:rsidRPr="00F14640">
        <w:rPr>
          <w:rFonts w:ascii="Times New Roman" w:hAnsi="Times New Roman" w:cs="Times New Roman"/>
          <w:sz w:val="24"/>
          <w:szCs w:val="24"/>
          <w:lang w:val="id-ID"/>
        </w:rPr>
        <w:t>)</w:t>
      </w:r>
    </w:p>
    <w:p w:rsidR="00BD1645" w:rsidRPr="00F14640" w:rsidRDefault="00BF3B26" w:rsidP="00BD1645">
      <w:pPr>
        <w:pStyle w:val="Standard"/>
        <w:spacing w:afterLines="30" w:after="72" w:line="360" w:lineRule="auto"/>
        <w:ind w:left="567"/>
        <w:jc w:val="both"/>
        <w:rPr>
          <w:rFonts w:ascii="Times New Roman" w:hAnsi="Times New Roman" w:cs="Times New Roman"/>
          <w:sz w:val="24"/>
          <w:szCs w:val="24"/>
        </w:rPr>
      </w:pPr>
      <w:r w:rsidRPr="00F14640">
        <w:rPr>
          <w:rFonts w:ascii="Times New Roman" w:hAnsi="Times New Roman" w:cs="Times New Roman"/>
          <w:sz w:val="24"/>
          <w:szCs w:val="24"/>
        </w:rPr>
        <w:tab/>
      </w:r>
      <w:r w:rsidRPr="00F14640">
        <w:rPr>
          <w:rFonts w:ascii="Times New Roman" w:hAnsi="Times New Roman" w:cs="Times New Roman"/>
          <w:sz w:val="24"/>
          <w:szCs w:val="24"/>
        </w:rPr>
        <w:tab/>
      </w:r>
      <w:r w:rsidRPr="00F14640">
        <w:rPr>
          <w:rFonts w:ascii="Times New Roman" w:hAnsi="Times New Roman" w:cs="Times New Roman"/>
          <w:sz w:val="24"/>
          <w:szCs w:val="24"/>
        </w:rPr>
        <w:tab/>
        <w:t xml:space="preserve">  3. Aulia Septianingrum Revyana N </w:t>
      </w:r>
      <w:r w:rsidRPr="00F14640">
        <w:rPr>
          <w:rFonts w:ascii="Times New Roman" w:hAnsi="Times New Roman" w:cs="Times New Roman"/>
          <w:sz w:val="24"/>
          <w:szCs w:val="24"/>
        </w:rPr>
        <w:tab/>
        <w:t xml:space="preserve">          </w:t>
      </w:r>
      <w:r w:rsidR="009B12C7" w:rsidRPr="00F14640">
        <w:rPr>
          <w:rFonts w:ascii="Times New Roman" w:hAnsi="Times New Roman" w:cs="Times New Roman"/>
          <w:sz w:val="24"/>
          <w:szCs w:val="24"/>
        </w:rPr>
        <w:t xml:space="preserve"> </w:t>
      </w:r>
      <w:r w:rsidRPr="00F14640">
        <w:rPr>
          <w:rFonts w:ascii="Times New Roman" w:hAnsi="Times New Roman" w:cs="Times New Roman"/>
          <w:sz w:val="24"/>
          <w:szCs w:val="24"/>
        </w:rPr>
        <w:t xml:space="preserve"> (L200183070)</w:t>
      </w:r>
    </w:p>
    <w:p w:rsidR="00B10912" w:rsidRDefault="00BD1645" w:rsidP="00BD1645">
      <w:pPr>
        <w:pStyle w:val="Standard"/>
        <w:spacing w:afterLines="30" w:after="72" w:line="360" w:lineRule="auto"/>
        <w:ind w:left="567"/>
        <w:jc w:val="both"/>
        <w:rPr>
          <w:rFonts w:ascii="Times New Roman" w:hAnsi="Times New Roman" w:cs="Times New Roman"/>
          <w:sz w:val="24"/>
          <w:szCs w:val="24"/>
        </w:rPr>
      </w:pPr>
      <w:r w:rsidRPr="00F14640">
        <w:rPr>
          <w:rFonts w:ascii="Times New Roman" w:hAnsi="Times New Roman" w:cs="Times New Roman"/>
          <w:sz w:val="24"/>
          <w:szCs w:val="24"/>
        </w:rPr>
        <w:t xml:space="preserve">                           </w:t>
      </w:r>
      <w:r w:rsidR="00BF3B26" w:rsidRPr="00F14640">
        <w:rPr>
          <w:rFonts w:ascii="Times New Roman" w:hAnsi="Times New Roman" w:cs="Times New Roman"/>
          <w:sz w:val="24"/>
          <w:szCs w:val="24"/>
        </w:rPr>
        <w:t xml:space="preserve"> 4. Ridho Malandi</w:t>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rPr>
        <w:tab/>
      </w:r>
      <w:r w:rsidR="00BF3B26" w:rsidRPr="00F14640">
        <w:rPr>
          <w:rFonts w:ascii="Times New Roman" w:hAnsi="Times New Roman" w:cs="Times New Roman"/>
          <w:sz w:val="24"/>
          <w:szCs w:val="24"/>
        </w:rPr>
        <w:tab/>
        <w:t xml:space="preserve">       </w:t>
      </w:r>
      <w:r w:rsidRPr="00F14640">
        <w:rPr>
          <w:rFonts w:ascii="Times New Roman" w:hAnsi="Times New Roman" w:cs="Times New Roman"/>
          <w:sz w:val="24"/>
          <w:szCs w:val="24"/>
        </w:rPr>
        <w:t xml:space="preserve"> </w:t>
      </w:r>
      <w:r w:rsidR="00BF3B26" w:rsidRPr="00F14640">
        <w:rPr>
          <w:rFonts w:ascii="Times New Roman" w:hAnsi="Times New Roman" w:cs="Times New Roman"/>
          <w:sz w:val="24"/>
          <w:szCs w:val="24"/>
        </w:rPr>
        <w:t xml:space="preserve">    </w:t>
      </w:r>
      <w:r w:rsidR="009B12C7" w:rsidRPr="00F14640">
        <w:rPr>
          <w:rFonts w:ascii="Times New Roman" w:hAnsi="Times New Roman" w:cs="Times New Roman"/>
          <w:sz w:val="24"/>
          <w:szCs w:val="24"/>
        </w:rPr>
        <w:t>(L20018019</w:t>
      </w:r>
      <w:r w:rsidR="00BF3B26" w:rsidRPr="00F14640">
        <w:rPr>
          <w:rFonts w:ascii="Times New Roman" w:hAnsi="Times New Roman" w:cs="Times New Roman"/>
          <w:sz w:val="24"/>
          <w:szCs w:val="24"/>
        </w:rPr>
        <w:t>9)</w:t>
      </w: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420D94" w:rsidRDefault="00420D94" w:rsidP="00BD1645">
      <w:pPr>
        <w:pStyle w:val="Standard"/>
        <w:spacing w:afterLines="30" w:after="72" w:line="360" w:lineRule="auto"/>
        <w:ind w:left="567"/>
        <w:jc w:val="both"/>
        <w:rPr>
          <w:rFonts w:ascii="Times New Roman" w:hAnsi="Times New Roman" w:cs="Times New Roman"/>
          <w:sz w:val="24"/>
          <w:szCs w:val="24"/>
        </w:rPr>
      </w:pPr>
    </w:p>
    <w:p w:rsidR="00A06210" w:rsidRDefault="00A06210" w:rsidP="00BD1645">
      <w:pPr>
        <w:pStyle w:val="Standard"/>
        <w:spacing w:afterLines="30" w:after="72" w:line="360" w:lineRule="auto"/>
        <w:ind w:left="567"/>
        <w:jc w:val="both"/>
        <w:rPr>
          <w:rFonts w:ascii="Times New Roman" w:hAnsi="Times New Roman" w:cs="Times New Roman"/>
          <w:sz w:val="24"/>
          <w:szCs w:val="24"/>
        </w:rPr>
      </w:pPr>
    </w:p>
    <w:p w:rsidR="00420D94" w:rsidRPr="00F14640" w:rsidRDefault="00420D94" w:rsidP="00A67F45">
      <w:pPr>
        <w:pStyle w:val="Standard"/>
        <w:spacing w:afterLines="30" w:after="72" w:line="360" w:lineRule="auto"/>
        <w:jc w:val="both"/>
        <w:rPr>
          <w:rFonts w:ascii="Times New Roman" w:hAnsi="Times New Roman" w:cs="Times New Roman"/>
          <w:sz w:val="24"/>
          <w:szCs w:val="24"/>
        </w:rPr>
      </w:pPr>
    </w:p>
    <w:p w:rsidR="00A67F45" w:rsidRPr="00332C21" w:rsidRDefault="00332C21" w:rsidP="00332C21">
      <w:pPr>
        <w:spacing w:line="360" w:lineRule="auto"/>
        <w:rPr>
          <w:rFonts w:ascii="Times New Roman" w:hAnsi="Times New Roman"/>
          <w:i/>
          <w:sz w:val="24"/>
          <w:szCs w:val="24"/>
        </w:rPr>
      </w:pPr>
      <w:bookmarkStart w:id="1" w:name="_Hlk510555211"/>
      <w:r>
        <w:rPr>
          <w:rFonts w:ascii="Times New Roman" w:hAnsi="Times New Roman"/>
          <w:i/>
          <w:sz w:val="24"/>
          <w:szCs w:val="24"/>
        </w:rPr>
        <w:lastRenderedPageBreak/>
        <w:t>Lampiran II</w:t>
      </w:r>
      <w:r w:rsidR="00A06210">
        <w:rPr>
          <w:rFonts w:ascii="Times New Roman" w:hAnsi="Times New Roman"/>
          <w:i/>
          <w:sz w:val="24"/>
          <w:szCs w:val="24"/>
        </w:rPr>
        <w:t>I</w:t>
      </w:r>
    </w:p>
    <w:p w:rsidR="00A67F45" w:rsidRDefault="00A67F45" w:rsidP="00A67F45">
      <w:pPr>
        <w:ind w:left="-1276"/>
        <w:jc w:val="center"/>
        <w:rPr>
          <w:rFonts w:ascii="Times New Roman" w:hAnsi="Times New Roman"/>
          <w:b/>
          <w:sz w:val="24"/>
          <w:szCs w:val="24"/>
          <w:lang w:val="en-ID"/>
        </w:rPr>
      </w:pPr>
      <w:r>
        <w:rPr>
          <w:rFonts w:ascii="Times New Roman" w:hAnsi="Times New Roman"/>
          <w:b/>
          <w:sz w:val="24"/>
          <w:szCs w:val="24"/>
          <w:lang w:val="en-ID"/>
        </w:rPr>
        <w:t>RINCIAN PEMBIAYAAN</w:t>
      </w:r>
    </w:p>
    <w:p w:rsidR="00A67F45" w:rsidRDefault="00A67F45" w:rsidP="00A67F45">
      <w:pPr>
        <w:ind w:left="-1276"/>
        <w:rPr>
          <w:rFonts w:ascii="Times New Roman" w:hAnsi="Times New Roman"/>
          <w:b/>
          <w:sz w:val="24"/>
          <w:szCs w:val="24"/>
          <w:lang w:val="en-ID"/>
        </w:rPr>
      </w:pPr>
      <w:r>
        <w:rPr>
          <w:rFonts w:ascii="Times New Roman" w:hAnsi="Times New Roman"/>
          <w:b/>
          <w:sz w:val="24"/>
          <w:szCs w:val="24"/>
          <w:lang w:val="en-ID"/>
        </w:rPr>
        <w:t>Pemasukan</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9"/>
        <w:gridCol w:w="3967"/>
        <w:gridCol w:w="2977"/>
        <w:gridCol w:w="2552"/>
      </w:tblGrid>
      <w:tr w:rsidR="00A67F45" w:rsidTr="00BE3EF7">
        <w:tc>
          <w:tcPr>
            <w:tcW w:w="569"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No</w:t>
            </w:r>
          </w:p>
        </w:tc>
        <w:tc>
          <w:tcPr>
            <w:tcW w:w="3967"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Anggaran</w:t>
            </w:r>
          </w:p>
        </w:tc>
        <w:tc>
          <w:tcPr>
            <w:tcW w:w="2977"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Rincian Anggaran</w:t>
            </w:r>
          </w:p>
        </w:tc>
        <w:tc>
          <w:tcPr>
            <w:tcW w:w="2552"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Jumlah</w:t>
            </w:r>
          </w:p>
        </w:tc>
      </w:tr>
      <w:tr w:rsidR="00A67F45" w:rsidTr="00BE3EF7">
        <w:tc>
          <w:tcPr>
            <w:tcW w:w="569"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1.</w:t>
            </w:r>
          </w:p>
        </w:tc>
        <w:tc>
          <w:tcPr>
            <w:tcW w:w="3967" w:type="dxa"/>
          </w:tcPr>
          <w:p w:rsidR="00A67F45" w:rsidRDefault="00A67F45" w:rsidP="00BE3EF7">
            <w:pPr>
              <w:rPr>
                <w:rFonts w:ascii="Times New Roman" w:hAnsi="Times New Roman" w:cs="Arial"/>
                <w:sz w:val="24"/>
                <w:szCs w:val="24"/>
              </w:rPr>
            </w:pPr>
            <w:r>
              <w:rPr>
                <w:rFonts w:ascii="Times New Roman" w:hAnsi="Times New Roman" w:cs="Arial"/>
                <w:sz w:val="24"/>
                <w:szCs w:val="24"/>
                <w:lang w:val="en-ID"/>
              </w:rPr>
              <w:t>Dana Operasional Nalar</w:t>
            </w:r>
          </w:p>
        </w:tc>
        <w:tc>
          <w:tcPr>
            <w:tcW w:w="2977" w:type="dxa"/>
          </w:tcPr>
          <w:p w:rsidR="00A67F45" w:rsidRDefault="00A67F45" w:rsidP="00BE3EF7">
            <w:pPr>
              <w:jc w:val="right"/>
              <w:rPr>
                <w:rFonts w:ascii="Times New Roman" w:hAnsi="Times New Roman" w:cs="Arial"/>
                <w:sz w:val="24"/>
                <w:szCs w:val="24"/>
                <w:lang w:val="en-ID"/>
              </w:rPr>
            </w:pP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702.342</w:t>
            </w:r>
            <w:r>
              <w:rPr>
                <w:rFonts w:ascii="Times New Roman" w:hAnsi="Times New Roman" w:cs="Arial"/>
                <w:sz w:val="24"/>
                <w:szCs w:val="24"/>
                <w:lang w:val="en-ID"/>
              </w:rPr>
              <w:t>,00</w:t>
            </w:r>
          </w:p>
        </w:tc>
      </w:tr>
      <w:tr w:rsidR="00A67F45" w:rsidTr="00BE3EF7">
        <w:tc>
          <w:tcPr>
            <w:tcW w:w="569"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w:t>
            </w:r>
          </w:p>
        </w:tc>
        <w:tc>
          <w:tcPr>
            <w:tcW w:w="3967" w:type="dxa"/>
          </w:tcPr>
          <w:p w:rsidR="00A67F45" w:rsidRDefault="00A67F45" w:rsidP="00BE3EF7">
            <w:pPr>
              <w:rPr>
                <w:rFonts w:ascii="Times New Roman" w:hAnsi="Times New Roman" w:cs="Arial"/>
                <w:sz w:val="24"/>
                <w:szCs w:val="24"/>
                <w:lang w:val="en-ID"/>
              </w:rPr>
            </w:pPr>
            <w:r>
              <w:rPr>
                <w:rFonts w:ascii="Times New Roman" w:hAnsi="Times New Roman" w:cs="Arial"/>
                <w:sz w:val="24"/>
                <w:szCs w:val="24"/>
                <w:lang w:val="en-ID"/>
              </w:rPr>
              <w:t>Pendaftaran Peserta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orang x Rp 60.000,00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12.000</w:t>
            </w:r>
            <w:r>
              <w:rPr>
                <w:rFonts w:ascii="Times New Roman" w:hAnsi="Times New Roman" w:cs="Arial"/>
                <w:sz w:val="24"/>
                <w:szCs w:val="24"/>
                <w:lang w:val="en-ID"/>
              </w:rPr>
              <w:t>.000,00</w:t>
            </w:r>
          </w:p>
        </w:tc>
      </w:tr>
      <w:tr w:rsidR="00A67F45" w:rsidTr="00BE3EF7">
        <w:tc>
          <w:tcPr>
            <w:tcW w:w="569"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3.</w:t>
            </w:r>
          </w:p>
        </w:tc>
        <w:tc>
          <w:tcPr>
            <w:tcW w:w="3967" w:type="dxa"/>
          </w:tcPr>
          <w:p w:rsidR="00A67F45" w:rsidRPr="00461783" w:rsidRDefault="00A67F45" w:rsidP="00BE3EF7">
            <w:pPr>
              <w:rPr>
                <w:rFonts w:ascii="Times New Roman" w:hAnsi="Times New Roman" w:cs="Arial"/>
                <w:i/>
                <w:sz w:val="24"/>
                <w:szCs w:val="24"/>
                <w:lang w:val="en-ID"/>
              </w:rPr>
            </w:pPr>
            <w:r>
              <w:rPr>
                <w:rFonts w:ascii="Times New Roman" w:hAnsi="Times New Roman" w:cs="Arial"/>
                <w:sz w:val="24"/>
                <w:szCs w:val="24"/>
                <w:lang w:val="en-ID"/>
              </w:rPr>
              <w:t xml:space="preserve">Dana </w:t>
            </w:r>
            <w:r>
              <w:rPr>
                <w:rFonts w:ascii="Times New Roman" w:hAnsi="Times New Roman" w:cs="Arial"/>
                <w:i/>
                <w:sz w:val="24"/>
                <w:szCs w:val="24"/>
                <w:lang w:val="en-ID"/>
              </w:rPr>
              <w:t>Sponsorship</w:t>
            </w:r>
          </w:p>
        </w:tc>
        <w:tc>
          <w:tcPr>
            <w:tcW w:w="2977" w:type="dxa"/>
          </w:tcPr>
          <w:p w:rsidR="00A67F45" w:rsidRDefault="00A67F45" w:rsidP="00BE3EF7">
            <w:pPr>
              <w:jc w:val="right"/>
              <w:rPr>
                <w:rFonts w:ascii="Times New Roman" w:hAnsi="Times New Roman" w:cs="Arial"/>
                <w:sz w:val="24"/>
                <w:szCs w:val="24"/>
                <w:lang w:val="en-ID"/>
              </w:rPr>
            </w:pPr>
          </w:p>
        </w:tc>
        <w:tc>
          <w:tcPr>
            <w:tcW w:w="2552" w:type="dxa"/>
          </w:tcPr>
          <w:p w:rsidR="00A67F45" w:rsidRDefault="00A67F45" w:rsidP="00BE3EF7">
            <w:pPr>
              <w:tabs>
                <w:tab w:val="right" w:pos="2152"/>
              </w:tabs>
              <w:ind w:right="173" w:firstLine="316"/>
              <w:rPr>
                <w:rFonts w:ascii="Times New Roman" w:hAnsi="Times New Roman" w:cs="Arial"/>
                <w:sz w:val="24"/>
                <w:szCs w:val="24"/>
                <w:lang w:val="en-ID"/>
              </w:rPr>
            </w:pPr>
            <w:r>
              <w:rPr>
                <w:rFonts w:ascii="Times New Roman" w:hAnsi="Times New Roman" w:cs="Arial"/>
                <w:sz w:val="24"/>
                <w:szCs w:val="24"/>
                <w:lang w:val="en-ID"/>
              </w:rPr>
              <w:t xml:space="preserve">Rp </w:t>
            </w:r>
            <w:r>
              <w:rPr>
                <w:rFonts w:ascii="Times New Roman" w:hAnsi="Times New Roman" w:cs="Arial"/>
                <w:sz w:val="24"/>
                <w:szCs w:val="24"/>
              </w:rPr>
              <w:t xml:space="preserve">    </w:t>
            </w:r>
            <w:r>
              <w:rPr>
                <w:rFonts w:ascii="Times New Roman" w:hAnsi="Times New Roman" w:cs="Arial"/>
                <w:sz w:val="24"/>
                <w:szCs w:val="24"/>
                <w:lang w:val="en-ID"/>
              </w:rPr>
              <w:t>2.080.000,00</w:t>
            </w:r>
          </w:p>
        </w:tc>
      </w:tr>
      <w:tr w:rsidR="00A67F45" w:rsidTr="00BE3EF7">
        <w:tc>
          <w:tcPr>
            <w:tcW w:w="7513" w:type="dxa"/>
            <w:gridSpan w:val="3"/>
          </w:tcPr>
          <w:p w:rsidR="00A67F45" w:rsidRDefault="00A67F45" w:rsidP="00BE3EF7">
            <w:pPr>
              <w:jc w:val="center"/>
              <w:rPr>
                <w:rFonts w:ascii="Times New Roman" w:hAnsi="Times New Roman" w:cs="Arial"/>
                <w:b/>
                <w:sz w:val="24"/>
                <w:szCs w:val="24"/>
              </w:rPr>
            </w:pPr>
            <w:r>
              <w:rPr>
                <w:rFonts w:ascii="Times New Roman" w:hAnsi="Times New Roman" w:cs="Arial"/>
                <w:b/>
                <w:sz w:val="24"/>
                <w:szCs w:val="24"/>
                <w:lang w:val="en-ID"/>
              </w:rPr>
              <w:t>T</w:t>
            </w:r>
            <w:r>
              <w:rPr>
                <w:rFonts w:ascii="Times New Roman" w:hAnsi="Times New Roman" w:cs="Arial"/>
                <w:b/>
                <w:sz w:val="24"/>
                <w:szCs w:val="24"/>
              </w:rPr>
              <w:t>OTAL</w:t>
            </w:r>
          </w:p>
        </w:tc>
        <w:tc>
          <w:tcPr>
            <w:tcW w:w="2552" w:type="dxa"/>
          </w:tcPr>
          <w:p w:rsidR="00A67F45" w:rsidRDefault="00A67F45" w:rsidP="00BE3EF7">
            <w:pPr>
              <w:ind w:right="173" w:firstLine="316"/>
              <w:rPr>
                <w:rFonts w:ascii="Times New Roman" w:hAnsi="Times New Roman" w:cs="Arial"/>
                <w:b/>
                <w:sz w:val="24"/>
                <w:szCs w:val="24"/>
                <w:lang w:val="en-ID"/>
              </w:rPr>
            </w:pPr>
            <w:r>
              <w:rPr>
                <w:rFonts w:ascii="Times New Roman" w:hAnsi="Times New Roman" w:cs="Arial"/>
                <w:b/>
                <w:sz w:val="24"/>
                <w:szCs w:val="24"/>
                <w:lang w:val="en-ID"/>
              </w:rPr>
              <w:t xml:space="preserve">Rp </w:t>
            </w:r>
            <w:r>
              <w:rPr>
                <w:rFonts w:ascii="Times New Roman" w:hAnsi="Times New Roman" w:cs="Arial"/>
                <w:b/>
                <w:sz w:val="24"/>
                <w:szCs w:val="24"/>
              </w:rPr>
              <w:t xml:space="preserve"> </w:t>
            </w:r>
            <w:r>
              <w:rPr>
                <w:rFonts w:ascii="Times New Roman" w:hAnsi="Times New Roman" w:cs="Arial"/>
                <w:b/>
                <w:sz w:val="24"/>
                <w:szCs w:val="24"/>
                <w:lang w:val="en-ID"/>
              </w:rPr>
              <w:t>14.782.342,00</w:t>
            </w:r>
          </w:p>
        </w:tc>
      </w:tr>
    </w:tbl>
    <w:p w:rsidR="00A67F45" w:rsidRPr="004010BD" w:rsidRDefault="00A67F45" w:rsidP="00A67F45">
      <w:pPr>
        <w:ind w:left="-1276"/>
        <w:rPr>
          <w:rFonts w:ascii="Times New Roman" w:hAnsi="Times New Roman"/>
          <w:sz w:val="24"/>
          <w:szCs w:val="24"/>
          <w:lang w:val="en-ID"/>
        </w:rPr>
      </w:pPr>
    </w:p>
    <w:p w:rsidR="00A67F45" w:rsidRDefault="00A67F45" w:rsidP="00A67F45">
      <w:pPr>
        <w:ind w:left="-1276"/>
        <w:rPr>
          <w:rFonts w:ascii="Times New Roman" w:hAnsi="Times New Roman"/>
          <w:b/>
          <w:sz w:val="24"/>
          <w:szCs w:val="24"/>
          <w:lang w:val="en-ID"/>
        </w:rPr>
      </w:pPr>
      <w:r>
        <w:rPr>
          <w:rFonts w:ascii="Times New Roman" w:hAnsi="Times New Roman"/>
          <w:b/>
          <w:sz w:val="24"/>
          <w:szCs w:val="24"/>
          <w:lang w:val="en-ID"/>
        </w:rPr>
        <w:t>Pengeluaran</w:t>
      </w:r>
    </w:p>
    <w:tbl>
      <w:tblPr>
        <w:tblW w:w="1006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969"/>
        <w:gridCol w:w="2977"/>
        <w:gridCol w:w="2552"/>
      </w:tblGrid>
      <w:tr w:rsidR="00A67F45" w:rsidTr="00BE3EF7">
        <w:tc>
          <w:tcPr>
            <w:tcW w:w="567"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No</w:t>
            </w:r>
          </w:p>
        </w:tc>
        <w:tc>
          <w:tcPr>
            <w:tcW w:w="3969"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Anggaran</w:t>
            </w:r>
          </w:p>
        </w:tc>
        <w:tc>
          <w:tcPr>
            <w:tcW w:w="2977"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Rincian Anggaran</w:t>
            </w:r>
          </w:p>
        </w:tc>
        <w:tc>
          <w:tcPr>
            <w:tcW w:w="2552" w:type="dxa"/>
          </w:tcPr>
          <w:p w:rsidR="00A67F45" w:rsidRDefault="00A67F45" w:rsidP="00BE3EF7">
            <w:pPr>
              <w:jc w:val="center"/>
              <w:rPr>
                <w:rFonts w:ascii="Times New Roman" w:hAnsi="Times New Roman" w:cs="Arial"/>
                <w:b/>
                <w:sz w:val="24"/>
                <w:szCs w:val="24"/>
                <w:lang w:val="en-ID"/>
              </w:rPr>
            </w:pPr>
            <w:r>
              <w:rPr>
                <w:rFonts w:ascii="Times New Roman" w:hAnsi="Times New Roman" w:cs="Arial"/>
                <w:b/>
                <w:sz w:val="24"/>
                <w:szCs w:val="24"/>
                <w:lang w:val="en-ID"/>
              </w:rPr>
              <w:t>Jumlah</w:t>
            </w:r>
          </w:p>
        </w:tc>
      </w:tr>
      <w:tr w:rsidR="00A67F45" w:rsidTr="00BE3EF7">
        <w:tc>
          <w:tcPr>
            <w:tcW w:w="567" w:type="dxa"/>
            <w:vMerge w:val="restart"/>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1.</w:t>
            </w:r>
          </w:p>
        </w:tc>
        <w:tc>
          <w:tcPr>
            <w:tcW w:w="9498" w:type="dxa"/>
            <w:gridSpan w:val="3"/>
          </w:tcPr>
          <w:p w:rsidR="00A67F45" w:rsidRDefault="00A67F45" w:rsidP="00BE3EF7">
            <w:pPr>
              <w:jc w:val="center"/>
              <w:rPr>
                <w:rFonts w:ascii="Times New Roman" w:hAnsi="Times New Roman" w:cs="Arial"/>
                <w:sz w:val="24"/>
                <w:szCs w:val="24"/>
                <w:lang w:val="en-ID"/>
              </w:rPr>
            </w:pPr>
            <w:r>
              <w:rPr>
                <w:rFonts w:ascii="Times New Roman" w:hAnsi="Times New Roman" w:cs="Arial"/>
                <w:b/>
                <w:sz w:val="24"/>
                <w:szCs w:val="24"/>
                <w:lang w:val="en-ID"/>
              </w:rPr>
              <w:t>KONSUMSI</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i/>
                <w:sz w:val="24"/>
                <w:szCs w:val="24"/>
                <w:lang w:val="en-ID"/>
              </w:rPr>
              <w:t xml:space="preserve">Snack </w:t>
            </w:r>
            <w:r>
              <w:rPr>
                <w:rFonts w:ascii="Times New Roman" w:hAnsi="Times New Roman" w:cs="Arial"/>
                <w:sz w:val="24"/>
                <w:szCs w:val="24"/>
                <w:lang w:val="en-ID"/>
              </w:rPr>
              <w:t>Peserta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orang x Rp 5.000,00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1.000.000,00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i/>
                <w:sz w:val="24"/>
                <w:szCs w:val="24"/>
                <w:lang w:val="en-ID"/>
              </w:rPr>
              <w:t xml:space="preserve">Snack </w:t>
            </w:r>
            <w:r>
              <w:rPr>
                <w:rFonts w:ascii="Times New Roman" w:hAnsi="Times New Roman" w:cs="Arial"/>
                <w:sz w:val="24"/>
                <w:szCs w:val="24"/>
                <w:lang w:val="en-ID"/>
              </w:rPr>
              <w:t>Pembicara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orang x Rp 10.000,00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20.000,00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i/>
                <w:sz w:val="24"/>
                <w:szCs w:val="24"/>
                <w:lang w:val="en-ID"/>
              </w:rPr>
              <w:t xml:space="preserve">Snack </w:t>
            </w:r>
            <w:r>
              <w:rPr>
                <w:rFonts w:ascii="Times New Roman" w:hAnsi="Times New Roman" w:cs="Arial"/>
                <w:sz w:val="24"/>
                <w:szCs w:val="24"/>
                <w:lang w:val="en-ID"/>
              </w:rPr>
              <w:t>Tamu Undangan</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5 orang  x Rp 10.000,00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w:t>
            </w:r>
            <w:r>
              <w:rPr>
                <w:rFonts w:ascii="Times New Roman" w:hAnsi="Times New Roman" w:cs="Arial"/>
                <w:sz w:val="24"/>
                <w:szCs w:val="24"/>
                <w:lang w:val="en-ID"/>
              </w:rPr>
              <w:t xml:space="preserve"> 50.000,00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i/>
                <w:sz w:val="24"/>
                <w:szCs w:val="24"/>
                <w:lang w:val="en-ID"/>
              </w:rPr>
              <w:t xml:space="preserve">Snack </w:t>
            </w:r>
            <w:r>
              <w:rPr>
                <w:rFonts w:ascii="Times New Roman" w:hAnsi="Times New Roman" w:cs="Arial"/>
                <w:sz w:val="24"/>
                <w:szCs w:val="24"/>
                <w:lang w:val="en-ID"/>
              </w:rPr>
              <w:t>Panitia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55 orang x Rp 4.000,00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w:t>
            </w:r>
            <w:r>
              <w:rPr>
                <w:rFonts w:ascii="Times New Roman" w:hAnsi="Times New Roman" w:cs="Arial"/>
                <w:sz w:val="24"/>
                <w:szCs w:val="24"/>
                <w:lang w:val="en-ID"/>
              </w:rPr>
              <w:t xml:space="preserve"> 220.000,00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Makan Peserta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orang x Rp 15.000,00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3.000.000,00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Makan Pembicara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6 kali makan x</w:t>
            </w:r>
            <w:r>
              <w:rPr>
                <w:rFonts w:ascii="Times New Roman" w:hAnsi="Times New Roman" w:cs="Arial"/>
                <w:sz w:val="24"/>
                <w:szCs w:val="24"/>
                <w:lang w:val="en-ID"/>
              </w:rPr>
              <w:br/>
              <w:t>Rp 30.000,00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w:t>
            </w:r>
            <w:r>
              <w:rPr>
                <w:rFonts w:ascii="Times New Roman" w:hAnsi="Times New Roman" w:cs="Arial"/>
                <w:sz w:val="24"/>
                <w:szCs w:val="24"/>
                <w:lang w:val="en-ID"/>
              </w:rPr>
              <w:t xml:space="preserve">   180.000,00</w:t>
            </w:r>
          </w:p>
        </w:tc>
      </w:tr>
      <w:tr w:rsidR="00A67F45" w:rsidTr="00BE3EF7">
        <w:tc>
          <w:tcPr>
            <w:tcW w:w="567" w:type="dxa"/>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Makan Tamu Undangan</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5 orang x Rp 15.000,00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75.000,00</w:t>
            </w:r>
          </w:p>
        </w:tc>
      </w:tr>
      <w:tr w:rsidR="00A67F45" w:rsidTr="00BE3EF7">
        <w:tc>
          <w:tcPr>
            <w:tcW w:w="567" w:type="dxa"/>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7"/>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Air Mineral</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kardus x Rp 20.000,00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40.000,00</w:t>
            </w:r>
          </w:p>
        </w:tc>
      </w:tr>
      <w:tr w:rsidR="00A67F45" w:rsidTr="00BE3EF7">
        <w:tc>
          <w:tcPr>
            <w:tcW w:w="567" w:type="dxa"/>
            <w:vMerge w:val="restart"/>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w:t>
            </w:r>
          </w:p>
        </w:tc>
        <w:tc>
          <w:tcPr>
            <w:tcW w:w="9498" w:type="dxa"/>
            <w:gridSpan w:val="3"/>
          </w:tcPr>
          <w:p w:rsidR="00A67F45" w:rsidRDefault="00A67F45" w:rsidP="00BE3EF7">
            <w:pPr>
              <w:jc w:val="center"/>
              <w:rPr>
                <w:rFonts w:ascii="Times New Roman" w:hAnsi="Times New Roman" w:cs="Arial"/>
                <w:sz w:val="24"/>
                <w:szCs w:val="24"/>
                <w:lang w:val="en-ID"/>
              </w:rPr>
            </w:pPr>
            <w:r>
              <w:rPr>
                <w:rFonts w:ascii="Times New Roman" w:hAnsi="Times New Roman" w:cs="Arial"/>
                <w:b/>
                <w:sz w:val="24"/>
                <w:szCs w:val="24"/>
                <w:lang w:val="en-ID"/>
              </w:rPr>
              <w:t>PUBDEKDOK</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MMT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7x2 meter x Rp 20.000,00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280.000,00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Pr="00BD6E90" w:rsidRDefault="00A67F45" w:rsidP="00A67F45">
            <w:pPr>
              <w:numPr>
                <w:ilvl w:val="0"/>
                <w:numId w:val="38"/>
              </w:numPr>
              <w:spacing w:after="200" w:line="276" w:lineRule="auto"/>
              <w:rPr>
                <w:rFonts w:ascii="Times New Roman" w:hAnsi="Times New Roman" w:cs="Arial"/>
                <w:i/>
                <w:sz w:val="24"/>
                <w:szCs w:val="24"/>
                <w:lang w:val="en-ID"/>
              </w:rPr>
            </w:pPr>
            <w:r w:rsidRPr="00BD6E90">
              <w:rPr>
                <w:rFonts w:ascii="Times New Roman" w:hAnsi="Times New Roman" w:cs="Arial"/>
                <w:i/>
                <w:sz w:val="24"/>
                <w:szCs w:val="24"/>
                <w:lang w:val="en-ID"/>
              </w:rPr>
              <w:t>X-Banner</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buah x Rp 70.000,00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w:t>
            </w:r>
            <w:r>
              <w:rPr>
                <w:rFonts w:ascii="Times New Roman" w:hAnsi="Times New Roman" w:cs="Arial"/>
                <w:sz w:val="24"/>
                <w:szCs w:val="24"/>
              </w:rPr>
              <w:t xml:space="preserve">   </w:t>
            </w:r>
            <w:r>
              <w:rPr>
                <w:rFonts w:ascii="Times New Roman" w:hAnsi="Times New Roman" w:cs="Arial"/>
                <w:sz w:val="24"/>
                <w:szCs w:val="24"/>
                <w:lang w:val="en-ID"/>
              </w:rPr>
              <w:t xml:space="preserve">     140.000,00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Sertifikat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buah x Rp 5.000,00</w:t>
            </w:r>
          </w:p>
        </w:tc>
        <w:tc>
          <w:tcPr>
            <w:tcW w:w="2552" w:type="dxa"/>
          </w:tcPr>
          <w:p w:rsidR="00A67F45" w:rsidRDefault="00A67F45" w:rsidP="00BE3EF7">
            <w:pPr>
              <w:ind w:right="173" w:firstLine="316"/>
              <w:rPr>
                <w:rFonts w:ascii="Times New Roman" w:hAnsi="Times New Roman" w:cs="Arial"/>
                <w:sz w:val="24"/>
                <w:szCs w:val="24"/>
                <w:lang w:val="en-ID"/>
              </w:rPr>
            </w:pPr>
            <w:r>
              <w:rPr>
                <w:rFonts w:ascii="Times New Roman" w:hAnsi="Times New Roman" w:cs="Arial"/>
                <w:sz w:val="24"/>
                <w:szCs w:val="24"/>
                <w:lang w:val="en-ID"/>
              </w:rPr>
              <w:t>Rp     1.000.000,00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Tiket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buah x Rp 2.000,00</w:t>
            </w:r>
          </w:p>
        </w:tc>
        <w:tc>
          <w:tcPr>
            <w:tcW w:w="2552" w:type="dxa"/>
          </w:tcPr>
          <w:p w:rsidR="00A67F45" w:rsidRDefault="00A67F45" w:rsidP="00BE3EF7">
            <w:pPr>
              <w:ind w:right="171" w:firstLine="310"/>
              <w:rPr>
                <w:rFonts w:ascii="Times New Roman" w:hAnsi="Times New Roman" w:cs="Arial"/>
                <w:sz w:val="24"/>
                <w:szCs w:val="24"/>
                <w:lang w:val="en-ID"/>
              </w:rPr>
            </w:pPr>
            <w:r>
              <w:rPr>
                <w:rFonts w:ascii="Times New Roman" w:hAnsi="Times New Roman" w:cs="Arial"/>
                <w:sz w:val="24"/>
                <w:szCs w:val="24"/>
                <w:lang w:val="en-ID"/>
              </w:rPr>
              <w:t>Rp        400.000,00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Vendel</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buah x Rp 86.000,00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172.000,00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Seminar Kit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200 buah x Rp 18.000,00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3.600.000,00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8"/>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Pamflet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50 buah x Rp 4.000,00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200.000,00</w:t>
            </w:r>
          </w:p>
        </w:tc>
      </w:tr>
      <w:tr w:rsidR="00A67F45" w:rsidTr="00BE3EF7">
        <w:tc>
          <w:tcPr>
            <w:tcW w:w="567" w:type="dxa"/>
            <w:vMerge w:val="restart"/>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3.</w:t>
            </w:r>
          </w:p>
        </w:tc>
        <w:tc>
          <w:tcPr>
            <w:tcW w:w="9498" w:type="dxa"/>
            <w:gridSpan w:val="3"/>
          </w:tcPr>
          <w:p w:rsidR="00A67F45" w:rsidRDefault="00A67F45" w:rsidP="00BE3EF7">
            <w:pPr>
              <w:jc w:val="center"/>
              <w:rPr>
                <w:rFonts w:ascii="Times New Roman" w:hAnsi="Times New Roman" w:cs="Arial"/>
                <w:sz w:val="24"/>
                <w:szCs w:val="24"/>
                <w:lang w:val="en-ID"/>
              </w:rPr>
            </w:pPr>
            <w:r>
              <w:rPr>
                <w:rFonts w:ascii="Times New Roman" w:hAnsi="Times New Roman" w:cs="Arial"/>
                <w:b/>
                <w:sz w:val="24"/>
                <w:szCs w:val="24"/>
                <w:lang w:val="en-ID"/>
              </w:rPr>
              <w:t>AKOMODASI DAN TRANSPORTASI</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9"/>
              </w:numPr>
              <w:spacing w:after="200" w:line="276" w:lineRule="auto"/>
              <w:rPr>
                <w:rFonts w:ascii="Times New Roman" w:hAnsi="Times New Roman" w:cs="Arial"/>
                <w:sz w:val="24"/>
                <w:szCs w:val="24"/>
                <w:lang w:val="en-ID"/>
              </w:rPr>
            </w:pPr>
            <w:r w:rsidRPr="00BD6E90">
              <w:rPr>
                <w:rFonts w:ascii="Times New Roman" w:hAnsi="Times New Roman" w:cs="Arial"/>
                <w:i/>
                <w:sz w:val="24"/>
                <w:szCs w:val="24"/>
                <w:lang w:val="en-ID"/>
              </w:rPr>
              <w:t>Fee</w:t>
            </w:r>
            <w:r>
              <w:rPr>
                <w:rFonts w:ascii="Times New Roman" w:hAnsi="Times New Roman" w:cs="Arial"/>
                <w:sz w:val="24"/>
                <w:szCs w:val="24"/>
                <w:lang w:val="en-ID"/>
              </w:rPr>
              <w:t xml:space="preserve"> Pembicara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orang x Rp 1.000.000,00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2.000.000,00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9"/>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Penginapan Pembicara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orang x Rp 300.000,00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600.000,00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9"/>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Transportasi Pembicara</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 orang x Rp 300.000,00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600.000,00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39"/>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Sewa Tempat</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1 ruang x Rp 500.000,00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500.000,00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Pr="00FB2506" w:rsidRDefault="00A67F45" w:rsidP="00A67F45">
            <w:pPr>
              <w:numPr>
                <w:ilvl w:val="0"/>
                <w:numId w:val="39"/>
              </w:numPr>
              <w:spacing w:after="200" w:line="276" w:lineRule="auto"/>
              <w:rPr>
                <w:rFonts w:ascii="Times New Roman" w:hAnsi="Times New Roman" w:cs="Arial"/>
                <w:i/>
                <w:sz w:val="24"/>
                <w:szCs w:val="24"/>
                <w:lang w:val="en-ID"/>
              </w:rPr>
            </w:pPr>
            <w:r>
              <w:rPr>
                <w:rFonts w:ascii="Times New Roman" w:hAnsi="Times New Roman" w:cs="Arial"/>
                <w:i/>
                <w:sz w:val="24"/>
                <w:szCs w:val="24"/>
                <w:lang w:val="en-ID"/>
              </w:rPr>
              <w:t>Door Prize</w:t>
            </w:r>
          </w:p>
        </w:tc>
        <w:tc>
          <w:tcPr>
            <w:tcW w:w="2977" w:type="dxa"/>
          </w:tcPr>
          <w:p w:rsidR="00A67F45" w:rsidRDefault="00A67F45" w:rsidP="00BE3EF7">
            <w:pPr>
              <w:jc w:val="center"/>
              <w:rPr>
                <w:rFonts w:ascii="Times New Roman" w:hAnsi="Times New Roman" w:cs="Arial"/>
                <w:sz w:val="24"/>
                <w:szCs w:val="24"/>
                <w:lang w:val="en-ID"/>
              </w:rPr>
            </w:pP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300.342,00</w:t>
            </w:r>
          </w:p>
        </w:tc>
      </w:tr>
      <w:tr w:rsidR="00A67F45" w:rsidTr="00BE3EF7">
        <w:tc>
          <w:tcPr>
            <w:tcW w:w="567" w:type="dxa"/>
            <w:vMerge w:val="restart"/>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4.</w:t>
            </w:r>
          </w:p>
        </w:tc>
        <w:tc>
          <w:tcPr>
            <w:tcW w:w="9498" w:type="dxa"/>
            <w:gridSpan w:val="3"/>
          </w:tcPr>
          <w:p w:rsidR="00A67F45" w:rsidRDefault="00A67F45" w:rsidP="00BE3EF7">
            <w:pPr>
              <w:jc w:val="center"/>
              <w:rPr>
                <w:rFonts w:ascii="Times New Roman" w:hAnsi="Times New Roman" w:cs="Arial"/>
                <w:sz w:val="24"/>
                <w:szCs w:val="24"/>
                <w:lang w:val="en-ID"/>
              </w:rPr>
            </w:pPr>
            <w:r>
              <w:rPr>
                <w:rFonts w:ascii="Times New Roman" w:hAnsi="Times New Roman" w:cs="Arial"/>
                <w:b/>
                <w:sz w:val="24"/>
                <w:szCs w:val="24"/>
                <w:lang w:val="en-ID"/>
              </w:rPr>
              <w:t>HABIS PAKAI</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40"/>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Cetak Proposal Kegiatan</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4 buah x Rp 5.000,00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20.000,00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40"/>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 xml:space="preserve">Cetak Proposal </w:t>
            </w:r>
            <w:r w:rsidRPr="00BD6E90">
              <w:rPr>
                <w:rFonts w:ascii="Times New Roman" w:hAnsi="Times New Roman" w:cs="Arial"/>
                <w:i/>
                <w:sz w:val="24"/>
                <w:szCs w:val="24"/>
                <w:lang w:val="en-ID"/>
              </w:rPr>
              <w:t>Sponsorship</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25 buah x Rp 15.000,00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375.000,00</w:t>
            </w:r>
          </w:p>
        </w:tc>
      </w:tr>
      <w:tr w:rsidR="00A67F45" w:rsidTr="00BE3EF7">
        <w:tc>
          <w:tcPr>
            <w:tcW w:w="567" w:type="dxa"/>
            <w:vMerge/>
          </w:tcPr>
          <w:p w:rsidR="00A67F45" w:rsidRDefault="00A67F45" w:rsidP="00BE3EF7">
            <w:pPr>
              <w:jc w:val="center"/>
              <w:rPr>
                <w:rFonts w:ascii="Times New Roman" w:hAnsi="Times New Roman" w:cs="Arial"/>
                <w:sz w:val="24"/>
                <w:szCs w:val="24"/>
                <w:lang w:val="en-ID"/>
              </w:rPr>
            </w:pPr>
          </w:p>
        </w:tc>
        <w:tc>
          <w:tcPr>
            <w:tcW w:w="3969" w:type="dxa"/>
          </w:tcPr>
          <w:p w:rsidR="00A67F45" w:rsidRDefault="00A67F45" w:rsidP="00A67F45">
            <w:pPr>
              <w:numPr>
                <w:ilvl w:val="0"/>
                <w:numId w:val="40"/>
              </w:numPr>
              <w:spacing w:after="200" w:line="276" w:lineRule="auto"/>
              <w:rPr>
                <w:rFonts w:ascii="Times New Roman" w:hAnsi="Times New Roman" w:cs="Arial"/>
                <w:sz w:val="24"/>
                <w:szCs w:val="24"/>
                <w:lang w:val="en-ID"/>
              </w:rPr>
            </w:pPr>
            <w:r>
              <w:rPr>
                <w:rFonts w:ascii="Times New Roman" w:hAnsi="Times New Roman" w:cs="Arial"/>
                <w:sz w:val="24"/>
                <w:szCs w:val="24"/>
                <w:lang w:val="en-ID"/>
              </w:rPr>
              <w:t>Fotokopi</w:t>
            </w:r>
          </w:p>
        </w:tc>
        <w:tc>
          <w:tcPr>
            <w:tcW w:w="2977" w:type="dxa"/>
          </w:tcPr>
          <w:p w:rsidR="00A67F45" w:rsidRDefault="00A67F45" w:rsidP="00BE3EF7">
            <w:pPr>
              <w:jc w:val="center"/>
              <w:rPr>
                <w:rFonts w:ascii="Times New Roman" w:hAnsi="Times New Roman" w:cs="Arial"/>
                <w:sz w:val="24"/>
                <w:szCs w:val="24"/>
                <w:lang w:val="en-ID"/>
              </w:rPr>
            </w:pPr>
            <w:r>
              <w:rPr>
                <w:rFonts w:ascii="Times New Roman" w:hAnsi="Times New Roman" w:cs="Arial"/>
                <w:sz w:val="24"/>
                <w:szCs w:val="24"/>
                <w:lang w:val="en-ID"/>
              </w:rPr>
              <w:t>50 buah x Rp 200,00</w:t>
            </w:r>
          </w:p>
        </w:tc>
        <w:tc>
          <w:tcPr>
            <w:tcW w:w="2552" w:type="dxa"/>
          </w:tcPr>
          <w:p w:rsidR="00A67F45" w:rsidRDefault="00A67F45" w:rsidP="00BE3EF7">
            <w:pPr>
              <w:ind w:right="173" w:firstLine="314"/>
              <w:rPr>
                <w:rFonts w:ascii="Times New Roman" w:hAnsi="Times New Roman" w:cs="Arial"/>
                <w:sz w:val="24"/>
                <w:szCs w:val="24"/>
                <w:lang w:val="en-ID"/>
              </w:rPr>
            </w:pPr>
            <w:r>
              <w:rPr>
                <w:rFonts w:ascii="Times New Roman" w:hAnsi="Times New Roman" w:cs="Arial"/>
                <w:sz w:val="24"/>
                <w:szCs w:val="24"/>
                <w:lang w:val="en-ID"/>
              </w:rPr>
              <w:t>Rp          10.000,00</w:t>
            </w:r>
          </w:p>
        </w:tc>
      </w:tr>
      <w:tr w:rsidR="00A67F45" w:rsidTr="00BE3EF7">
        <w:tc>
          <w:tcPr>
            <w:tcW w:w="7513" w:type="dxa"/>
            <w:gridSpan w:val="3"/>
          </w:tcPr>
          <w:p w:rsidR="00A67F45" w:rsidRDefault="00A67F45" w:rsidP="00BE3EF7">
            <w:pPr>
              <w:jc w:val="center"/>
              <w:rPr>
                <w:rFonts w:ascii="Times New Roman" w:hAnsi="Times New Roman" w:cs="Arial"/>
                <w:b/>
                <w:sz w:val="24"/>
                <w:szCs w:val="24"/>
              </w:rPr>
            </w:pPr>
            <w:r>
              <w:rPr>
                <w:rFonts w:ascii="Times New Roman" w:hAnsi="Times New Roman" w:cs="Arial"/>
                <w:b/>
                <w:sz w:val="24"/>
                <w:szCs w:val="24"/>
                <w:lang w:val="en-ID"/>
              </w:rPr>
              <w:t>T</w:t>
            </w:r>
            <w:r>
              <w:rPr>
                <w:rFonts w:ascii="Times New Roman" w:hAnsi="Times New Roman" w:cs="Arial"/>
                <w:b/>
                <w:sz w:val="24"/>
                <w:szCs w:val="24"/>
              </w:rPr>
              <w:t>OTAL</w:t>
            </w:r>
          </w:p>
        </w:tc>
        <w:tc>
          <w:tcPr>
            <w:tcW w:w="2552" w:type="dxa"/>
          </w:tcPr>
          <w:p w:rsidR="00A67F45" w:rsidRDefault="00A67F45" w:rsidP="00BE3EF7">
            <w:pPr>
              <w:tabs>
                <w:tab w:val="right" w:pos="2157"/>
              </w:tabs>
              <w:ind w:right="173" w:firstLine="314"/>
              <w:rPr>
                <w:rFonts w:ascii="Times New Roman" w:hAnsi="Times New Roman" w:cs="Arial"/>
                <w:b/>
                <w:sz w:val="24"/>
                <w:szCs w:val="24"/>
                <w:lang w:val="en-ID"/>
              </w:rPr>
            </w:pPr>
            <w:r>
              <w:rPr>
                <w:rFonts w:ascii="Times New Roman" w:hAnsi="Times New Roman" w:cs="Arial"/>
                <w:b/>
                <w:sz w:val="24"/>
                <w:szCs w:val="24"/>
                <w:lang w:val="en-ID"/>
              </w:rPr>
              <w:t>Rp  14.782.342,00</w:t>
            </w:r>
          </w:p>
        </w:tc>
      </w:tr>
    </w:tbl>
    <w:p w:rsidR="00A67F45" w:rsidRDefault="00A67F45" w:rsidP="00A67F45">
      <w:pPr>
        <w:ind w:left="-1276"/>
        <w:rPr>
          <w:rFonts w:ascii="Times New Roman" w:hAnsi="Times New Roman"/>
          <w:b/>
          <w:sz w:val="24"/>
          <w:szCs w:val="24"/>
          <w:lang w:val="en-ID"/>
        </w:rPr>
      </w:pPr>
    </w:p>
    <w:p w:rsidR="00A67F45" w:rsidRDefault="00A67F45" w:rsidP="00A67F45">
      <w:pPr>
        <w:pStyle w:val="ListParagraph"/>
        <w:spacing w:line="360" w:lineRule="auto"/>
        <w:ind w:left="0"/>
        <w:rPr>
          <w:b/>
          <w:lang w:val="en-ID"/>
        </w:rPr>
      </w:pPr>
    </w:p>
    <w:p w:rsidR="00A67F45" w:rsidRDefault="00A67F45" w:rsidP="00A67F45">
      <w:pPr>
        <w:pStyle w:val="ListParagraph"/>
        <w:spacing w:line="360" w:lineRule="auto"/>
        <w:ind w:left="0"/>
        <w:rPr>
          <w:b/>
          <w:lang w:val="en-ID"/>
        </w:rPr>
      </w:pPr>
    </w:p>
    <w:p w:rsidR="00A67F45" w:rsidRDefault="00A67F45" w:rsidP="00A67F45">
      <w:pPr>
        <w:pStyle w:val="ListParagraph"/>
        <w:spacing w:line="360" w:lineRule="auto"/>
        <w:ind w:left="0"/>
        <w:rPr>
          <w:b/>
          <w:lang w:val="en-ID"/>
        </w:rPr>
      </w:pPr>
    </w:p>
    <w:p w:rsidR="00A67F45" w:rsidRDefault="00A67F45" w:rsidP="00A67F45">
      <w:pPr>
        <w:pStyle w:val="ListParagraph"/>
        <w:spacing w:line="360" w:lineRule="auto"/>
        <w:ind w:left="0"/>
        <w:rPr>
          <w:b/>
          <w:lang w:val="en-ID"/>
        </w:rPr>
      </w:pPr>
    </w:p>
    <w:p w:rsidR="00A67F45" w:rsidRDefault="00A67F45" w:rsidP="00A67F45">
      <w:pPr>
        <w:pStyle w:val="ListParagraph"/>
        <w:spacing w:line="360" w:lineRule="auto"/>
        <w:ind w:left="0"/>
        <w:rPr>
          <w:b/>
          <w:lang w:val="en-ID"/>
        </w:rPr>
      </w:pPr>
    </w:p>
    <w:p w:rsidR="00A67F45" w:rsidRDefault="00A67F45" w:rsidP="00A67F45">
      <w:pPr>
        <w:pStyle w:val="ListParagraph"/>
        <w:spacing w:line="360" w:lineRule="auto"/>
        <w:ind w:left="0"/>
        <w:rPr>
          <w:b/>
          <w:lang w:val="en-ID"/>
        </w:rPr>
      </w:pPr>
    </w:p>
    <w:p w:rsidR="00332C21" w:rsidRDefault="00332C21" w:rsidP="00A67F45">
      <w:pPr>
        <w:pStyle w:val="ListParagraph"/>
        <w:spacing w:line="360" w:lineRule="auto"/>
        <w:ind w:left="-1276"/>
        <w:rPr>
          <w:i/>
          <w:lang w:val="en-ID"/>
        </w:rPr>
      </w:pPr>
    </w:p>
    <w:p w:rsidR="00332C21" w:rsidRDefault="00332C21" w:rsidP="00A67F45">
      <w:pPr>
        <w:pStyle w:val="ListParagraph"/>
        <w:spacing w:line="360" w:lineRule="auto"/>
        <w:ind w:left="-1276"/>
        <w:rPr>
          <w:i/>
          <w:lang w:val="en-ID"/>
        </w:rPr>
      </w:pPr>
    </w:p>
    <w:p w:rsidR="00332C21" w:rsidRDefault="00332C21" w:rsidP="00A67F45">
      <w:pPr>
        <w:pStyle w:val="ListParagraph"/>
        <w:spacing w:line="360" w:lineRule="auto"/>
        <w:ind w:left="-1276"/>
        <w:rPr>
          <w:i/>
          <w:lang w:val="en-ID"/>
        </w:rPr>
      </w:pPr>
    </w:p>
    <w:p w:rsidR="00332C21" w:rsidRDefault="00332C21" w:rsidP="00A67F45">
      <w:pPr>
        <w:pStyle w:val="ListParagraph"/>
        <w:spacing w:line="360" w:lineRule="auto"/>
        <w:ind w:left="-1276"/>
        <w:rPr>
          <w:i/>
          <w:lang w:val="en-ID"/>
        </w:rPr>
      </w:pPr>
    </w:p>
    <w:p w:rsidR="00332C21" w:rsidRDefault="00332C21" w:rsidP="00A67F45">
      <w:pPr>
        <w:pStyle w:val="ListParagraph"/>
        <w:spacing w:line="360" w:lineRule="auto"/>
        <w:ind w:left="-1276"/>
        <w:rPr>
          <w:i/>
          <w:lang w:val="en-ID"/>
        </w:rPr>
      </w:pPr>
    </w:p>
    <w:p w:rsidR="00332C21" w:rsidRDefault="00332C21" w:rsidP="00A67F45">
      <w:pPr>
        <w:pStyle w:val="ListParagraph"/>
        <w:spacing w:line="360" w:lineRule="auto"/>
        <w:ind w:left="-1276"/>
        <w:rPr>
          <w:i/>
          <w:lang w:val="en-ID"/>
        </w:rPr>
      </w:pPr>
    </w:p>
    <w:p w:rsidR="00BD1645" w:rsidRPr="00F14640" w:rsidRDefault="00BD1645" w:rsidP="00BD1645">
      <w:pPr>
        <w:pStyle w:val="Standard"/>
        <w:spacing w:line="360" w:lineRule="auto"/>
        <w:rPr>
          <w:rFonts w:ascii="Times New Roman" w:hAnsi="Times New Roman" w:cs="Times New Roman"/>
          <w:sz w:val="24"/>
          <w:szCs w:val="24"/>
          <w:lang w:val="id-ID"/>
        </w:rPr>
      </w:pPr>
      <w:r w:rsidRPr="00F14640">
        <w:rPr>
          <w:rFonts w:ascii="Times New Roman" w:hAnsi="Times New Roman" w:cs="Times New Roman"/>
          <w:i/>
          <w:sz w:val="24"/>
          <w:szCs w:val="24"/>
          <w:lang w:val="es-ES"/>
        </w:rPr>
        <w:lastRenderedPageBreak/>
        <w:t>Lampiran V</w:t>
      </w:r>
    </w:p>
    <w:p w:rsidR="00BD1645" w:rsidRPr="00F14640" w:rsidRDefault="00BD1645" w:rsidP="00BD1645">
      <w:pPr>
        <w:spacing w:line="360" w:lineRule="auto"/>
        <w:jc w:val="center"/>
        <w:rPr>
          <w:rFonts w:ascii="Times New Roman" w:hAnsi="Times New Roman"/>
          <w:b/>
          <w:sz w:val="24"/>
          <w:szCs w:val="24"/>
        </w:rPr>
      </w:pPr>
      <w:r w:rsidRPr="00F14640">
        <w:rPr>
          <w:rFonts w:ascii="Times New Roman" w:hAnsi="Times New Roman"/>
          <w:b/>
          <w:sz w:val="24"/>
          <w:szCs w:val="24"/>
        </w:rPr>
        <w:t>TARGET PESERTA</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402"/>
        <w:gridCol w:w="3650"/>
      </w:tblGrid>
      <w:tr w:rsidR="00036690" w:rsidRPr="00F14640" w:rsidTr="00147482">
        <w:tc>
          <w:tcPr>
            <w:tcW w:w="1101" w:type="dxa"/>
            <w:shd w:val="clear" w:color="auto" w:fill="auto"/>
          </w:tcPr>
          <w:p w:rsidR="00036690" w:rsidRPr="00F14640" w:rsidRDefault="00036690" w:rsidP="00147482">
            <w:pPr>
              <w:spacing w:line="360" w:lineRule="auto"/>
              <w:jc w:val="center"/>
              <w:rPr>
                <w:rFonts w:ascii="Times New Roman" w:hAnsi="Times New Roman"/>
                <w:b/>
                <w:sz w:val="24"/>
                <w:szCs w:val="24"/>
                <w:lang w:val="id-ID"/>
              </w:rPr>
            </w:pPr>
            <w:r w:rsidRPr="00F14640">
              <w:rPr>
                <w:rFonts w:ascii="Times New Roman" w:hAnsi="Times New Roman"/>
                <w:b/>
                <w:sz w:val="24"/>
                <w:szCs w:val="24"/>
                <w:lang w:val="id-ID"/>
              </w:rPr>
              <w:t>NO</w:t>
            </w:r>
          </w:p>
        </w:tc>
        <w:tc>
          <w:tcPr>
            <w:tcW w:w="3402" w:type="dxa"/>
            <w:shd w:val="clear" w:color="auto" w:fill="auto"/>
          </w:tcPr>
          <w:p w:rsidR="00036690" w:rsidRPr="00F14640" w:rsidRDefault="00036690" w:rsidP="00147482">
            <w:pPr>
              <w:spacing w:line="360" w:lineRule="auto"/>
              <w:jc w:val="center"/>
              <w:rPr>
                <w:rFonts w:ascii="Times New Roman" w:hAnsi="Times New Roman"/>
                <w:b/>
                <w:sz w:val="24"/>
                <w:szCs w:val="24"/>
                <w:lang w:val="id-ID"/>
              </w:rPr>
            </w:pPr>
            <w:r w:rsidRPr="00F14640">
              <w:rPr>
                <w:rFonts w:ascii="Times New Roman" w:hAnsi="Times New Roman"/>
                <w:b/>
                <w:sz w:val="24"/>
                <w:szCs w:val="24"/>
                <w:lang w:val="id-ID"/>
              </w:rPr>
              <w:t>Peserta</w:t>
            </w:r>
          </w:p>
        </w:tc>
        <w:tc>
          <w:tcPr>
            <w:tcW w:w="3650" w:type="dxa"/>
            <w:shd w:val="clear" w:color="auto" w:fill="auto"/>
          </w:tcPr>
          <w:p w:rsidR="00036690" w:rsidRPr="00F14640" w:rsidRDefault="00036690" w:rsidP="00147482">
            <w:pPr>
              <w:spacing w:line="360" w:lineRule="auto"/>
              <w:jc w:val="center"/>
              <w:rPr>
                <w:rFonts w:ascii="Times New Roman" w:hAnsi="Times New Roman"/>
                <w:b/>
                <w:sz w:val="24"/>
                <w:szCs w:val="24"/>
                <w:lang w:val="id-ID"/>
              </w:rPr>
            </w:pPr>
            <w:r w:rsidRPr="00F14640">
              <w:rPr>
                <w:rFonts w:ascii="Times New Roman" w:hAnsi="Times New Roman"/>
                <w:b/>
                <w:sz w:val="24"/>
                <w:szCs w:val="24"/>
                <w:lang w:val="id-ID"/>
              </w:rPr>
              <w:t>Jumlah</w:t>
            </w:r>
          </w:p>
        </w:tc>
      </w:tr>
      <w:tr w:rsidR="00036690" w:rsidRPr="00F14640" w:rsidTr="00147482">
        <w:tc>
          <w:tcPr>
            <w:tcW w:w="1101" w:type="dxa"/>
            <w:shd w:val="clear" w:color="auto" w:fill="auto"/>
          </w:tcPr>
          <w:p w:rsidR="00036690" w:rsidRPr="00F14640" w:rsidRDefault="00036690" w:rsidP="00147482">
            <w:pPr>
              <w:spacing w:line="360" w:lineRule="auto"/>
              <w:jc w:val="center"/>
              <w:rPr>
                <w:rFonts w:ascii="Times New Roman" w:hAnsi="Times New Roman"/>
                <w:sz w:val="24"/>
                <w:szCs w:val="24"/>
                <w:lang w:val="id-ID"/>
              </w:rPr>
            </w:pPr>
            <w:r w:rsidRPr="00F14640">
              <w:rPr>
                <w:rFonts w:ascii="Times New Roman" w:hAnsi="Times New Roman"/>
                <w:sz w:val="24"/>
                <w:szCs w:val="24"/>
                <w:lang w:val="id-ID"/>
              </w:rPr>
              <w:t>1</w:t>
            </w:r>
          </w:p>
        </w:tc>
        <w:tc>
          <w:tcPr>
            <w:tcW w:w="3402" w:type="dxa"/>
            <w:shd w:val="clear" w:color="auto" w:fill="auto"/>
          </w:tcPr>
          <w:p w:rsidR="00036690" w:rsidRPr="00F14640" w:rsidRDefault="00036690" w:rsidP="00147482">
            <w:pPr>
              <w:spacing w:line="360" w:lineRule="auto"/>
              <w:jc w:val="center"/>
              <w:rPr>
                <w:rFonts w:ascii="Times New Roman" w:hAnsi="Times New Roman"/>
                <w:b/>
                <w:sz w:val="24"/>
                <w:szCs w:val="24"/>
                <w:lang w:val="id-ID"/>
              </w:rPr>
            </w:pPr>
            <w:r w:rsidRPr="00F14640">
              <w:rPr>
                <w:rFonts w:ascii="Times New Roman" w:hAnsi="Times New Roman"/>
                <w:sz w:val="24"/>
                <w:szCs w:val="24"/>
                <w:lang w:val="id-ID"/>
              </w:rPr>
              <w:t>Mahasiswa UMS</w:t>
            </w:r>
          </w:p>
        </w:tc>
        <w:tc>
          <w:tcPr>
            <w:tcW w:w="3650" w:type="dxa"/>
            <w:shd w:val="clear" w:color="auto" w:fill="auto"/>
          </w:tcPr>
          <w:p w:rsidR="00036690" w:rsidRPr="00F14640" w:rsidRDefault="00036690" w:rsidP="00147482">
            <w:pPr>
              <w:spacing w:line="360" w:lineRule="auto"/>
              <w:jc w:val="center"/>
              <w:rPr>
                <w:rFonts w:ascii="Times New Roman" w:hAnsi="Times New Roman"/>
                <w:sz w:val="24"/>
                <w:szCs w:val="24"/>
                <w:lang w:val="id-ID"/>
              </w:rPr>
            </w:pPr>
            <w:r w:rsidRPr="00F14640">
              <w:rPr>
                <w:rFonts w:ascii="Times New Roman" w:hAnsi="Times New Roman"/>
                <w:sz w:val="24"/>
                <w:szCs w:val="24"/>
                <w:lang w:val="id-ID"/>
              </w:rPr>
              <w:t>Sebanyak 100 peserta</w:t>
            </w:r>
          </w:p>
        </w:tc>
      </w:tr>
      <w:tr w:rsidR="00036690" w:rsidRPr="00F14640" w:rsidTr="00147482">
        <w:tc>
          <w:tcPr>
            <w:tcW w:w="1101" w:type="dxa"/>
            <w:shd w:val="clear" w:color="auto" w:fill="auto"/>
          </w:tcPr>
          <w:p w:rsidR="00036690" w:rsidRPr="00F14640" w:rsidRDefault="00036690" w:rsidP="00147482">
            <w:pPr>
              <w:spacing w:line="360" w:lineRule="auto"/>
              <w:jc w:val="center"/>
              <w:rPr>
                <w:rFonts w:ascii="Times New Roman" w:hAnsi="Times New Roman"/>
                <w:sz w:val="24"/>
                <w:szCs w:val="24"/>
                <w:lang w:val="id-ID"/>
              </w:rPr>
            </w:pPr>
            <w:r w:rsidRPr="00F14640">
              <w:rPr>
                <w:rFonts w:ascii="Times New Roman" w:hAnsi="Times New Roman"/>
                <w:sz w:val="24"/>
                <w:szCs w:val="24"/>
                <w:lang w:val="id-ID"/>
              </w:rPr>
              <w:t>2</w:t>
            </w:r>
          </w:p>
        </w:tc>
        <w:tc>
          <w:tcPr>
            <w:tcW w:w="3402" w:type="dxa"/>
            <w:shd w:val="clear" w:color="auto" w:fill="auto"/>
          </w:tcPr>
          <w:p w:rsidR="00036690" w:rsidRPr="00F14640" w:rsidRDefault="00036690" w:rsidP="00147482">
            <w:pPr>
              <w:spacing w:line="360" w:lineRule="auto"/>
              <w:jc w:val="center"/>
              <w:rPr>
                <w:rFonts w:ascii="Times New Roman" w:hAnsi="Times New Roman"/>
                <w:sz w:val="24"/>
                <w:szCs w:val="24"/>
                <w:lang w:val="id-ID"/>
              </w:rPr>
            </w:pPr>
            <w:r w:rsidRPr="00F14640">
              <w:rPr>
                <w:rFonts w:ascii="Times New Roman" w:hAnsi="Times New Roman"/>
                <w:sz w:val="24"/>
                <w:szCs w:val="24"/>
                <w:lang w:val="id-ID"/>
              </w:rPr>
              <w:t>Masyarakat Umum</w:t>
            </w:r>
          </w:p>
        </w:tc>
        <w:tc>
          <w:tcPr>
            <w:tcW w:w="3650" w:type="dxa"/>
            <w:shd w:val="clear" w:color="auto" w:fill="auto"/>
          </w:tcPr>
          <w:p w:rsidR="00036690" w:rsidRPr="00F14640" w:rsidRDefault="00036690" w:rsidP="00147482">
            <w:pPr>
              <w:spacing w:line="360" w:lineRule="auto"/>
              <w:jc w:val="center"/>
              <w:rPr>
                <w:rFonts w:ascii="Times New Roman" w:hAnsi="Times New Roman"/>
                <w:sz w:val="24"/>
                <w:szCs w:val="24"/>
                <w:lang w:val="id-ID"/>
              </w:rPr>
            </w:pPr>
            <w:r w:rsidRPr="00F14640">
              <w:rPr>
                <w:rFonts w:ascii="Times New Roman" w:hAnsi="Times New Roman"/>
                <w:sz w:val="24"/>
                <w:szCs w:val="24"/>
                <w:lang w:val="id-ID"/>
              </w:rPr>
              <w:t>Sebanyak 100 peserta</w:t>
            </w:r>
          </w:p>
        </w:tc>
      </w:tr>
    </w:tbl>
    <w:p w:rsidR="00BD1645" w:rsidRPr="00F14640" w:rsidRDefault="00BD1645">
      <w:pPr>
        <w:spacing w:after="0"/>
        <w:rPr>
          <w:rFonts w:ascii="Times New Roman" w:hAnsi="Times New Roman"/>
          <w:sz w:val="24"/>
          <w:szCs w:val="24"/>
        </w:rPr>
      </w:pPr>
    </w:p>
    <w:p w:rsidR="00BD1645" w:rsidRPr="00F14640" w:rsidRDefault="00BD1645">
      <w:pPr>
        <w:spacing w:after="0"/>
        <w:rPr>
          <w:rFonts w:ascii="Times New Roman" w:hAnsi="Times New Roman"/>
          <w:vanish/>
          <w:sz w:val="24"/>
          <w:szCs w:val="24"/>
        </w:rPr>
      </w:pPr>
    </w:p>
    <w:p w:rsidR="00B10912" w:rsidRPr="00F14640" w:rsidRDefault="00B10912">
      <w:pPr>
        <w:rPr>
          <w:rFonts w:ascii="Times New Roman" w:hAnsi="Times New Roman"/>
          <w:sz w:val="24"/>
          <w:szCs w:val="24"/>
        </w:rPr>
      </w:pPr>
    </w:p>
    <w:tbl>
      <w:tblPr>
        <w:tblW w:w="0" w:type="auto"/>
        <w:tblInd w:w="0" w:type="dxa"/>
        <w:tblLayout w:type="fixed"/>
        <w:tblLook w:val="0000" w:firstRow="0" w:lastRow="0" w:firstColumn="0" w:lastColumn="0" w:noHBand="0" w:noVBand="0"/>
      </w:tblPr>
      <w:tblGrid>
        <w:gridCol w:w="3036"/>
        <w:gridCol w:w="2399"/>
        <w:gridCol w:w="2718"/>
      </w:tblGrid>
      <w:tr w:rsidR="00B10912" w:rsidRPr="00F14640">
        <w:trPr>
          <w:trHeight w:val="521"/>
        </w:trPr>
        <w:tc>
          <w:tcPr>
            <w:tcW w:w="3036" w:type="dxa"/>
          </w:tcPr>
          <w:p w:rsidR="00B10912" w:rsidRPr="00F14640" w:rsidRDefault="00B10912">
            <w:pPr>
              <w:pStyle w:val="Header"/>
              <w:spacing w:line="276" w:lineRule="auto"/>
              <w:rPr>
                <w:rFonts w:ascii="Times New Roman" w:hAnsi="Times New Roman" w:cs="Times New Roman"/>
                <w:bCs/>
                <w:sz w:val="24"/>
                <w:szCs w:val="24"/>
                <w:lang w:val="id-ID"/>
              </w:rPr>
            </w:pPr>
          </w:p>
        </w:tc>
        <w:tc>
          <w:tcPr>
            <w:tcW w:w="2399" w:type="dxa"/>
            <w:vAlign w:val="center"/>
          </w:tcPr>
          <w:p w:rsidR="00441EAE" w:rsidRPr="00F14640" w:rsidRDefault="00441EAE">
            <w:pPr>
              <w:pStyle w:val="Header"/>
              <w:spacing w:line="276" w:lineRule="auto"/>
              <w:jc w:val="center"/>
              <w:rPr>
                <w:rFonts w:ascii="Times New Roman" w:hAnsi="Times New Roman" w:cs="Times New Roman"/>
                <w:bCs/>
                <w:sz w:val="24"/>
                <w:szCs w:val="24"/>
              </w:rPr>
            </w:pPr>
          </w:p>
          <w:p w:rsidR="00441EAE" w:rsidRPr="00F14640" w:rsidRDefault="00441EAE">
            <w:pPr>
              <w:pStyle w:val="Header"/>
              <w:spacing w:line="276" w:lineRule="auto"/>
              <w:jc w:val="center"/>
              <w:rPr>
                <w:rFonts w:ascii="Times New Roman" w:hAnsi="Times New Roman" w:cs="Times New Roman"/>
                <w:bCs/>
                <w:sz w:val="24"/>
                <w:szCs w:val="24"/>
              </w:rPr>
            </w:pPr>
          </w:p>
          <w:p w:rsidR="00441EAE" w:rsidRPr="00F14640" w:rsidRDefault="00441EAE" w:rsidP="00A50089">
            <w:pPr>
              <w:pStyle w:val="Header"/>
              <w:spacing w:line="276" w:lineRule="auto"/>
              <w:rPr>
                <w:rFonts w:ascii="Times New Roman" w:hAnsi="Times New Roman" w:cs="Times New Roman"/>
                <w:bCs/>
                <w:sz w:val="24"/>
                <w:szCs w:val="24"/>
              </w:rPr>
            </w:pPr>
          </w:p>
          <w:p w:rsidR="00B10912" w:rsidRPr="00F14640" w:rsidRDefault="00B10912">
            <w:pPr>
              <w:pStyle w:val="Header"/>
              <w:spacing w:line="276" w:lineRule="auto"/>
              <w:jc w:val="center"/>
              <w:rPr>
                <w:rFonts w:ascii="Times New Roman" w:hAnsi="Times New Roman" w:cs="Times New Roman"/>
                <w:bCs/>
                <w:sz w:val="24"/>
                <w:szCs w:val="24"/>
              </w:rPr>
            </w:pPr>
            <w:r w:rsidRPr="00F14640">
              <w:rPr>
                <w:rFonts w:ascii="Times New Roman" w:hAnsi="Times New Roman" w:cs="Times New Roman"/>
                <w:bCs/>
                <w:sz w:val="24"/>
                <w:szCs w:val="24"/>
              </w:rPr>
              <w:t>Mengetahui,</w:t>
            </w:r>
          </w:p>
        </w:tc>
        <w:tc>
          <w:tcPr>
            <w:tcW w:w="2718" w:type="dxa"/>
          </w:tcPr>
          <w:p w:rsidR="00B10912" w:rsidRPr="00F14640" w:rsidRDefault="00B10912">
            <w:pPr>
              <w:pStyle w:val="Header"/>
              <w:spacing w:line="276" w:lineRule="auto"/>
              <w:rPr>
                <w:rFonts w:ascii="Times New Roman" w:hAnsi="Times New Roman" w:cs="Times New Roman"/>
                <w:bCs/>
                <w:sz w:val="24"/>
                <w:szCs w:val="24"/>
                <w:lang w:val="id-ID"/>
              </w:rPr>
            </w:pPr>
          </w:p>
        </w:tc>
      </w:tr>
      <w:tr w:rsidR="00B10912" w:rsidRPr="00F14640">
        <w:tc>
          <w:tcPr>
            <w:tcW w:w="3036"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c>
          <w:tcPr>
            <w:tcW w:w="2399" w:type="dxa"/>
          </w:tcPr>
          <w:p w:rsidR="00B10912" w:rsidRPr="00F14640" w:rsidRDefault="00B10912">
            <w:pPr>
              <w:pStyle w:val="Header"/>
              <w:spacing w:line="276" w:lineRule="auto"/>
              <w:rPr>
                <w:rFonts w:ascii="Times New Roman" w:hAnsi="Times New Roman" w:cs="Times New Roman"/>
                <w:bCs/>
                <w:sz w:val="24"/>
                <w:szCs w:val="24"/>
              </w:rPr>
            </w:pPr>
          </w:p>
        </w:tc>
        <w:tc>
          <w:tcPr>
            <w:tcW w:w="2718"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r>
      <w:tr w:rsidR="00B10912" w:rsidRPr="00F14640">
        <w:tc>
          <w:tcPr>
            <w:tcW w:w="3036" w:type="dxa"/>
          </w:tcPr>
          <w:p w:rsidR="00B10912" w:rsidRPr="00F14640" w:rsidRDefault="00B10912">
            <w:pPr>
              <w:pStyle w:val="Header"/>
              <w:spacing w:line="276" w:lineRule="auto"/>
              <w:jc w:val="center"/>
              <w:rPr>
                <w:rFonts w:ascii="Times New Roman" w:hAnsi="Times New Roman" w:cs="Times New Roman"/>
                <w:sz w:val="24"/>
                <w:szCs w:val="24"/>
              </w:rPr>
            </w:pPr>
            <w:r w:rsidRPr="00F14640">
              <w:rPr>
                <w:rFonts w:ascii="Times New Roman" w:hAnsi="Times New Roman" w:cs="Times New Roman"/>
                <w:sz w:val="24"/>
                <w:szCs w:val="24"/>
              </w:rPr>
              <w:t xml:space="preserve">  Gubernur BEM </w:t>
            </w:r>
          </w:p>
          <w:p w:rsidR="00B10912" w:rsidRPr="00F14640" w:rsidRDefault="00B10912">
            <w:pPr>
              <w:pStyle w:val="Header"/>
              <w:spacing w:line="276" w:lineRule="auto"/>
              <w:jc w:val="center"/>
              <w:rPr>
                <w:rFonts w:ascii="Times New Roman" w:hAnsi="Times New Roman" w:cs="Times New Roman"/>
                <w:bCs/>
                <w:sz w:val="24"/>
                <w:szCs w:val="24"/>
              </w:rPr>
            </w:pPr>
            <w:r w:rsidRPr="00F14640">
              <w:rPr>
                <w:rFonts w:ascii="Times New Roman" w:hAnsi="Times New Roman" w:cs="Times New Roman"/>
                <w:sz w:val="24"/>
                <w:szCs w:val="24"/>
              </w:rPr>
              <w:t>FKI UMS</w:t>
            </w:r>
          </w:p>
        </w:tc>
        <w:tc>
          <w:tcPr>
            <w:tcW w:w="2399" w:type="dxa"/>
          </w:tcPr>
          <w:p w:rsidR="00B10912" w:rsidRPr="00F14640" w:rsidRDefault="00B10912">
            <w:pPr>
              <w:pStyle w:val="Header"/>
              <w:spacing w:line="276" w:lineRule="auto"/>
              <w:jc w:val="center"/>
              <w:rPr>
                <w:rFonts w:ascii="Times New Roman" w:hAnsi="Times New Roman" w:cs="Times New Roman"/>
                <w:bCs/>
                <w:sz w:val="24"/>
                <w:szCs w:val="24"/>
              </w:rPr>
            </w:pPr>
            <w:r w:rsidRPr="00F14640">
              <w:rPr>
                <w:rFonts w:ascii="Times New Roman" w:hAnsi="Times New Roman" w:cs="Times New Roman"/>
                <w:bCs/>
                <w:sz w:val="24"/>
                <w:szCs w:val="24"/>
              </w:rPr>
              <w:t>Sekretaris Umum</w:t>
            </w:r>
          </w:p>
          <w:p w:rsidR="00B10912" w:rsidRPr="00F14640" w:rsidRDefault="00B10912">
            <w:pPr>
              <w:pStyle w:val="Header"/>
              <w:spacing w:line="276" w:lineRule="auto"/>
              <w:jc w:val="center"/>
              <w:rPr>
                <w:rFonts w:ascii="Times New Roman" w:hAnsi="Times New Roman" w:cs="Times New Roman"/>
                <w:bCs/>
                <w:sz w:val="24"/>
                <w:szCs w:val="24"/>
              </w:rPr>
            </w:pPr>
            <w:r w:rsidRPr="00F14640">
              <w:rPr>
                <w:rFonts w:ascii="Times New Roman" w:hAnsi="Times New Roman" w:cs="Times New Roman"/>
                <w:sz w:val="24"/>
                <w:szCs w:val="24"/>
              </w:rPr>
              <w:t>BEM FKI UMS</w:t>
            </w:r>
          </w:p>
        </w:tc>
        <w:tc>
          <w:tcPr>
            <w:tcW w:w="2718" w:type="dxa"/>
          </w:tcPr>
          <w:p w:rsidR="00B10912" w:rsidRPr="00F14640" w:rsidRDefault="00B10912">
            <w:pPr>
              <w:pStyle w:val="Header"/>
              <w:spacing w:line="276" w:lineRule="auto"/>
              <w:jc w:val="center"/>
              <w:rPr>
                <w:rFonts w:ascii="Times New Roman" w:hAnsi="Times New Roman" w:cs="Times New Roman"/>
                <w:bCs/>
                <w:sz w:val="24"/>
                <w:szCs w:val="24"/>
              </w:rPr>
            </w:pPr>
            <w:r w:rsidRPr="00F14640">
              <w:rPr>
                <w:rFonts w:ascii="Times New Roman" w:hAnsi="Times New Roman" w:cs="Times New Roman"/>
                <w:bCs/>
                <w:sz w:val="24"/>
                <w:szCs w:val="24"/>
              </w:rPr>
              <w:t>Bendahara Umum</w:t>
            </w:r>
          </w:p>
          <w:p w:rsidR="00B10912" w:rsidRPr="00F14640" w:rsidRDefault="00B10912">
            <w:pPr>
              <w:pStyle w:val="Header"/>
              <w:spacing w:line="276" w:lineRule="auto"/>
              <w:jc w:val="center"/>
              <w:rPr>
                <w:rFonts w:ascii="Times New Roman" w:hAnsi="Times New Roman" w:cs="Times New Roman"/>
                <w:sz w:val="24"/>
                <w:szCs w:val="24"/>
              </w:rPr>
            </w:pPr>
            <w:r w:rsidRPr="00F14640">
              <w:rPr>
                <w:rFonts w:ascii="Times New Roman" w:hAnsi="Times New Roman" w:cs="Times New Roman"/>
                <w:sz w:val="24"/>
                <w:szCs w:val="24"/>
              </w:rPr>
              <w:t>BEM FKI UMS</w:t>
            </w:r>
          </w:p>
          <w:p w:rsidR="00441EAE" w:rsidRPr="00F14640" w:rsidRDefault="00441EAE">
            <w:pPr>
              <w:pStyle w:val="Header"/>
              <w:spacing w:line="276" w:lineRule="auto"/>
              <w:jc w:val="center"/>
              <w:rPr>
                <w:rFonts w:ascii="Times New Roman" w:hAnsi="Times New Roman" w:cs="Times New Roman"/>
                <w:bCs/>
                <w:sz w:val="24"/>
                <w:szCs w:val="24"/>
              </w:rPr>
            </w:pPr>
          </w:p>
          <w:p w:rsidR="00441EAE" w:rsidRPr="00F14640" w:rsidRDefault="00441EAE">
            <w:pPr>
              <w:pStyle w:val="Header"/>
              <w:spacing w:line="276" w:lineRule="auto"/>
              <w:jc w:val="center"/>
              <w:rPr>
                <w:rFonts w:ascii="Times New Roman" w:hAnsi="Times New Roman" w:cs="Times New Roman"/>
                <w:bCs/>
                <w:sz w:val="24"/>
                <w:szCs w:val="24"/>
              </w:rPr>
            </w:pPr>
          </w:p>
        </w:tc>
      </w:tr>
      <w:tr w:rsidR="00B10912" w:rsidRPr="00F14640">
        <w:tc>
          <w:tcPr>
            <w:tcW w:w="3036" w:type="dxa"/>
          </w:tcPr>
          <w:p w:rsidR="00B10912" w:rsidRPr="00F14640" w:rsidRDefault="00B10912">
            <w:pPr>
              <w:pStyle w:val="Header"/>
              <w:spacing w:line="276" w:lineRule="auto"/>
              <w:jc w:val="center"/>
              <w:rPr>
                <w:rFonts w:ascii="Times New Roman" w:hAnsi="Times New Roman" w:cs="Times New Roman"/>
                <w:bCs/>
                <w:sz w:val="24"/>
                <w:szCs w:val="24"/>
                <w:lang w:val="id-ID"/>
              </w:rPr>
            </w:pPr>
          </w:p>
          <w:p w:rsidR="003F2D1F" w:rsidRPr="00F14640" w:rsidRDefault="003F2D1F">
            <w:pPr>
              <w:pStyle w:val="Header"/>
              <w:spacing w:line="276" w:lineRule="auto"/>
              <w:jc w:val="center"/>
              <w:rPr>
                <w:rFonts w:ascii="Times New Roman" w:hAnsi="Times New Roman" w:cs="Times New Roman"/>
                <w:bCs/>
                <w:sz w:val="24"/>
                <w:szCs w:val="24"/>
                <w:lang w:val="id-ID"/>
              </w:rPr>
            </w:pPr>
          </w:p>
        </w:tc>
        <w:tc>
          <w:tcPr>
            <w:tcW w:w="2399"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c>
          <w:tcPr>
            <w:tcW w:w="2718"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r>
      <w:tr w:rsidR="00B10912" w:rsidRPr="00F14640">
        <w:tc>
          <w:tcPr>
            <w:tcW w:w="3036"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c>
          <w:tcPr>
            <w:tcW w:w="2399"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c>
          <w:tcPr>
            <w:tcW w:w="2718" w:type="dxa"/>
          </w:tcPr>
          <w:p w:rsidR="00B10912" w:rsidRPr="00F14640" w:rsidRDefault="00B10912">
            <w:pPr>
              <w:pStyle w:val="Header"/>
              <w:spacing w:line="276" w:lineRule="auto"/>
              <w:jc w:val="center"/>
              <w:rPr>
                <w:rFonts w:ascii="Times New Roman" w:hAnsi="Times New Roman" w:cs="Times New Roman"/>
                <w:bCs/>
                <w:sz w:val="24"/>
                <w:szCs w:val="24"/>
                <w:lang w:val="id-ID"/>
              </w:rPr>
            </w:pPr>
          </w:p>
        </w:tc>
      </w:tr>
      <w:tr w:rsidR="00B10912" w:rsidRPr="00F14640">
        <w:tc>
          <w:tcPr>
            <w:tcW w:w="3036" w:type="dxa"/>
          </w:tcPr>
          <w:p w:rsidR="00B10912" w:rsidRPr="00F14640" w:rsidRDefault="00B10912">
            <w:pPr>
              <w:pStyle w:val="Header"/>
              <w:spacing w:line="276" w:lineRule="auto"/>
              <w:jc w:val="both"/>
              <w:rPr>
                <w:rFonts w:ascii="Times New Roman" w:hAnsi="Times New Roman" w:cs="Times New Roman"/>
                <w:bCs/>
                <w:sz w:val="24"/>
                <w:szCs w:val="24"/>
                <w:u w:val="single"/>
              </w:rPr>
            </w:pPr>
            <w:r w:rsidRPr="00F14640">
              <w:rPr>
                <w:rFonts w:ascii="Times New Roman" w:hAnsi="Times New Roman" w:cs="Times New Roman"/>
                <w:b/>
                <w:color w:val="000000"/>
                <w:sz w:val="24"/>
                <w:szCs w:val="24"/>
                <w:u w:val="single"/>
              </w:rPr>
              <w:t>Muhammad</w:t>
            </w:r>
            <w:r w:rsidRPr="00F14640">
              <w:rPr>
                <w:rFonts w:ascii="Times New Roman" w:hAnsi="Times New Roman" w:cs="Times New Roman"/>
                <w:b/>
                <w:color w:val="000000"/>
                <w:sz w:val="24"/>
                <w:szCs w:val="24"/>
                <w:u w:val="single"/>
                <w:lang w:val="en-ID"/>
              </w:rPr>
              <w:t xml:space="preserve"> </w:t>
            </w:r>
            <w:r w:rsidRPr="00F14640">
              <w:rPr>
                <w:rFonts w:ascii="Times New Roman" w:hAnsi="Times New Roman" w:cs="Times New Roman"/>
                <w:b/>
                <w:color w:val="000000"/>
                <w:sz w:val="24"/>
                <w:szCs w:val="24"/>
                <w:u w:val="single"/>
              </w:rPr>
              <w:t>Rizky Ma’ruf</w:t>
            </w:r>
            <w:r w:rsidRPr="00F14640">
              <w:rPr>
                <w:rFonts w:ascii="Times New Roman" w:hAnsi="Times New Roman" w:cs="Times New Roman"/>
                <w:b/>
                <w:sz w:val="24"/>
                <w:szCs w:val="24"/>
              </w:rPr>
              <w:tab/>
            </w:r>
          </w:p>
        </w:tc>
        <w:tc>
          <w:tcPr>
            <w:tcW w:w="2399" w:type="dxa"/>
          </w:tcPr>
          <w:p w:rsidR="00B10912" w:rsidRPr="00F14640" w:rsidRDefault="003F2D1F">
            <w:pPr>
              <w:pStyle w:val="Header"/>
              <w:spacing w:line="276" w:lineRule="auto"/>
              <w:jc w:val="center"/>
              <w:rPr>
                <w:rFonts w:ascii="Times New Roman" w:hAnsi="Times New Roman" w:cs="Times New Roman"/>
                <w:b/>
                <w:bCs/>
                <w:sz w:val="24"/>
                <w:szCs w:val="24"/>
                <w:u w:val="single"/>
              </w:rPr>
            </w:pPr>
            <w:r w:rsidRPr="00F14640">
              <w:rPr>
                <w:rFonts w:ascii="Times New Roman" w:hAnsi="Times New Roman" w:cs="Times New Roman"/>
                <w:b/>
                <w:bCs/>
                <w:sz w:val="24"/>
                <w:szCs w:val="24"/>
                <w:u w:val="single"/>
              </w:rPr>
              <w:t>Tyas Kusna W N.</w:t>
            </w:r>
          </w:p>
        </w:tc>
        <w:tc>
          <w:tcPr>
            <w:tcW w:w="2718" w:type="dxa"/>
          </w:tcPr>
          <w:p w:rsidR="00B10912" w:rsidRPr="00F14640" w:rsidRDefault="003F2D1F">
            <w:pPr>
              <w:pStyle w:val="Header"/>
              <w:spacing w:line="276" w:lineRule="auto"/>
              <w:jc w:val="center"/>
              <w:rPr>
                <w:rFonts w:ascii="Times New Roman" w:hAnsi="Times New Roman" w:cs="Times New Roman"/>
                <w:b/>
                <w:bCs/>
                <w:sz w:val="24"/>
                <w:szCs w:val="24"/>
                <w:u w:val="single"/>
              </w:rPr>
            </w:pPr>
            <w:r w:rsidRPr="00F14640">
              <w:rPr>
                <w:rFonts w:ascii="Times New Roman" w:hAnsi="Times New Roman" w:cs="Times New Roman"/>
                <w:b/>
                <w:bCs/>
                <w:sz w:val="24"/>
                <w:szCs w:val="24"/>
                <w:u w:val="single"/>
              </w:rPr>
              <w:t>Liana Qoni’atul K.</w:t>
            </w:r>
          </w:p>
        </w:tc>
      </w:tr>
      <w:tr w:rsidR="00B10912" w:rsidRPr="00F14640">
        <w:tc>
          <w:tcPr>
            <w:tcW w:w="3036" w:type="dxa"/>
          </w:tcPr>
          <w:p w:rsidR="00B10912" w:rsidRPr="00F14640" w:rsidRDefault="00B10912">
            <w:pPr>
              <w:pStyle w:val="Header"/>
              <w:spacing w:line="360" w:lineRule="auto"/>
              <w:jc w:val="center"/>
              <w:rPr>
                <w:rFonts w:ascii="Times New Roman" w:hAnsi="Times New Roman" w:cs="Times New Roman"/>
                <w:bCs/>
                <w:sz w:val="24"/>
                <w:szCs w:val="24"/>
                <w:lang w:val="id-ID"/>
              </w:rPr>
            </w:pPr>
            <w:r w:rsidRPr="00F14640">
              <w:rPr>
                <w:rFonts w:ascii="Times New Roman" w:hAnsi="Times New Roman" w:cs="Times New Roman"/>
                <w:sz w:val="24"/>
                <w:szCs w:val="24"/>
              </w:rPr>
              <w:t>NIM. L100160071</w:t>
            </w:r>
          </w:p>
        </w:tc>
        <w:tc>
          <w:tcPr>
            <w:tcW w:w="2399" w:type="dxa"/>
          </w:tcPr>
          <w:p w:rsidR="00B10912" w:rsidRPr="00F14640" w:rsidRDefault="00B10912">
            <w:pPr>
              <w:pStyle w:val="Header"/>
              <w:spacing w:line="360" w:lineRule="auto"/>
              <w:jc w:val="center"/>
              <w:rPr>
                <w:rFonts w:ascii="Times New Roman" w:hAnsi="Times New Roman" w:cs="Times New Roman"/>
                <w:bCs/>
                <w:sz w:val="24"/>
                <w:szCs w:val="24"/>
              </w:rPr>
            </w:pPr>
            <w:r w:rsidRPr="00F14640">
              <w:rPr>
                <w:rFonts w:ascii="Times New Roman" w:hAnsi="Times New Roman" w:cs="Times New Roman"/>
                <w:sz w:val="24"/>
                <w:szCs w:val="24"/>
              </w:rPr>
              <w:t xml:space="preserve">NIM. </w:t>
            </w:r>
            <w:r w:rsidR="00A50089" w:rsidRPr="00F14640">
              <w:rPr>
                <w:rFonts w:ascii="Times New Roman" w:hAnsi="Times New Roman" w:cs="Times New Roman"/>
                <w:sz w:val="24"/>
                <w:szCs w:val="24"/>
                <w:lang w:val="id-ID"/>
              </w:rPr>
              <w:t>L1</w:t>
            </w:r>
            <w:r w:rsidRPr="00F14640">
              <w:rPr>
                <w:rFonts w:ascii="Times New Roman" w:hAnsi="Times New Roman" w:cs="Times New Roman"/>
                <w:sz w:val="24"/>
                <w:szCs w:val="24"/>
                <w:lang w:val="id-ID"/>
              </w:rPr>
              <w:t>001</w:t>
            </w:r>
            <w:r w:rsidR="00A50089" w:rsidRPr="00F14640">
              <w:rPr>
                <w:rFonts w:ascii="Times New Roman" w:hAnsi="Times New Roman" w:cs="Times New Roman"/>
                <w:sz w:val="24"/>
                <w:szCs w:val="24"/>
              </w:rPr>
              <w:t>6004</w:t>
            </w:r>
            <w:r w:rsidR="003F2D1F" w:rsidRPr="00F14640">
              <w:rPr>
                <w:rFonts w:ascii="Times New Roman" w:hAnsi="Times New Roman" w:cs="Times New Roman"/>
                <w:sz w:val="24"/>
                <w:szCs w:val="24"/>
              </w:rPr>
              <w:t>3</w:t>
            </w:r>
          </w:p>
        </w:tc>
        <w:tc>
          <w:tcPr>
            <w:tcW w:w="2718" w:type="dxa"/>
          </w:tcPr>
          <w:p w:rsidR="00B10912" w:rsidRPr="00F14640" w:rsidRDefault="00B10912">
            <w:pPr>
              <w:pStyle w:val="Header"/>
              <w:spacing w:line="360" w:lineRule="auto"/>
              <w:jc w:val="center"/>
              <w:rPr>
                <w:rFonts w:ascii="Times New Roman" w:hAnsi="Times New Roman" w:cs="Times New Roman"/>
                <w:bCs/>
                <w:sz w:val="24"/>
                <w:szCs w:val="24"/>
              </w:rPr>
            </w:pPr>
            <w:r w:rsidRPr="00F14640">
              <w:rPr>
                <w:rFonts w:ascii="Times New Roman" w:hAnsi="Times New Roman" w:cs="Times New Roman"/>
                <w:sz w:val="24"/>
                <w:szCs w:val="24"/>
                <w:lang w:bidi="th-TH"/>
              </w:rPr>
              <w:t xml:space="preserve">NIM. </w:t>
            </w:r>
            <w:r w:rsidRPr="00F14640">
              <w:rPr>
                <w:rFonts w:ascii="Times New Roman" w:hAnsi="Times New Roman" w:cs="Times New Roman"/>
                <w:sz w:val="24"/>
                <w:szCs w:val="24"/>
                <w:lang w:val="id-ID" w:bidi="th-TH"/>
              </w:rPr>
              <w:t>L</w:t>
            </w:r>
            <w:r w:rsidR="00A50089" w:rsidRPr="00F14640">
              <w:rPr>
                <w:rFonts w:ascii="Times New Roman" w:hAnsi="Times New Roman" w:cs="Times New Roman"/>
                <w:sz w:val="24"/>
                <w:szCs w:val="24"/>
                <w:lang w:bidi="th-TH"/>
              </w:rPr>
              <w:t>2</w:t>
            </w:r>
            <w:r w:rsidR="003F2D1F" w:rsidRPr="00F14640">
              <w:rPr>
                <w:rFonts w:ascii="Times New Roman" w:hAnsi="Times New Roman" w:cs="Times New Roman"/>
                <w:sz w:val="24"/>
                <w:szCs w:val="24"/>
                <w:lang w:bidi="th-TH"/>
              </w:rPr>
              <w:t>00160095</w:t>
            </w:r>
          </w:p>
        </w:tc>
      </w:tr>
      <w:bookmarkEnd w:id="1"/>
    </w:tbl>
    <w:p w:rsidR="00455A71" w:rsidRPr="00F14640" w:rsidRDefault="00455A71">
      <w:pPr>
        <w:spacing w:line="360" w:lineRule="auto"/>
        <w:rPr>
          <w:rFonts w:ascii="Times New Roman" w:hAnsi="Times New Roman"/>
          <w:sz w:val="24"/>
          <w:szCs w:val="24"/>
        </w:rPr>
      </w:pPr>
    </w:p>
    <w:sectPr w:rsidR="00455A71" w:rsidRPr="00F14640">
      <w:headerReference w:type="even" r:id="rId8"/>
      <w:headerReference w:type="default" r:id="rId9"/>
      <w:footerReference w:type="default" r:id="rId10"/>
      <w:headerReference w:type="first" r:id="rId11"/>
      <w:pgSz w:w="11906" w:h="16838"/>
      <w:pgMar w:top="1701" w:right="1701" w:bottom="1701" w:left="2268"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23" w:rsidRDefault="002C6E23">
      <w:pPr>
        <w:spacing w:after="0" w:line="240" w:lineRule="auto"/>
      </w:pPr>
      <w:r>
        <w:separator/>
      </w:r>
    </w:p>
  </w:endnote>
  <w:endnote w:type="continuationSeparator" w:id="0">
    <w:p w:rsidR="002C6E23" w:rsidRDefault="002C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imSun"/>
    <w:charset w:val="86"/>
    <w:family w:val="auto"/>
    <w:pitch w:val="default"/>
    <w:sig w:usb0="00000000" w:usb1="00000000" w:usb2="00000036" w:usb3="00000000" w:csb0="203F01FF" w:csb1="D7FF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912" w:rsidRDefault="00B10912">
    <w:pPr>
      <w:pStyle w:val="Footer"/>
      <w:jc w:val="both"/>
      <w:rPr>
        <w:rFonts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23" w:rsidRDefault="002C6E23">
      <w:pPr>
        <w:spacing w:after="0" w:line="240" w:lineRule="auto"/>
      </w:pPr>
      <w:r>
        <w:separator/>
      </w:r>
    </w:p>
  </w:footnote>
  <w:footnote w:type="continuationSeparator" w:id="0">
    <w:p w:rsidR="002C6E23" w:rsidRDefault="002C6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912" w:rsidRDefault="00B10912">
    <w:pPr>
      <w:pStyle w:val="Header"/>
    </w:pPr>
    <w:r>
      <w:rPr>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958313" o:spid="_x0000_s2059" type="#_x0000_t75" style="position:absolute;margin-left:0;margin-top:0;width:396.8pt;height:297.6pt;z-index:-251660288;mso-position-horizontal:center;mso-position-horizontal-relative:margin;mso-position-vertical:center;mso-position-vertical-relative:margin" o:allowincell="f">
          <v:imagedata r:id="rId1" o:title="fosti"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912" w:rsidRDefault="00B10912">
    <w:pPr>
      <w:pStyle w:val="Header"/>
      <w:jc w:val="center"/>
      <w:rPr>
        <w:rFonts w:ascii="Times New Roman" w:hAnsi="Times New Roman"/>
        <w:b/>
        <w:sz w:val="24"/>
        <w:szCs w:val="24"/>
        <w:lang w:val="es-ES"/>
      </w:rPr>
    </w:pPr>
    <w:r>
      <w:rPr>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958314" o:spid="_x0000_s2060" type="#_x0000_t75" style="position:absolute;left:0;text-align:left;margin-left:0;margin-top:0;width:396.8pt;height:297.6pt;z-index:-251659264;mso-position-horizontal:center;mso-position-horizontal-relative:margin;mso-position-vertical:center;mso-position-vertical-relative:margin" o:allowincell="f">
          <v:imagedata r:id="rId1" o:title="fosti" gain="19661f" blacklevel="22938f"/>
          <w10:wrap anchorx="margin" anchory="margin"/>
        </v:shape>
      </w:pict>
    </w:r>
    <w:r w:rsidR="006F5733">
      <w:rPr>
        <w:noProof/>
        <w:lang w:val="id-ID" w:eastAsia="id-ID"/>
      </w:rPr>
      <w:drawing>
        <wp:anchor distT="0" distB="0" distL="114300" distR="114300" simplePos="0" relativeHeight="251659264" behindDoc="0" locked="0" layoutInCell="1" allowOverlap="1">
          <wp:simplePos x="0" y="0"/>
          <wp:positionH relativeFrom="column">
            <wp:posOffset>4458970</wp:posOffset>
          </wp:positionH>
          <wp:positionV relativeFrom="paragraph">
            <wp:posOffset>-91440</wp:posOffset>
          </wp:positionV>
          <wp:extent cx="1048385" cy="7867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838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F5733">
      <w:rPr>
        <w:noProof/>
        <w:lang w:val="id-ID" w:eastAsia="id-ID"/>
      </w:rPr>
      <w:drawing>
        <wp:anchor distT="0" distB="0" distL="114300" distR="114300" simplePos="0" relativeHeight="251658240" behindDoc="0" locked="0" layoutInCell="1" allowOverlap="1">
          <wp:simplePos x="0" y="0"/>
          <wp:positionH relativeFrom="column">
            <wp:posOffset>-283210</wp:posOffset>
          </wp:positionH>
          <wp:positionV relativeFrom="paragraph">
            <wp:posOffset>-42545</wp:posOffset>
          </wp:positionV>
          <wp:extent cx="866140" cy="813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140" cy="813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4"/>
        <w:lang w:val="es-ES"/>
      </w:rPr>
      <w:t>UNIVERSITAS MUHAMMADIYAH SURAKARTA</w:t>
    </w:r>
  </w:p>
  <w:p w:rsidR="00B10912" w:rsidRDefault="00B10912">
    <w:pPr>
      <w:pStyle w:val="Header"/>
      <w:jc w:val="center"/>
      <w:rPr>
        <w:rFonts w:ascii="Times New Roman" w:hAnsi="Times New Roman"/>
        <w:b/>
        <w:sz w:val="24"/>
        <w:szCs w:val="24"/>
        <w:lang w:val="es-ES"/>
      </w:rPr>
    </w:pPr>
    <w:r>
      <w:rPr>
        <w:rFonts w:ascii="Times New Roman" w:hAnsi="Times New Roman"/>
        <w:b/>
        <w:sz w:val="24"/>
        <w:szCs w:val="24"/>
        <w:lang w:val="es-ES"/>
      </w:rPr>
      <w:t>FAKULTAS KOMUNIKASI DAN INFORMATIKA</w:t>
    </w:r>
  </w:p>
  <w:p w:rsidR="00B10912" w:rsidRDefault="006F5733">
    <w:pPr>
      <w:pStyle w:val="Header"/>
      <w:jc w:val="center"/>
      <w:rPr>
        <w:rFonts w:ascii="Times New Roman" w:hAnsi="Times New Roman"/>
        <w:b/>
        <w:sz w:val="24"/>
        <w:szCs w:val="24"/>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582295</wp:posOffset>
              </wp:positionH>
              <wp:positionV relativeFrom="paragraph">
                <wp:posOffset>172720</wp:posOffset>
              </wp:positionV>
              <wp:extent cx="3886200" cy="438150"/>
              <wp:effectExtent l="0" t="0" r="19050" b="190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438150"/>
                      </a:xfrm>
                      <a:prstGeom prst="roundRect">
                        <a:avLst>
                          <a:gd name="adj" fmla="val 16667"/>
                        </a:avLst>
                      </a:prstGeom>
                      <a:solidFill>
                        <a:srgbClr val="FFFFFF"/>
                      </a:solidFill>
                      <a:ln w="9525">
                        <a:solidFill>
                          <a:srgbClr val="000000"/>
                        </a:solidFill>
                        <a:round/>
                      </a:ln>
                      <a:effectLst/>
                    </wps:spPr>
                    <wps:txbx>
                      <w:txbxContent>
                        <w:p w:rsidR="00B10912" w:rsidRDefault="00B10912" w:rsidP="009E5BC9">
                          <w:pPr>
                            <w:pStyle w:val="Header"/>
                            <w:jc w:val="center"/>
                            <w:rPr>
                              <w:rFonts w:ascii="Times New Roman" w:hAnsi="Times New Roman"/>
                              <w:sz w:val="18"/>
                              <w:szCs w:val="18"/>
                            </w:rPr>
                          </w:pPr>
                          <w:r>
                            <w:rPr>
                              <w:rFonts w:ascii="Times New Roman" w:hAnsi="Times New Roman"/>
                              <w:sz w:val="18"/>
                              <w:szCs w:val="18"/>
                            </w:rPr>
                            <w:t>Gedung  J  Lantai 3 Sayap Kanan Fakultas Komunikasi dan Informatika</w:t>
                          </w:r>
                          <w:r w:rsidR="009E5BC9">
                            <w:rPr>
                              <w:rFonts w:ascii="Times New Roman" w:hAnsi="Times New Roman"/>
                              <w:sz w:val="18"/>
                              <w:szCs w:val="18"/>
                            </w:rPr>
                            <w:t xml:space="preserve"> </w:t>
                          </w:r>
                          <w:r>
                            <w:rPr>
                              <w:rFonts w:ascii="Times New Roman" w:hAnsi="Times New Roman"/>
                              <w:sz w:val="18"/>
                              <w:szCs w:val="18"/>
                            </w:rPr>
                            <w:t xml:space="preserve">UMS  </w:t>
                          </w:r>
                        </w:p>
                        <w:p w:rsidR="00B10912" w:rsidRDefault="00B10912">
                          <w:pPr>
                            <w:jc w:val="center"/>
                          </w:pPr>
                          <w:r>
                            <w:rPr>
                              <w:rFonts w:ascii="Times New Roman" w:hAnsi="Times New Roman"/>
                              <w:sz w:val="18"/>
                              <w:szCs w:val="18"/>
                            </w:rPr>
                            <w:t xml:space="preserve">Jl.A.Yani Tromol Pos 1 </w:t>
                          </w:r>
                          <w:r>
                            <w:rPr>
                              <w:rFonts w:ascii="Times New Roman" w:hAnsi="Times New Roman"/>
                              <w:sz w:val="18"/>
                              <w:szCs w:val="18"/>
                              <w:lang w:val="id-ID"/>
                            </w:rPr>
                            <w:t xml:space="preserve">Pabelan, </w:t>
                          </w:r>
                          <w:r>
                            <w:rPr>
                              <w:rFonts w:ascii="Times New Roman" w:hAnsi="Times New Roman"/>
                              <w:sz w:val="18"/>
                              <w:szCs w:val="18"/>
                            </w:rPr>
                            <w:t>Surakarta</w:t>
                          </w:r>
                          <w:r>
                            <w:rPr>
                              <w:rFonts w:ascii="Times New Roman" w:hAnsi="Times New Roman"/>
                              <w:sz w:val="18"/>
                              <w:szCs w:val="18"/>
                              <w:lang w:val="id-ID"/>
                            </w:rPr>
                            <w:t xml:space="preserve"> 57201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left:0;text-align:left;margin-left:45.85pt;margin-top:13.6pt;width:306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">
              <v:textbox>
                <w:txbxContent>
                  <w:p w:rsidR="00B10912" w:rsidRDefault="00B10912" w:rsidP="009E5BC9">
                    <w:pPr>
                      <w:pStyle w:val="Header"/>
                      <w:jc w:val="center"/>
                      <w:rPr>
                        <w:rFonts w:ascii="Times New Roman" w:hAnsi="Times New Roman"/>
                        <w:sz w:val="18"/>
                        <w:szCs w:val="18"/>
                      </w:rPr>
                    </w:pPr>
                    <w:r>
                      <w:rPr>
                        <w:rFonts w:ascii="Times New Roman" w:hAnsi="Times New Roman"/>
                        <w:sz w:val="18"/>
                        <w:szCs w:val="18"/>
                      </w:rPr>
                      <w:t>Gedung  J  Lantai 3 Sayap Kanan Fakultas Komunikasi dan Informatika</w:t>
                    </w:r>
                    <w:r w:rsidR="009E5BC9">
                      <w:rPr>
                        <w:rFonts w:ascii="Times New Roman" w:hAnsi="Times New Roman"/>
                        <w:sz w:val="18"/>
                        <w:szCs w:val="18"/>
                      </w:rPr>
                      <w:t xml:space="preserve"> </w:t>
                    </w:r>
                    <w:r>
                      <w:rPr>
                        <w:rFonts w:ascii="Times New Roman" w:hAnsi="Times New Roman"/>
                        <w:sz w:val="18"/>
                        <w:szCs w:val="18"/>
                      </w:rPr>
                      <w:t xml:space="preserve">UMS  </w:t>
                    </w:r>
                  </w:p>
                  <w:p w:rsidR="00B10912" w:rsidRDefault="00B10912">
                    <w:pPr>
                      <w:jc w:val="center"/>
                    </w:pPr>
                    <w:r>
                      <w:rPr>
                        <w:rFonts w:ascii="Times New Roman" w:hAnsi="Times New Roman"/>
                        <w:sz w:val="18"/>
                        <w:szCs w:val="18"/>
                      </w:rPr>
                      <w:t xml:space="preserve">Jl.A.Yani Tromol Pos 1 </w:t>
                    </w:r>
                    <w:r>
                      <w:rPr>
                        <w:rFonts w:ascii="Times New Roman" w:hAnsi="Times New Roman"/>
                        <w:sz w:val="18"/>
                        <w:szCs w:val="18"/>
                        <w:lang w:val="id-ID"/>
                      </w:rPr>
                      <w:t xml:space="preserve">Pabelan, </w:t>
                    </w:r>
                    <w:r>
                      <w:rPr>
                        <w:rFonts w:ascii="Times New Roman" w:hAnsi="Times New Roman"/>
                        <w:sz w:val="18"/>
                        <w:szCs w:val="18"/>
                      </w:rPr>
                      <w:t>Surakarta</w:t>
                    </w:r>
                    <w:r>
                      <w:rPr>
                        <w:rFonts w:ascii="Times New Roman" w:hAnsi="Times New Roman"/>
                        <w:sz w:val="18"/>
                        <w:szCs w:val="18"/>
                        <w:lang w:val="id-ID"/>
                      </w:rPr>
                      <w:t xml:space="preserve"> 57201 </w:t>
                    </w:r>
                  </w:p>
                </w:txbxContent>
              </v:textbox>
            </v:roundrect>
          </w:pict>
        </mc:Fallback>
      </mc:AlternateContent>
    </w:r>
    <w:r w:rsidR="00B10912">
      <w:rPr>
        <w:rFonts w:ascii="Times New Roman" w:hAnsi="Times New Roman"/>
        <w:b/>
        <w:sz w:val="24"/>
        <w:szCs w:val="24"/>
      </w:rPr>
      <w:t>FORUM OPEN SOURCE TEKNIK INFORMATIKA</w:t>
    </w:r>
  </w:p>
  <w:p w:rsidR="00B10912" w:rsidRDefault="00B10912">
    <w:pPr>
      <w:pStyle w:val="Header"/>
      <w:spacing w:line="360" w:lineRule="auto"/>
      <w:jc w:val="center"/>
      <w:rPr>
        <w:rFonts w:ascii="Times New Roman" w:hAnsi="Times New Roman"/>
        <w:b/>
        <w:sz w:val="24"/>
        <w:szCs w:val="24"/>
      </w:rPr>
    </w:pPr>
  </w:p>
  <w:p w:rsidR="00B10912" w:rsidRDefault="00B10912">
    <w:pPr>
      <w:pStyle w:val="Header"/>
      <w:pBdr>
        <w:top w:val="none" w:sz="0" w:space="1" w:color="auto"/>
        <w:left w:val="none" w:sz="0" w:space="4" w:color="auto"/>
        <w:bottom w:val="thickThinSmallGap" w:sz="24" w:space="1" w:color="auto"/>
        <w:right w:val="none" w:sz="0" w:space="4"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912" w:rsidRDefault="00B10912">
    <w:pPr>
      <w:pStyle w:val="Header"/>
    </w:pPr>
    <w:r>
      <w:rPr>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958312" o:spid="_x0000_s2058" type="#_x0000_t75" style="position:absolute;margin-left:0;margin-top:0;width:396.8pt;height:297.6pt;z-index:-251661312;mso-position-horizontal:center;mso-position-horizontal-relative:margin;mso-position-vertical:center;mso-position-vertical-relative:margin" o:allowincell="f">
          <v:imagedata r:id="rId1" o:title="fosti"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960C33C"/>
    <w:lvl w:ilvl="0">
      <w:start w:val="1"/>
      <w:numFmt w:val="low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62FCEB1C"/>
    <w:lvl w:ilvl="0">
      <w:start w:val="1"/>
      <w:numFmt w:val="lowerLetter"/>
      <w:lvlText w:val="%1."/>
      <w:lvlJc w:val="left"/>
      <w:pPr>
        <w:tabs>
          <w:tab w:val="num" w:pos="425"/>
        </w:tabs>
        <w:ind w:left="425" w:hanging="425"/>
      </w:pPr>
    </w:lvl>
    <w:lvl w:ilvl="1">
      <w:start w:val="1"/>
      <w:numFmt w:val="upperLetter"/>
      <w:lvlText w:val="%2."/>
      <w:lvlJc w:val="left"/>
      <w:pPr>
        <w:ind w:left="780" w:hanging="360"/>
      </w:pPr>
    </w:lvl>
    <w:lvl w:ilvl="2">
      <w:start w:val="1"/>
      <w:numFmt w:val="lowerLetter"/>
      <w:lvlText w:val="%3."/>
      <w:lvlJc w:val="left"/>
      <w:pPr>
        <w:ind w:left="1200" w:hanging="360"/>
      </w:pPr>
    </w:lvl>
    <w:lvl w:ilvl="3">
      <w:start w:val="1"/>
      <w:numFmt w:val="decimal"/>
      <w:lvlText w:val="%4."/>
      <w:lvlJc w:val="left"/>
      <w:pPr>
        <w:ind w:left="1620" w:hanging="36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nsid w:val="00000003"/>
    <w:multiLevelType w:val="multilevel"/>
    <w:tmpl w:val="64FEE0D4"/>
    <w:lvl w:ilvl="0">
      <w:start w:val="1"/>
      <w:numFmt w:val="lowerLetter"/>
      <w:lvlText w:val="%1."/>
      <w:lvlJc w:val="left"/>
      <w:pPr>
        <w:tabs>
          <w:tab w:val="num" w:pos="425"/>
        </w:tabs>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singleLevel"/>
    <w:tmpl w:val="00000005"/>
    <w:lvl w:ilvl="0">
      <w:start w:val="1"/>
      <w:numFmt w:val="decimal"/>
      <w:lvlText w:val="%1."/>
      <w:lvlJc w:val="left"/>
      <w:pPr>
        <w:tabs>
          <w:tab w:val="num" w:pos="875"/>
        </w:tabs>
        <w:ind w:left="875" w:hanging="425"/>
      </w:pPr>
    </w:lvl>
  </w:abstractNum>
  <w:abstractNum w:abstractNumId="5">
    <w:nsid w:val="00000007"/>
    <w:multiLevelType w:val="multilevel"/>
    <w:tmpl w:val="7B814EF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A"/>
    <w:multiLevelType w:val="singleLevel"/>
    <w:tmpl w:val="0000000A"/>
    <w:lvl w:ilvl="0">
      <w:start w:val="6"/>
      <w:numFmt w:val="upperLetter"/>
      <w:lvlText w:val="%1."/>
      <w:lvlJc w:val="left"/>
      <w:pPr>
        <w:tabs>
          <w:tab w:val="num" w:pos="425"/>
        </w:tabs>
        <w:ind w:left="425" w:hanging="425"/>
      </w:pPr>
    </w:lvl>
  </w:abstractNum>
  <w:abstractNum w:abstractNumId="7">
    <w:nsid w:val="0000000B"/>
    <w:multiLevelType w:val="multilevel"/>
    <w:tmpl w:val="0000000B"/>
    <w:lvl w:ilvl="0">
      <w:start w:val="5"/>
      <w:numFmt w:val="upperLetter"/>
      <w:lvlText w:val="%1."/>
      <w:lvlJc w:val="left"/>
      <w:pPr>
        <w:tabs>
          <w:tab w:val="num" w:pos="425"/>
        </w:tabs>
        <w:ind w:left="425" w:hanging="425"/>
      </w:pPr>
    </w:lvl>
    <w:lvl w:ilvl="1">
      <w:start w:val="1"/>
      <w:numFmt w:val="upperLetter"/>
      <w:lvlText w:val="%2."/>
      <w:lvlJc w:val="left"/>
      <w:pPr>
        <w:ind w:left="780" w:hanging="36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8">
    <w:nsid w:val="0000000C"/>
    <w:multiLevelType w:val="singleLevel"/>
    <w:tmpl w:val="0000000C"/>
    <w:lvl w:ilvl="0">
      <w:start w:val="4"/>
      <w:numFmt w:val="upperLetter"/>
      <w:lvlText w:val="%1."/>
      <w:lvlJc w:val="left"/>
      <w:pPr>
        <w:tabs>
          <w:tab w:val="num" w:pos="425"/>
        </w:tabs>
        <w:ind w:left="425" w:hanging="425"/>
      </w:pPr>
    </w:lvl>
  </w:abstractNum>
  <w:abstractNum w:abstractNumId="9">
    <w:nsid w:val="033401CE"/>
    <w:multiLevelType w:val="hybridMultilevel"/>
    <w:tmpl w:val="D7F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445728"/>
    <w:multiLevelType w:val="hybridMultilevel"/>
    <w:tmpl w:val="63E6DD42"/>
    <w:lvl w:ilvl="0" w:tplc="F60A615C">
      <w:start w:val="1"/>
      <w:numFmt w:val="upperLetter"/>
      <w:lvlText w:val="%1."/>
      <w:lvlJc w:val="left"/>
      <w:pPr>
        <w:ind w:left="483" w:hanging="360"/>
      </w:pPr>
      <w:rPr>
        <w:rFonts w:hint="default"/>
      </w:rPr>
    </w:lvl>
    <w:lvl w:ilvl="1" w:tplc="38090019" w:tentative="1">
      <w:start w:val="1"/>
      <w:numFmt w:val="lowerLetter"/>
      <w:lvlText w:val="%2."/>
      <w:lvlJc w:val="left"/>
      <w:pPr>
        <w:ind w:left="1113" w:hanging="360"/>
      </w:pPr>
    </w:lvl>
    <w:lvl w:ilvl="2" w:tplc="3809001B" w:tentative="1">
      <w:start w:val="1"/>
      <w:numFmt w:val="lowerRoman"/>
      <w:lvlText w:val="%3."/>
      <w:lvlJc w:val="right"/>
      <w:pPr>
        <w:ind w:left="1833" w:hanging="180"/>
      </w:pPr>
    </w:lvl>
    <w:lvl w:ilvl="3" w:tplc="3809000F" w:tentative="1">
      <w:start w:val="1"/>
      <w:numFmt w:val="decimal"/>
      <w:lvlText w:val="%4."/>
      <w:lvlJc w:val="left"/>
      <w:pPr>
        <w:ind w:left="2553" w:hanging="360"/>
      </w:pPr>
    </w:lvl>
    <w:lvl w:ilvl="4" w:tplc="38090019" w:tentative="1">
      <w:start w:val="1"/>
      <w:numFmt w:val="lowerLetter"/>
      <w:lvlText w:val="%5."/>
      <w:lvlJc w:val="left"/>
      <w:pPr>
        <w:ind w:left="3273" w:hanging="360"/>
      </w:pPr>
    </w:lvl>
    <w:lvl w:ilvl="5" w:tplc="3809001B" w:tentative="1">
      <w:start w:val="1"/>
      <w:numFmt w:val="lowerRoman"/>
      <w:lvlText w:val="%6."/>
      <w:lvlJc w:val="right"/>
      <w:pPr>
        <w:ind w:left="3993" w:hanging="180"/>
      </w:pPr>
    </w:lvl>
    <w:lvl w:ilvl="6" w:tplc="3809000F" w:tentative="1">
      <w:start w:val="1"/>
      <w:numFmt w:val="decimal"/>
      <w:lvlText w:val="%7."/>
      <w:lvlJc w:val="left"/>
      <w:pPr>
        <w:ind w:left="4713" w:hanging="360"/>
      </w:pPr>
    </w:lvl>
    <w:lvl w:ilvl="7" w:tplc="38090019" w:tentative="1">
      <w:start w:val="1"/>
      <w:numFmt w:val="lowerLetter"/>
      <w:lvlText w:val="%8."/>
      <w:lvlJc w:val="left"/>
      <w:pPr>
        <w:ind w:left="5433" w:hanging="360"/>
      </w:pPr>
    </w:lvl>
    <w:lvl w:ilvl="8" w:tplc="3809001B" w:tentative="1">
      <w:start w:val="1"/>
      <w:numFmt w:val="lowerRoman"/>
      <w:lvlText w:val="%9."/>
      <w:lvlJc w:val="right"/>
      <w:pPr>
        <w:ind w:left="6153" w:hanging="180"/>
      </w:pPr>
    </w:lvl>
  </w:abstractNum>
  <w:abstractNum w:abstractNumId="11">
    <w:nsid w:val="07D06676"/>
    <w:multiLevelType w:val="hybridMultilevel"/>
    <w:tmpl w:val="0540B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E38C0"/>
    <w:multiLevelType w:val="multilevel"/>
    <w:tmpl w:val="126E38C0"/>
    <w:lvl w:ilvl="0">
      <w:start w:val="1"/>
      <w:numFmt w:val="upperLetter"/>
      <w:lvlText w:val="%1."/>
      <w:lvlJc w:val="left"/>
      <w:pPr>
        <w:ind w:left="1140" w:hanging="360"/>
      </w:pPr>
      <w:rPr>
        <w:rFont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3">
    <w:nsid w:val="13491251"/>
    <w:multiLevelType w:val="hybridMultilevel"/>
    <w:tmpl w:val="A3AA4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A6EAD"/>
    <w:multiLevelType w:val="multilevel"/>
    <w:tmpl w:val="1F1A6EA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3110A70"/>
    <w:multiLevelType w:val="multilevel"/>
    <w:tmpl w:val="2146F810"/>
    <w:lvl w:ilvl="0">
      <w:start w:val="5"/>
      <w:numFmt w:val="upperLetter"/>
      <w:lvlText w:val="%1."/>
      <w:lvlJc w:val="left"/>
      <w:pPr>
        <w:tabs>
          <w:tab w:val="num" w:pos="850"/>
        </w:tabs>
        <w:ind w:left="850" w:hanging="425"/>
      </w:pPr>
    </w:lvl>
    <w:lvl w:ilvl="1">
      <w:start w:val="1"/>
      <w:numFmt w:val="decimal"/>
      <w:lvlText w:val="%2."/>
      <w:lvlJc w:val="left"/>
      <w:pPr>
        <w:ind w:left="1205" w:hanging="360"/>
      </w:pPr>
    </w:lvl>
    <w:lvl w:ilvl="2">
      <w:start w:val="1"/>
      <w:numFmt w:val="lowerLetter"/>
      <w:lvlText w:val="%3."/>
      <w:lvlJc w:val="left"/>
      <w:pPr>
        <w:ind w:left="1625" w:hanging="360"/>
      </w:pPr>
    </w:lvl>
    <w:lvl w:ilvl="3">
      <w:start w:val="1"/>
      <w:numFmt w:val="decimal"/>
      <w:lvlText w:val="%4."/>
      <w:lvlJc w:val="left"/>
      <w:pPr>
        <w:ind w:left="2045" w:hanging="360"/>
      </w:pPr>
    </w:lvl>
    <w:lvl w:ilvl="4">
      <w:start w:val="1"/>
      <w:numFmt w:val="lowerLetter"/>
      <w:lvlText w:val="%5)"/>
      <w:lvlJc w:val="left"/>
      <w:pPr>
        <w:tabs>
          <w:tab w:val="num" w:pos="2525"/>
        </w:tabs>
        <w:ind w:left="2525" w:hanging="420"/>
      </w:pPr>
    </w:lvl>
    <w:lvl w:ilvl="5">
      <w:start w:val="1"/>
      <w:numFmt w:val="lowerRoman"/>
      <w:lvlText w:val="%6."/>
      <w:lvlJc w:val="lef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left"/>
      <w:pPr>
        <w:tabs>
          <w:tab w:val="num" w:pos="4205"/>
        </w:tabs>
        <w:ind w:left="4205" w:hanging="420"/>
      </w:pPr>
    </w:lvl>
  </w:abstractNum>
  <w:abstractNum w:abstractNumId="16">
    <w:nsid w:val="23CB5B24"/>
    <w:multiLevelType w:val="multilevel"/>
    <w:tmpl w:val="23CB5B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A7904E6"/>
    <w:multiLevelType w:val="hybridMultilevel"/>
    <w:tmpl w:val="28B4C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7D3C7B"/>
    <w:multiLevelType w:val="multilevel"/>
    <w:tmpl w:val="3C7D3C7B"/>
    <w:lvl w:ilvl="0">
      <w:start w:val="1"/>
      <w:numFmt w:val="lowerLetter"/>
      <w:lvlText w:val="%1."/>
      <w:lvlJc w:val="left"/>
      <w:pPr>
        <w:ind w:left="720" w:hanging="360"/>
      </w:pPr>
      <w:rPr>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CFE15F7"/>
    <w:multiLevelType w:val="multilevel"/>
    <w:tmpl w:val="3CFE15F7"/>
    <w:lvl w:ilvl="0">
      <w:start w:val="1"/>
      <w:numFmt w:val="lowerLetter"/>
      <w:lvlText w:val="%1."/>
      <w:lvlJc w:val="left"/>
      <w:pPr>
        <w:ind w:left="1062" w:hanging="360"/>
      </w:pPr>
      <w:rPr>
        <w:i w:val="0"/>
      </w:rPr>
    </w:lvl>
    <w:lvl w:ilvl="1">
      <w:start w:val="1"/>
      <w:numFmt w:val="lowerLetter"/>
      <w:lvlText w:val="%2."/>
      <w:lvlJc w:val="left"/>
      <w:pPr>
        <w:ind w:left="1782" w:hanging="360"/>
      </w:pPr>
    </w:lvl>
    <w:lvl w:ilvl="2">
      <w:start w:val="1"/>
      <w:numFmt w:val="lowerRoman"/>
      <w:lvlText w:val="%3."/>
      <w:lvlJc w:val="right"/>
      <w:pPr>
        <w:ind w:left="2502" w:hanging="180"/>
      </w:pPr>
    </w:lvl>
    <w:lvl w:ilvl="3">
      <w:start w:val="1"/>
      <w:numFmt w:val="decimal"/>
      <w:lvlText w:val="%4."/>
      <w:lvlJc w:val="left"/>
      <w:pPr>
        <w:ind w:left="3222" w:hanging="360"/>
      </w:pPr>
    </w:lvl>
    <w:lvl w:ilvl="4">
      <w:start w:val="1"/>
      <w:numFmt w:val="lowerLetter"/>
      <w:lvlText w:val="%5."/>
      <w:lvlJc w:val="left"/>
      <w:pPr>
        <w:ind w:left="3942" w:hanging="360"/>
      </w:pPr>
    </w:lvl>
    <w:lvl w:ilvl="5">
      <w:start w:val="1"/>
      <w:numFmt w:val="lowerRoman"/>
      <w:lvlText w:val="%6."/>
      <w:lvlJc w:val="right"/>
      <w:pPr>
        <w:ind w:left="4662" w:hanging="180"/>
      </w:pPr>
    </w:lvl>
    <w:lvl w:ilvl="6">
      <w:start w:val="1"/>
      <w:numFmt w:val="decimal"/>
      <w:lvlText w:val="%7."/>
      <w:lvlJc w:val="left"/>
      <w:pPr>
        <w:ind w:left="5382" w:hanging="360"/>
      </w:pPr>
    </w:lvl>
    <w:lvl w:ilvl="7">
      <w:start w:val="1"/>
      <w:numFmt w:val="lowerLetter"/>
      <w:lvlText w:val="%8."/>
      <w:lvlJc w:val="left"/>
      <w:pPr>
        <w:ind w:left="6102" w:hanging="360"/>
      </w:pPr>
    </w:lvl>
    <w:lvl w:ilvl="8">
      <w:start w:val="1"/>
      <w:numFmt w:val="lowerRoman"/>
      <w:lvlText w:val="%9."/>
      <w:lvlJc w:val="right"/>
      <w:pPr>
        <w:ind w:left="6822" w:hanging="180"/>
      </w:pPr>
    </w:lvl>
  </w:abstractNum>
  <w:abstractNum w:abstractNumId="20">
    <w:nsid w:val="3D2C7B73"/>
    <w:multiLevelType w:val="hybridMultilevel"/>
    <w:tmpl w:val="774C3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467F3"/>
    <w:multiLevelType w:val="hybridMultilevel"/>
    <w:tmpl w:val="FE362B18"/>
    <w:lvl w:ilvl="0" w:tplc="C3786C82">
      <w:start w:val="1"/>
      <w:numFmt w:val="decimal"/>
      <w:lvlText w:val="%1."/>
      <w:lvlJc w:val="left"/>
      <w:pPr>
        <w:ind w:left="720" w:hanging="360"/>
      </w:pPr>
      <w:rPr>
        <w:rFonts w:ascii="Times New Roman" w:eastAsia="Calibr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3E5C16DA"/>
    <w:multiLevelType w:val="multilevel"/>
    <w:tmpl w:val="C6F65B96"/>
    <w:lvl w:ilvl="0">
      <w:start w:val="1"/>
      <w:numFmt w:val="decimal"/>
      <w:lvlText w:val="%1."/>
      <w:lvlJc w:val="left"/>
      <w:pPr>
        <w:tabs>
          <w:tab w:val="num" w:pos="850"/>
        </w:tabs>
        <w:ind w:left="850" w:hanging="425"/>
      </w:pPr>
    </w:lvl>
    <w:lvl w:ilvl="1">
      <w:start w:val="1"/>
      <w:numFmt w:val="decimal"/>
      <w:lvlText w:val="%2."/>
      <w:lvlJc w:val="left"/>
      <w:pPr>
        <w:ind w:left="1205" w:hanging="360"/>
      </w:pPr>
    </w:lvl>
    <w:lvl w:ilvl="2">
      <w:start w:val="1"/>
      <w:numFmt w:val="lowerLetter"/>
      <w:lvlText w:val="%3."/>
      <w:lvlJc w:val="left"/>
      <w:pPr>
        <w:ind w:left="1625" w:hanging="360"/>
      </w:pPr>
    </w:lvl>
    <w:lvl w:ilvl="3">
      <w:start w:val="1"/>
      <w:numFmt w:val="decimal"/>
      <w:lvlText w:val="%4."/>
      <w:lvlJc w:val="left"/>
      <w:pPr>
        <w:ind w:left="2045" w:hanging="360"/>
      </w:pPr>
    </w:lvl>
    <w:lvl w:ilvl="4">
      <w:start w:val="1"/>
      <w:numFmt w:val="lowerLetter"/>
      <w:lvlText w:val="%5)"/>
      <w:lvlJc w:val="left"/>
      <w:pPr>
        <w:tabs>
          <w:tab w:val="num" w:pos="2525"/>
        </w:tabs>
        <w:ind w:left="2525" w:hanging="420"/>
      </w:pPr>
    </w:lvl>
    <w:lvl w:ilvl="5">
      <w:start w:val="1"/>
      <w:numFmt w:val="lowerRoman"/>
      <w:lvlText w:val="%6."/>
      <w:lvlJc w:val="lef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left"/>
      <w:pPr>
        <w:tabs>
          <w:tab w:val="num" w:pos="4205"/>
        </w:tabs>
        <w:ind w:left="4205" w:hanging="420"/>
      </w:pPr>
    </w:lvl>
  </w:abstractNum>
  <w:abstractNum w:abstractNumId="23">
    <w:nsid w:val="3FEB55C2"/>
    <w:multiLevelType w:val="hybridMultilevel"/>
    <w:tmpl w:val="8A8C9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2C083F"/>
    <w:multiLevelType w:val="hybridMultilevel"/>
    <w:tmpl w:val="FAA65D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EF75AE"/>
    <w:multiLevelType w:val="multilevel"/>
    <w:tmpl w:val="46EF75AE"/>
    <w:lvl w:ilvl="0">
      <w:start w:val="1"/>
      <w:numFmt w:val="lowerLetter"/>
      <w:lvlText w:val="%1."/>
      <w:lvlJc w:val="left"/>
      <w:pPr>
        <w:ind w:left="1440" w:hanging="360"/>
      </w:pPr>
      <w:rPr>
        <w:b w:val="0"/>
        <w:bCs/>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510332D4"/>
    <w:multiLevelType w:val="singleLevel"/>
    <w:tmpl w:val="510332D4"/>
    <w:lvl w:ilvl="0">
      <w:start w:val="1"/>
      <w:numFmt w:val="upperLetter"/>
      <w:lvlText w:val="%1."/>
      <w:lvlJc w:val="left"/>
      <w:pPr>
        <w:tabs>
          <w:tab w:val="num" w:pos="425"/>
        </w:tabs>
        <w:ind w:left="425" w:hanging="425"/>
      </w:pPr>
    </w:lvl>
  </w:abstractNum>
  <w:abstractNum w:abstractNumId="27">
    <w:nsid w:val="56D3F1E4"/>
    <w:multiLevelType w:val="multilevel"/>
    <w:tmpl w:val="56D3F1E4"/>
    <w:lvl w:ilvl="0">
      <w:start w:val="7"/>
      <w:numFmt w:val="upperLetter"/>
      <w:lvlText w:val="%1."/>
      <w:lvlJc w:val="left"/>
      <w:pPr>
        <w:tabs>
          <w:tab w:val="num" w:pos="425"/>
        </w:tabs>
        <w:ind w:left="425" w:hanging="425"/>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9375C10"/>
    <w:multiLevelType w:val="multilevel"/>
    <w:tmpl w:val="59375C1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4909B2"/>
    <w:multiLevelType w:val="multilevel"/>
    <w:tmpl w:val="594909B2"/>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AA7D05C"/>
    <w:multiLevelType w:val="singleLevel"/>
    <w:tmpl w:val="5AA7D05C"/>
    <w:lvl w:ilvl="0">
      <w:start w:val="1"/>
      <w:numFmt w:val="decimal"/>
      <w:lvlText w:val="%1."/>
      <w:lvlJc w:val="left"/>
      <w:pPr>
        <w:ind w:left="425" w:hanging="425"/>
      </w:pPr>
      <w:rPr>
        <w:rFonts w:hint="default"/>
      </w:rPr>
    </w:lvl>
  </w:abstractNum>
  <w:abstractNum w:abstractNumId="31">
    <w:nsid w:val="5AA7D101"/>
    <w:multiLevelType w:val="singleLevel"/>
    <w:tmpl w:val="5AA7D101"/>
    <w:lvl w:ilvl="0">
      <w:start w:val="1"/>
      <w:numFmt w:val="decimal"/>
      <w:lvlText w:val="%1."/>
      <w:lvlJc w:val="left"/>
      <w:pPr>
        <w:ind w:left="425" w:hanging="425"/>
      </w:pPr>
      <w:rPr>
        <w:rFonts w:ascii="Times New Roman" w:eastAsia="Calibri" w:hAnsi="Times New Roman" w:cs="Times New Roman"/>
      </w:rPr>
    </w:lvl>
  </w:abstractNum>
  <w:abstractNum w:abstractNumId="32">
    <w:nsid w:val="5D8B6B41"/>
    <w:multiLevelType w:val="multilevel"/>
    <w:tmpl w:val="5D8B6B4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2F761EA"/>
    <w:multiLevelType w:val="multilevel"/>
    <w:tmpl w:val="0000000B"/>
    <w:lvl w:ilvl="0">
      <w:start w:val="5"/>
      <w:numFmt w:val="upperLetter"/>
      <w:lvlText w:val="%1."/>
      <w:lvlJc w:val="left"/>
      <w:pPr>
        <w:tabs>
          <w:tab w:val="num" w:pos="425"/>
        </w:tabs>
        <w:ind w:left="425" w:hanging="425"/>
      </w:pPr>
    </w:lvl>
    <w:lvl w:ilvl="1">
      <w:start w:val="1"/>
      <w:numFmt w:val="upperLetter"/>
      <w:lvlText w:val="%2."/>
      <w:lvlJc w:val="left"/>
      <w:pPr>
        <w:ind w:left="780" w:hanging="36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4">
    <w:nsid w:val="66355688"/>
    <w:multiLevelType w:val="hybridMultilevel"/>
    <w:tmpl w:val="DD966BB2"/>
    <w:lvl w:ilvl="0" w:tplc="246A40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1F52279"/>
    <w:multiLevelType w:val="multilevel"/>
    <w:tmpl w:val="71F52279"/>
    <w:lvl w:ilvl="0">
      <w:start w:val="1"/>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724228EA"/>
    <w:multiLevelType w:val="hybridMultilevel"/>
    <w:tmpl w:val="946A4340"/>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7">
    <w:nsid w:val="7B814EF6"/>
    <w:multiLevelType w:val="multilevel"/>
    <w:tmpl w:val="7B814EF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DEE5FD5"/>
    <w:multiLevelType w:val="multilevel"/>
    <w:tmpl w:val="7DEE5FD5"/>
    <w:lvl w:ilvl="0">
      <w:start w:val="1"/>
      <w:numFmt w:val="lowerLetter"/>
      <w:lvlText w:val="%1."/>
      <w:lvlJc w:val="left"/>
      <w:pPr>
        <w:ind w:left="1092" w:hanging="360"/>
      </w:pPr>
      <w:rPr>
        <w:b w:val="0"/>
        <w:bCs/>
        <w:i w:val="0"/>
        <w:iCs w:val="0"/>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39">
    <w:nsid w:val="7E7C2D87"/>
    <w:multiLevelType w:val="hybridMultilevel"/>
    <w:tmpl w:val="A7B8D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2"/>
  </w:num>
  <w:num w:numId="4">
    <w:abstractNumId w:val="4"/>
  </w:num>
  <w:num w:numId="5">
    <w:abstractNumId w:val="8"/>
  </w:num>
  <w:num w:numId="6">
    <w:abstractNumId w:val="31"/>
  </w:num>
  <w:num w:numId="7">
    <w:abstractNumId w:val="1"/>
  </w:num>
  <w:num w:numId="8">
    <w:abstractNumId w:val="6"/>
  </w:num>
  <w:num w:numId="9">
    <w:abstractNumId w:val="27"/>
  </w:num>
  <w:num w:numId="10">
    <w:abstractNumId w:val="3"/>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7"/>
  </w:num>
  <w:num w:numId="14">
    <w:abstractNumId w:val="12"/>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lvlOverride w:ilvl="2"/>
    <w:lvlOverride w:ilvl="3"/>
    <w:lvlOverride w:ilvl="4"/>
    <w:lvlOverride w:ilvl="5"/>
    <w:lvlOverride w:ilvl="6"/>
    <w:lvlOverride w:ilvl="7"/>
    <w:lvlOverride w:ilvl="8"/>
  </w:num>
  <w:num w:numId="19">
    <w:abstractNumId w:val="32"/>
  </w:num>
  <w:num w:numId="20">
    <w:abstractNumId w:val="10"/>
  </w:num>
  <w:num w:numId="21">
    <w:abstractNumId w:val="34"/>
  </w:num>
  <w:num w:numId="22">
    <w:abstractNumId w:val="13"/>
  </w:num>
  <w:num w:numId="23">
    <w:abstractNumId w:val="20"/>
  </w:num>
  <w:num w:numId="24">
    <w:abstractNumId w:val="15"/>
  </w:num>
  <w:num w:numId="25">
    <w:abstractNumId w:val="22"/>
  </w:num>
  <w:num w:numId="26">
    <w:abstractNumId w:val="33"/>
  </w:num>
  <w:num w:numId="27">
    <w:abstractNumId w:val="5"/>
  </w:num>
  <w:num w:numId="28">
    <w:abstractNumId w:val="0"/>
  </w:num>
  <w:num w:numId="29">
    <w:abstractNumId w:val="11"/>
  </w:num>
  <w:num w:numId="30">
    <w:abstractNumId w:val="36"/>
  </w:num>
  <w:num w:numId="31">
    <w:abstractNumId w:val="21"/>
  </w:num>
  <w:num w:numId="32">
    <w:abstractNumId w:val="9"/>
  </w:num>
  <w:num w:numId="33">
    <w:abstractNumId w:val="23"/>
  </w:num>
  <w:num w:numId="34">
    <w:abstractNumId w:val="24"/>
  </w:num>
  <w:num w:numId="35">
    <w:abstractNumId w:val="17"/>
  </w:num>
  <w:num w:numId="36">
    <w:abstractNumId w:val="39"/>
  </w:num>
  <w:num w:numId="37">
    <w:abstractNumId w:val="37"/>
  </w:num>
  <w:num w:numId="38">
    <w:abstractNumId w:val="16"/>
  </w:num>
  <w:num w:numId="39">
    <w:abstractNumId w:val="28"/>
  </w:num>
  <w:num w:numId="40">
    <w:abstractNumId w:val="14"/>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61"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AC"/>
    <w:rsid w:val="000076C1"/>
    <w:rsid w:val="00007B3A"/>
    <w:rsid w:val="00027376"/>
    <w:rsid w:val="000311B4"/>
    <w:rsid w:val="00036690"/>
    <w:rsid w:val="00042BE8"/>
    <w:rsid w:val="00067E07"/>
    <w:rsid w:val="00081914"/>
    <w:rsid w:val="00092AEA"/>
    <w:rsid w:val="00096DDA"/>
    <w:rsid w:val="000A0792"/>
    <w:rsid w:val="000B158C"/>
    <w:rsid w:val="000C0325"/>
    <w:rsid w:val="000D2698"/>
    <w:rsid w:val="001043E2"/>
    <w:rsid w:val="00116965"/>
    <w:rsid w:val="00136634"/>
    <w:rsid w:val="0014289A"/>
    <w:rsid w:val="00147482"/>
    <w:rsid w:val="00147563"/>
    <w:rsid w:val="00171C2F"/>
    <w:rsid w:val="00184A88"/>
    <w:rsid w:val="00194DA9"/>
    <w:rsid w:val="001B6928"/>
    <w:rsid w:val="001C35ED"/>
    <w:rsid w:val="001D20DF"/>
    <w:rsid w:val="001E3389"/>
    <w:rsid w:val="001E4AFC"/>
    <w:rsid w:val="001F1E52"/>
    <w:rsid w:val="00200459"/>
    <w:rsid w:val="00213D2A"/>
    <w:rsid w:val="002236C4"/>
    <w:rsid w:val="0022796C"/>
    <w:rsid w:val="00241AF4"/>
    <w:rsid w:val="00242511"/>
    <w:rsid w:val="002438C0"/>
    <w:rsid w:val="00245962"/>
    <w:rsid w:val="00264302"/>
    <w:rsid w:val="002757B3"/>
    <w:rsid w:val="00280460"/>
    <w:rsid w:val="002975DF"/>
    <w:rsid w:val="002C12B4"/>
    <w:rsid w:val="002C6E23"/>
    <w:rsid w:val="002D753C"/>
    <w:rsid w:val="002E3EAC"/>
    <w:rsid w:val="002E52F6"/>
    <w:rsid w:val="002F7BDF"/>
    <w:rsid w:val="003155B4"/>
    <w:rsid w:val="00317ED9"/>
    <w:rsid w:val="003260FA"/>
    <w:rsid w:val="00331630"/>
    <w:rsid w:val="00332C21"/>
    <w:rsid w:val="0033620A"/>
    <w:rsid w:val="00336BCC"/>
    <w:rsid w:val="00342B3F"/>
    <w:rsid w:val="00347F19"/>
    <w:rsid w:val="003507E8"/>
    <w:rsid w:val="003541B8"/>
    <w:rsid w:val="003552EA"/>
    <w:rsid w:val="003855F6"/>
    <w:rsid w:val="003B40C2"/>
    <w:rsid w:val="003C0FE7"/>
    <w:rsid w:val="003D18FA"/>
    <w:rsid w:val="003D4BD1"/>
    <w:rsid w:val="003F2D1F"/>
    <w:rsid w:val="00400850"/>
    <w:rsid w:val="00404450"/>
    <w:rsid w:val="00407BEB"/>
    <w:rsid w:val="004129A0"/>
    <w:rsid w:val="00415732"/>
    <w:rsid w:val="00420D94"/>
    <w:rsid w:val="00430D10"/>
    <w:rsid w:val="00431142"/>
    <w:rsid w:val="00441EAE"/>
    <w:rsid w:val="00442FCC"/>
    <w:rsid w:val="00455A71"/>
    <w:rsid w:val="00460B5B"/>
    <w:rsid w:val="00486425"/>
    <w:rsid w:val="004B2160"/>
    <w:rsid w:val="004B6A08"/>
    <w:rsid w:val="004B7831"/>
    <w:rsid w:val="004B786E"/>
    <w:rsid w:val="005066A2"/>
    <w:rsid w:val="00517E73"/>
    <w:rsid w:val="00537D60"/>
    <w:rsid w:val="0054137C"/>
    <w:rsid w:val="005436BD"/>
    <w:rsid w:val="00546161"/>
    <w:rsid w:val="005818EE"/>
    <w:rsid w:val="00591BD0"/>
    <w:rsid w:val="005920D8"/>
    <w:rsid w:val="00594B72"/>
    <w:rsid w:val="005E0529"/>
    <w:rsid w:val="005F33FB"/>
    <w:rsid w:val="00615CB1"/>
    <w:rsid w:val="00622B6B"/>
    <w:rsid w:val="00636B3C"/>
    <w:rsid w:val="00636C46"/>
    <w:rsid w:val="0063744D"/>
    <w:rsid w:val="00654854"/>
    <w:rsid w:val="00677FCA"/>
    <w:rsid w:val="00691B4F"/>
    <w:rsid w:val="006A6C61"/>
    <w:rsid w:val="006F5733"/>
    <w:rsid w:val="00712DB7"/>
    <w:rsid w:val="00747EC8"/>
    <w:rsid w:val="00765E26"/>
    <w:rsid w:val="0078573F"/>
    <w:rsid w:val="0078733D"/>
    <w:rsid w:val="007A641F"/>
    <w:rsid w:val="007B186E"/>
    <w:rsid w:val="007B36E1"/>
    <w:rsid w:val="007D46A4"/>
    <w:rsid w:val="007F23E0"/>
    <w:rsid w:val="007F2A80"/>
    <w:rsid w:val="00810644"/>
    <w:rsid w:val="008146BB"/>
    <w:rsid w:val="00816032"/>
    <w:rsid w:val="0086438C"/>
    <w:rsid w:val="00875F29"/>
    <w:rsid w:val="008A396E"/>
    <w:rsid w:val="008C0B64"/>
    <w:rsid w:val="008C7A2B"/>
    <w:rsid w:val="008D7FE1"/>
    <w:rsid w:val="008E5F08"/>
    <w:rsid w:val="00906629"/>
    <w:rsid w:val="00914B7A"/>
    <w:rsid w:val="00923EC4"/>
    <w:rsid w:val="009333A8"/>
    <w:rsid w:val="009541A6"/>
    <w:rsid w:val="0097207E"/>
    <w:rsid w:val="00972105"/>
    <w:rsid w:val="009B12C7"/>
    <w:rsid w:val="009B71F2"/>
    <w:rsid w:val="009C5E9F"/>
    <w:rsid w:val="009D5E21"/>
    <w:rsid w:val="009E5BC9"/>
    <w:rsid w:val="00A06210"/>
    <w:rsid w:val="00A25812"/>
    <w:rsid w:val="00A36FDF"/>
    <w:rsid w:val="00A44A17"/>
    <w:rsid w:val="00A50089"/>
    <w:rsid w:val="00A620AD"/>
    <w:rsid w:val="00A67F45"/>
    <w:rsid w:val="00A743DA"/>
    <w:rsid w:val="00A8337B"/>
    <w:rsid w:val="00A85184"/>
    <w:rsid w:val="00A90092"/>
    <w:rsid w:val="00A908FA"/>
    <w:rsid w:val="00A97ADC"/>
    <w:rsid w:val="00AF2410"/>
    <w:rsid w:val="00B01710"/>
    <w:rsid w:val="00B10912"/>
    <w:rsid w:val="00B22670"/>
    <w:rsid w:val="00B55FF2"/>
    <w:rsid w:val="00B6714E"/>
    <w:rsid w:val="00B933A3"/>
    <w:rsid w:val="00B94E3F"/>
    <w:rsid w:val="00BB1E64"/>
    <w:rsid w:val="00BC0188"/>
    <w:rsid w:val="00BC4F98"/>
    <w:rsid w:val="00BD03E1"/>
    <w:rsid w:val="00BD1645"/>
    <w:rsid w:val="00BE033E"/>
    <w:rsid w:val="00BE3EF7"/>
    <w:rsid w:val="00BF3B26"/>
    <w:rsid w:val="00C14F8A"/>
    <w:rsid w:val="00C15E58"/>
    <w:rsid w:val="00C24D83"/>
    <w:rsid w:val="00C34205"/>
    <w:rsid w:val="00C5283C"/>
    <w:rsid w:val="00C530B9"/>
    <w:rsid w:val="00C55410"/>
    <w:rsid w:val="00C73D85"/>
    <w:rsid w:val="00C81DC3"/>
    <w:rsid w:val="00C87838"/>
    <w:rsid w:val="00C91C62"/>
    <w:rsid w:val="00C9287C"/>
    <w:rsid w:val="00CA1C7E"/>
    <w:rsid w:val="00CB0048"/>
    <w:rsid w:val="00CB3083"/>
    <w:rsid w:val="00CD2EE5"/>
    <w:rsid w:val="00CD7AC8"/>
    <w:rsid w:val="00D07A56"/>
    <w:rsid w:val="00D417A5"/>
    <w:rsid w:val="00D42C95"/>
    <w:rsid w:val="00D4736B"/>
    <w:rsid w:val="00D67A7E"/>
    <w:rsid w:val="00D85B83"/>
    <w:rsid w:val="00D95A5C"/>
    <w:rsid w:val="00DC347A"/>
    <w:rsid w:val="00DE0CA5"/>
    <w:rsid w:val="00DF17B4"/>
    <w:rsid w:val="00E11E6A"/>
    <w:rsid w:val="00E242AF"/>
    <w:rsid w:val="00E36E00"/>
    <w:rsid w:val="00E53A3B"/>
    <w:rsid w:val="00E553C6"/>
    <w:rsid w:val="00E56532"/>
    <w:rsid w:val="00E773E7"/>
    <w:rsid w:val="00E936ED"/>
    <w:rsid w:val="00E97EE9"/>
    <w:rsid w:val="00EA1F4D"/>
    <w:rsid w:val="00EF3E2C"/>
    <w:rsid w:val="00EF6EC2"/>
    <w:rsid w:val="00F1120C"/>
    <w:rsid w:val="00F11FB0"/>
    <w:rsid w:val="00F14640"/>
    <w:rsid w:val="00F60110"/>
    <w:rsid w:val="00F73416"/>
    <w:rsid w:val="00F8044F"/>
    <w:rsid w:val="00F86AF5"/>
    <w:rsid w:val="00F96821"/>
    <w:rsid w:val="00FA2D93"/>
    <w:rsid w:val="00FA35CD"/>
    <w:rsid w:val="00FC421E"/>
    <w:rsid w:val="00FC47B1"/>
    <w:rsid w:val="00FD3956"/>
    <w:rsid w:val="00FF51CC"/>
    <w:rsid w:val="0B0C69A5"/>
    <w:rsid w:val="7837495F"/>
    <w:rsid w:val="79196E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Subtle 2" w:semiHidden="0" w:unhideWhenUsed="0"/>
    <w:lsdException w:name="Table Web 3" w:semiHidden="0" w:unhideWhenUsed="0"/>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character" w:customStyle="1" w:styleId="HeaderChar1">
    <w:name w:val="Header Char1"/>
    <w:uiPriority w:val="99"/>
    <w:semiHidden/>
    <w:rPr>
      <w:rFonts w:ascii="Calibri" w:eastAsia="Calibri" w:hAnsi="Calibri" w:cs="Times New Roman"/>
    </w:rPr>
  </w:style>
  <w:style w:type="character" w:customStyle="1" w:styleId="FooterChar1">
    <w:name w:val="Footer Char1"/>
    <w:uiPriority w:val="99"/>
    <w:semiHidden/>
    <w:rPr>
      <w:rFonts w:ascii="Calibri" w:eastAsia="Calibri" w:hAnsi="Calibri" w:cs="Times New Roman"/>
    </w:rPr>
  </w:style>
  <w:style w:type="paragraph" w:customStyle="1" w:styleId="ListParagraph2">
    <w:name w:val="List Paragraph2"/>
    <w:basedOn w:val="Normal"/>
    <w:qFormat/>
    <w:pPr>
      <w:ind w:left="720"/>
    </w:pPr>
  </w:style>
  <w:style w:type="paragraph" w:styleId="Footer">
    <w:name w:val="footer"/>
    <w:basedOn w:val="Normal"/>
    <w:link w:val="FooterChar"/>
    <w:uiPriority w:val="99"/>
    <w:unhideWhenUsed/>
    <w:pPr>
      <w:tabs>
        <w:tab w:val="center" w:pos="4513"/>
        <w:tab w:val="right" w:pos="9026"/>
      </w:tabs>
      <w:spacing w:after="0" w:line="240" w:lineRule="auto"/>
    </w:pPr>
    <w:rPr>
      <w:rFonts w:cs="Arial"/>
    </w:rPr>
  </w:style>
  <w:style w:type="paragraph" w:styleId="Header">
    <w:name w:val="header"/>
    <w:basedOn w:val="Normal"/>
    <w:link w:val="HeaderChar"/>
    <w:unhideWhenUsed/>
    <w:qFormat/>
    <w:pPr>
      <w:tabs>
        <w:tab w:val="center" w:pos="4513"/>
        <w:tab w:val="right" w:pos="9026"/>
      </w:tabs>
      <w:spacing w:after="0" w:line="240" w:lineRule="auto"/>
    </w:pPr>
    <w:rPr>
      <w:rFonts w:cs="Arial"/>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paragraph" w:customStyle="1" w:styleId="Standard">
    <w:name w:val="Standard"/>
    <w:qFormat/>
    <w:pPr>
      <w:suppressAutoHyphens/>
      <w:autoSpaceDN w:val="0"/>
      <w:spacing w:after="160" w:line="259" w:lineRule="auto"/>
      <w:textAlignment w:val="baseline"/>
    </w:pPr>
    <w:rPr>
      <w:rFonts w:eastAsia="Droid Sans Fallback" w:cs="Calibri"/>
      <w:kern w:val="3"/>
      <w:lang w:val="en-US" w:eastAsia="zh-CN"/>
    </w:rPr>
  </w:style>
  <w:style w:type="paragraph" w:customStyle="1" w:styleId="ListParagraph1">
    <w:name w:val="List Paragraph1"/>
    <w:basedOn w:val="Normal"/>
    <w:uiPriority w:val="34"/>
    <w:qFormat/>
    <w:pPr>
      <w:ind w:left="7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E553C6"/>
    <w:rPr>
      <w:rFonts w:ascii="Times New Roman" w:eastAsia="SimSun" w:hAnsi="Times New Roman" w:cs="Times New Roman"/>
      <w:i/>
      <w:iCs/>
      <w:color w:val="404040"/>
    </w:rPr>
  </w:style>
  <w:style w:type="paragraph" w:styleId="BalloonText">
    <w:name w:val="Balloon Text"/>
    <w:basedOn w:val="Normal"/>
    <w:link w:val="BalloonTextChar"/>
    <w:uiPriority w:val="99"/>
    <w:semiHidden/>
    <w:unhideWhenUsed/>
    <w:rsid w:val="000A079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A079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Subtle 2" w:semiHidden="0" w:unhideWhenUsed="0"/>
    <w:lsdException w:name="Table Web 3" w:semiHidden="0" w:unhideWhenUsed="0"/>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character" w:customStyle="1" w:styleId="HeaderChar1">
    <w:name w:val="Header Char1"/>
    <w:uiPriority w:val="99"/>
    <w:semiHidden/>
    <w:rPr>
      <w:rFonts w:ascii="Calibri" w:eastAsia="Calibri" w:hAnsi="Calibri" w:cs="Times New Roman"/>
    </w:rPr>
  </w:style>
  <w:style w:type="character" w:customStyle="1" w:styleId="FooterChar1">
    <w:name w:val="Footer Char1"/>
    <w:uiPriority w:val="99"/>
    <w:semiHidden/>
    <w:rPr>
      <w:rFonts w:ascii="Calibri" w:eastAsia="Calibri" w:hAnsi="Calibri" w:cs="Times New Roman"/>
    </w:rPr>
  </w:style>
  <w:style w:type="paragraph" w:customStyle="1" w:styleId="ListParagraph2">
    <w:name w:val="List Paragraph2"/>
    <w:basedOn w:val="Normal"/>
    <w:qFormat/>
    <w:pPr>
      <w:ind w:left="720"/>
    </w:pPr>
  </w:style>
  <w:style w:type="paragraph" w:styleId="Footer">
    <w:name w:val="footer"/>
    <w:basedOn w:val="Normal"/>
    <w:link w:val="FooterChar"/>
    <w:uiPriority w:val="99"/>
    <w:unhideWhenUsed/>
    <w:pPr>
      <w:tabs>
        <w:tab w:val="center" w:pos="4513"/>
        <w:tab w:val="right" w:pos="9026"/>
      </w:tabs>
      <w:spacing w:after="0" w:line="240" w:lineRule="auto"/>
    </w:pPr>
    <w:rPr>
      <w:rFonts w:cs="Arial"/>
    </w:rPr>
  </w:style>
  <w:style w:type="paragraph" w:styleId="Header">
    <w:name w:val="header"/>
    <w:basedOn w:val="Normal"/>
    <w:link w:val="HeaderChar"/>
    <w:unhideWhenUsed/>
    <w:qFormat/>
    <w:pPr>
      <w:tabs>
        <w:tab w:val="center" w:pos="4513"/>
        <w:tab w:val="right" w:pos="9026"/>
      </w:tabs>
      <w:spacing w:after="0" w:line="240" w:lineRule="auto"/>
    </w:pPr>
    <w:rPr>
      <w:rFonts w:cs="Arial"/>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paragraph" w:customStyle="1" w:styleId="Standard">
    <w:name w:val="Standard"/>
    <w:qFormat/>
    <w:pPr>
      <w:suppressAutoHyphens/>
      <w:autoSpaceDN w:val="0"/>
      <w:spacing w:after="160" w:line="259" w:lineRule="auto"/>
      <w:textAlignment w:val="baseline"/>
    </w:pPr>
    <w:rPr>
      <w:rFonts w:eastAsia="Droid Sans Fallback" w:cs="Calibri"/>
      <w:kern w:val="3"/>
      <w:lang w:val="en-US" w:eastAsia="zh-CN"/>
    </w:rPr>
  </w:style>
  <w:style w:type="paragraph" w:customStyle="1" w:styleId="ListParagraph1">
    <w:name w:val="List Paragraph1"/>
    <w:basedOn w:val="Normal"/>
    <w:uiPriority w:val="34"/>
    <w:qFormat/>
    <w:pPr>
      <w:ind w:left="72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E553C6"/>
    <w:rPr>
      <w:rFonts w:ascii="Times New Roman" w:eastAsia="SimSun" w:hAnsi="Times New Roman" w:cs="Times New Roman"/>
      <w:i/>
      <w:iCs/>
      <w:color w:val="404040"/>
    </w:rPr>
  </w:style>
  <w:style w:type="paragraph" w:styleId="BalloonText">
    <w:name w:val="Balloon Text"/>
    <w:basedOn w:val="Normal"/>
    <w:link w:val="BalloonTextChar"/>
    <w:uiPriority w:val="99"/>
    <w:semiHidden/>
    <w:unhideWhenUsed/>
    <w:rsid w:val="000A079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A07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Nadya Ayu Widya</cp:lastModifiedBy>
  <cp:revision>2</cp:revision>
  <cp:lastPrinted>2019-02-28T06:28:00Z</cp:lastPrinted>
  <dcterms:created xsi:type="dcterms:W3CDTF">2020-02-29T18:15:00Z</dcterms:created>
  <dcterms:modified xsi:type="dcterms:W3CDTF">2020-02-29T18:15:00Z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